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1"/>
          <w:szCs w:val="21"/>
          <w:u w:val="none" w:color="000000"/>
          <w:lang w:val="en-US" w:eastAsia="en-US" w:bidi="ar-SA"/>
        </w:rPr>
        <w:pict>
          <v:shape id="文本框 33" o:spid="_x0000_s1026" type="#_x0000_t202" style="position:absolute;left:0;margin-left:37.3pt;margin-top:1.5pt;height:52.5pt;width:139.5pt;rotation:0f;z-index:251674624;" o:ole="f" fillcolor="#FFFFFF" filled="t" o:preferrelative="t" stroked="f" coordorigin="0,0" coordsize="21600,21600">
            <v:imagedata gain="65536f" blacklevel="0f" gamma="0"/>
            <o:lock v:ext="edit" position="f" selection="f" grouping="f" rotation="f" cropping="f" text="f" aspectratio="f"/>
            <v:textbox>
              <w:txbxContent>
                <w:p>
                  <w:pPr>
                    <w:rPr>
                      <w:rFonts w:ascii="Verdana" w:hAnsi="Verdana" w:eastAsia="Times New Roman" w:cs="Times New Roman"/>
                      <w:sz w:val="18"/>
                      <w:szCs w:val="18"/>
                      <w:lang w:bidi="ar-SA"/>
                    </w:rPr>
                  </w:pPr>
                  <w:r>
                    <w:rPr>
                      <w:rFonts w:ascii="Verdana" w:hAnsi="Verdana" w:eastAsia="Times New Roman" w:cs="Times New Roman"/>
                      <w:sz w:val="18"/>
                      <w:szCs w:val="18"/>
                      <w:lang w:bidi="ar-SA"/>
                    </w:rPr>
                    <w:t xml:space="preserve">FACULTY OF ENGINEERING </w:t>
                  </w:r>
                </w:p>
                <w:p/>
              </w:txbxContent>
            </v:textbox>
          </v:shape>
        </w:pict>
      </w:r>
      <w:r>
        <w:rPr>
          <w:rFonts w:ascii="Verdana" w:hAnsi="Verdana" w:eastAsia="Times New Roman" w:cs="Arial"/>
          <w:b w:val="0"/>
          <w:bCs w:val="0"/>
          <w:i w:val="0"/>
          <w:iCs w:val="0"/>
          <w:caps w:val="0"/>
          <w:smallCaps w:val="0"/>
          <w:strike w:val="0"/>
          <w:dstrike w:val="0"/>
          <w:outline w:val="0"/>
          <w:color w:val="000000"/>
          <w:spacing w:val="0"/>
          <w:w w:val="100"/>
          <w:kern w:val="2"/>
          <w:position w:val="0"/>
          <w:sz w:val="21"/>
          <w:szCs w:val="24"/>
          <w:u w:val="none" w:color="000000"/>
          <w:lang w:val="en-US" w:eastAsia="zh-CN" w:bidi="ar-SA"/>
        </w:rPr>
        <w:pict>
          <v:shape id="Picture 2" o:spid="_x0000_s1027" type="#_x0000_t75" style="position:absolute;left:0;margin-left:60.6pt;margin-top:37.8pt;height:43.5pt;width:214pt;mso-position-horizontal-relative:page;mso-position-vertical-relative:page;rotation:0f;z-index:-251658240;" o:ole="f" fillcolor="#FFFFFF" filled="f" o:preferrelative="t" stroked="f" coordorigin="0,0" coordsize="21600,21600">
            <v:fill on="f" color2="#FFFFFF" focus="0%"/>
            <v:imagedata gain="65536f" blacklevel="0f" gamma="0" o:title="" r:id="rId7"/>
            <o:lock v:ext="edit" position="f" selection="f" grouping="f" rotation="f" cropping="f" text="f" aspectratio="t"/>
          </v:shape>
        </w:pict>
      </w:r>
      <w:r>
        <w:rPr>
          <w:rFonts w:ascii="Times New Roman" w:hAnsi="Arial Unicode MS" w:eastAsia="Arial Unicode MS" w:cs="Arial Unicode MS"/>
          <w:color w:val="000000"/>
          <w:spacing w:val="0"/>
          <w:w w:val="100"/>
          <w:kern w:val="2"/>
          <w:position w:val="0"/>
          <w:sz w:val="21"/>
          <w:szCs w:val="21"/>
          <w:u w:val="none" w:color="000000"/>
          <w:lang w:val="en-US" w:eastAsia="en-US" w:bidi="ar-SA"/>
        </w:rPr>
        <w:pict>
          <v:shape id="Text Box 2" o:spid="_x0000_s1028" type="#_x0000_t202" style="position:absolute;left:0;margin-left:61.85pt;margin-top:194.35pt;height:72pt;width:279pt;rotation:0f;z-index:251672576;"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ind w:left="0" w:leftChars="0" w:right="0" w:firstLine="0" w:firstLineChars="0"/>
                    <w:jc w:val="center"/>
                    <w:rPr>
                      <w:rFonts w:hint="eastAsia" w:ascii="黑体" w:hAnsi="黑体" w:eastAsia="黑体"/>
                      <w:sz w:val="52"/>
                      <w:lang w:val="en-US" w:eastAsia="zh-CN"/>
                    </w:rPr>
                  </w:pPr>
                </w:p>
              </w:txbxContent>
            </v:textbox>
          </v:shape>
        </w:pict>
      </w:r>
      <w:r>
        <w:rPr>
          <w:rFonts w:ascii="Times New Roman" w:hAnsi="Arial Unicode MS" w:eastAsia="Arial Unicode MS" w:cs="Arial Unicode MS"/>
          <w:color w:val="000000"/>
          <w:spacing w:val="0"/>
          <w:w w:val="100"/>
          <w:kern w:val="2"/>
          <w:position w:val="0"/>
          <w:sz w:val="21"/>
          <w:szCs w:val="21"/>
          <w:u w:val="none" w:color="000000"/>
          <w:lang w:val="en-US" w:eastAsia="en-US" w:bidi="ar-SA"/>
        </w:rPr>
        <w:pict>
          <v:shape id="Text Box 3" o:spid="_x0000_s1029" type="#_x0000_t202" style="position:absolute;left:0;margin-left:24.7pt;margin-top:97.6pt;height:72pt;width:353.25pt;rotation:0f;z-index:251671552;"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ind w:left="0" w:leftChars="0" w:right="0" w:firstLine="0" w:firstLineChars="0"/>
                    <w:jc w:val="center"/>
                  </w:pPr>
                </w:p>
              </w:txbxContent>
            </v:textbox>
          </v:shape>
        </w:pict>
      </w:r>
      <w:r>
        <w:rPr>
          <w:rFonts w:ascii="Times New Roman" w:hAnsi="Arial Unicode MS" w:eastAsia="Arial Unicode MS" w:cs="Arial Unicode MS"/>
          <w:color w:val="000000"/>
          <w:spacing w:val="0"/>
          <w:w w:val="100"/>
          <w:kern w:val="2"/>
          <w:position w:val="0"/>
          <w:sz w:val="21"/>
          <w:szCs w:val="21"/>
          <w:u w:val="none" w:color="000000"/>
          <w:lang w:val="en-US" w:eastAsia="en-US" w:bidi="ar-SA"/>
        </w:rPr>
        <w:pict>
          <v:shape id="Text Box 4" o:spid="_x0000_s1030" type="#_x0000_t202" style="position:absolute;left:0;margin-left:49.45pt;margin-top:344.05pt;height:271.3pt;width:321.7pt;rotation:0f;z-index:251673600;"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spacing w:line="1000" w:lineRule="exact"/>
                    <w:ind w:left="0" w:leftChars="0" w:firstLine="419" w:firstLineChars="131"/>
                    <w:rPr>
                      <w:u w:val="single" w:color="auto"/>
                    </w:rPr>
                  </w:pPr>
                </w:p>
              </w:txbxContent>
            </v:textbox>
          </v:shape>
        </w:pict>
      </w:r>
    </w:p>
    <w:p>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1"/>
          <w:szCs w:val="21"/>
          <w:u w:val="none" w:color="000000"/>
          <w:lang w:val="en-US" w:eastAsia="en-US" w:bidi="ar-SA"/>
        </w:rPr>
        <w:pict>
          <v:line id="直线 36" o:spid="_x0000_s1031" style="position:absolute;left:0;margin-left:-5.35pt;margin-top:4pt;height:661.1pt;width:3.45pt;rotation:0f;z-index:251675648;"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br w:type="page"/>
      </w:r>
      <w:r>
        <w:rPr>
          <w:rFonts w:ascii="Verdana" w:hAnsi="Verdana" w:eastAsia="Times New Roman" w:cs="Arial"/>
          <w:b w:val="0"/>
          <w:bCs w:val="0"/>
          <w:i w:val="0"/>
          <w:iCs w:val="0"/>
          <w:caps w:val="0"/>
          <w:smallCaps w:val="0"/>
          <w:strike w:val="0"/>
          <w:dstrike w:val="0"/>
          <w:outline w:val="0"/>
          <w:color w:val="000000"/>
          <w:spacing w:val="0"/>
          <w:w w:val="100"/>
          <w:kern w:val="2"/>
          <w:position w:val="0"/>
          <w:sz w:val="21"/>
          <w:szCs w:val="24"/>
          <w:u w:val="none" w:color="000000"/>
          <w:lang w:val="en-US" w:eastAsia="zh-CN" w:bidi="ar-SA"/>
        </w:rPr>
        <w:pict>
          <v:shape id="Picture 6" o:spid="_x0000_s1032" type="#_x0000_t75" style="position:absolute;left:0;margin-left:403.85pt;margin-top:640.55pt;height:99pt;width:98.95pt;mso-position-horizontal-relative:page;mso-position-vertical-relative:page;mso-wrap-distance-bottom:0pt;mso-wrap-distance-left:7.1pt;mso-wrap-distance-right:7.1pt;mso-wrap-distance-top:0pt;rotation:0f;z-index:251681792;" o:ole="f" fillcolor="#FFFFFF" filled="f" o:preferrelative="t" stroked="f" coordorigin="0,0" coordsize="21600,21600" o:allowoverlap="f">
            <v:fill on="f" color2="#FFFFFF" focus="0%"/>
            <v:imagedata gain="65536f" blacklevel="0f" gamma="0" o:title="" r:id="rId8"/>
            <o:lock v:ext="edit" position="f" selection="f" grouping="f" rotation="f" cropping="f" text="f" aspectratio="t"/>
            <w10:wrap type="square"/>
            <w10:anchorlock/>
          </v:shape>
        </w:pic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1"/>
          <w:szCs w:val="21"/>
          <w:u w:val="none" w:color="000000"/>
          <w:lang w:val="en-US" w:eastAsia="en-US" w:bidi="ar-SA"/>
        </w:rPr>
        <w:pict>
          <v:shape id="文本框 33" o:spid="_x0000_s1033" type="#_x0000_t202" style="position:absolute;left:0;margin-left:-0.05pt;margin-top:356.6pt;height:130.1pt;width:407.35pt;rotation:0f;z-index:251680768;" o:ole="f" fillcolor="#FFFFFF" filled="t" o:preferrelative="t" stroked="f" coordorigin="0,0" coordsize="21600,21600">
            <v:imagedata gain="65536f" blacklevel="0f" gamma="0"/>
            <o:lock v:ext="edit" position="f" selection="f" grouping="f" rotation="f" cropping="f" text="f" aspectratio="f"/>
            <v:textbox>
              <w:txbxContent>
                <w:p>
                  <w:pPr>
                    <w:rPr>
                      <w:rFonts w:hint="default" w:ascii="Calibri" w:hAnsi="Calibri" w:eastAsia="宋体" w:cs="Calibri"/>
                      <w:sz w:val="24"/>
                      <w:szCs w:val="24"/>
                      <w:lang w:val="en-US" w:eastAsia="zh-CN" w:bidi="ar-SA"/>
                    </w:rPr>
                  </w:pPr>
                  <w:r>
                    <w:rPr>
                      <w:rFonts w:hint="default" w:ascii="Calibri" w:hAnsi="Calibri" w:eastAsia="宋体" w:cs="Calibri"/>
                      <w:sz w:val="24"/>
                      <w:szCs w:val="24"/>
                      <w:lang w:val="en-US" w:eastAsia="zh-CN" w:bidi="ar-SA"/>
                    </w:rPr>
                    <w:t>September 2015</w:t>
                  </w:r>
                </w:p>
                <w:p>
                  <w:pPr>
                    <w:rPr>
                      <w:rFonts w:hint="default" w:ascii="Calibri" w:hAnsi="Calibri" w:eastAsia="宋体" w:cs="Calibri"/>
                      <w:sz w:val="24"/>
                      <w:szCs w:val="24"/>
                      <w:lang w:val="en-US" w:eastAsia="zh-CN" w:bidi="ar-SA"/>
                    </w:rPr>
                  </w:pPr>
                </w:p>
                <w:p>
                  <w:pPr>
                    <w:spacing w:after="0" w:line="240" w:lineRule="auto"/>
                    <w:jc w:val="left"/>
                    <w:rPr>
                      <w:rFonts w:hint="default" w:ascii="Calibri" w:hAnsi="Calibri" w:eastAsia="Times New Roman" w:cs="Calibri"/>
                      <w:sz w:val="24"/>
                      <w:szCs w:val="24"/>
                      <w:lang w:bidi="ar-SA"/>
                    </w:rPr>
                  </w:pPr>
                  <w:r>
                    <w:rPr>
                      <w:rFonts w:hint="default" w:ascii="Calibri" w:hAnsi="Calibri" w:eastAsia="Times New Roman" w:cs="Calibri"/>
                      <w:sz w:val="24"/>
                      <w:szCs w:val="24"/>
                      <w:lang w:bidi="ar-SA"/>
                    </w:rPr>
                    <w:t xml:space="preserve">Promoter: </w:t>
                  </w:r>
                  <w:r>
                    <w:rPr>
                      <w:rFonts w:hint="default" w:ascii="Calibri" w:hAnsi="Calibri" w:eastAsia="宋体" w:cs="Calibri"/>
                      <w:sz w:val="24"/>
                      <w:szCs w:val="24"/>
                      <w:lang w:val="en-US" w:eastAsia="zh-CN" w:bidi="ar-SA"/>
                    </w:rPr>
                    <w:t xml:space="preserve"> </w:t>
                  </w:r>
                  <w:r>
                    <w:rPr>
                      <w:rFonts w:hint="default" w:ascii="Calibri" w:hAnsi="Calibri" w:eastAsia="Times New Roman" w:cs="Calibri"/>
                      <w:sz w:val="24"/>
                      <w:szCs w:val="24"/>
                      <w:lang w:bidi="ar-SA"/>
                    </w:rPr>
                    <w:t>Prof. Dr. Coen De Roover</w:t>
                  </w:r>
                </w:p>
                <w:p>
                  <w:pPr>
                    <w:spacing w:after="0" w:line="240" w:lineRule="auto"/>
                    <w:jc w:val="left"/>
                    <w:rPr>
                      <w:rFonts w:hint="default" w:ascii="Calibri" w:hAnsi="Calibri" w:eastAsia="宋体" w:cs="Calibri"/>
                      <w:sz w:val="24"/>
                      <w:szCs w:val="24"/>
                      <w:lang w:val="en-US" w:eastAsia="zh-CN" w:bidi="ar-SA"/>
                    </w:rPr>
                  </w:pPr>
                  <w:r>
                    <w:rPr>
                      <w:rFonts w:hint="default" w:ascii="Calibri" w:hAnsi="Calibri" w:eastAsia="宋体" w:cs="Calibri"/>
                      <w:sz w:val="24"/>
                      <w:szCs w:val="24"/>
                      <w:lang w:val="en-US" w:eastAsia="zh-CN" w:bidi="ar-SA"/>
                    </w:rPr>
                    <w:t>Ad</w:t>
                  </w:r>
                  <w:r>
                    <w:rPr>
                      <w:rFonts w:hint="default" w:ascii="Calibri" w:hAnsi="Calibri" w:eastAsia="Times New Roman" w:cs="Calibri"/>
                      <w:sz w:val="24"/>
                      <w:szCs w:val="24"/>
                      <w:lang w:bidi="ar-SA"/>
                    </w:rPr>
                    <w:t>visor</w:t>
                  </w:r>
                  <w:r>
                    <w:rPr>
                      <w:rFonts w:hint="default" w:ascii="Calibri" w:hAnsi="Calibri" w:eastAsia="宋体" w:cs="Calibri"/>
                      <w:sz w:val="24"/>
                      <w:szCs w:val="24"/>
                      <w:lang w:val="en-US" w:eastAsia="zh-CN" w:bidi="ar-SA"/>
                    </w:rPr>
                    <w:t>s</w:t>
                  </w:r>
                  <w:r>
                    <w:rPr>
                      <w:rFonts w:hint="default" w:ascii="Calibri" w:hAnsi="Calibri" w:eastAsia="Times New Roman" w:cs="Calibri"/>
                      <w:sz w:val="24"/>
                      <w:szCs w:val="24"/>
                      <w:lang w:bidi="ar-SA"/>
                    </w:rPr>
                    <w:t>:</w:t>
                  </w:r>
                  <w:r>
                    <w:rPr>
                      <w:rFonts w:hint="default" w:ascii="Calibri" w:hAnsi="Calibri" w:eastAsia="宋体" w:cs="Calibri"/>
                      <w:sz w:val="24"/>
                      <w:szCs w:val="24"/>
                      <w:lang w:val="en-US" w:eastAsia="zh-CN" w:bidi="ar-SA"/>
                    </w:rPr>
                    <w:t xml:space="preserve"> </w:t>
                  </w:r>
                  <w:r>
                    <w:rPr>
                      <w:rFonts w:hint="default" w:ascii="Calibri" w:hAnsi="Calibri" w:eastAsia="Times New Roman" w:cs="Calibri"/>
                      <w:sz w:val="24"/>
                      <w:szCs w:val="24"/>
                      <w:lang w:bidi="ar-SA"/>
                    </w:rPr>
                    <w:t xml:space="preserve">Dr. </w:t>
                  </w:r>
                  <w:r>
                    <w:rPr>
                      <w:rFonts w:hint="default" w:ascii="Calibri" w:hAnsi="Calibri" w:eastAsia="宋体" w:cs="Calibri"/>
                      <w:sz w:val="24"/>
                      <w:szCs w:val="24"/>
                      <w:lang w:val="en-US" w:eastAsia="zh-CN" w:bidi="ar-SA"/>
                    </w:rPr>
                    <w:t>Laure Philips</w:t>
                  </w:r>
                </w:p>
                <w:p>
                  <w:pPr>
                    <w:spacing w:after="0" w:line="240" w:lineRule="auto"/>
                    <w:ind w:left="420" w:leftChars="0" w:firstLine="420" w:firstLineChars="0"/>
                    <w:jc w:val="left"/>
                    <w:rPr>
                      <w:rFonts w:hint="default" w:ascii="Calibri" w:hAnsi="Calibri" w:eastAsia="宋体" w:cs="Calibri"/>
                      <w:sz w:val="24"/>
                      <w:szCs w:val="24"/>
                      <w:lang w:val="en-US" w:bidi="ar-SA"/>
                    </w:rPr>
                  </w:pPr>
                  <w:r>
                    <w:rPr>
                      <w:rFonts w:hint="default" w:ascii="Calibri" w:hAnsi="Calibri" w:eastAsia="宋体" w:cs="Calibri"/>
                      <w:sz w:val="24"/>
                      <w:szCs w:val="24"/>
                      <w:lang w:val="en-US" w:eastAsia="zh-CN" w:bidi="ar-SA"/>
                    </w:rPr>
                    <w:t xml:space="preserve">  Dr. Jens Nicolay</w:t>
                  </w:r>
                </w:p>
                <w:p>
                  <w:pPr>
                    <w:rPr>
                      <w:rFonts w:hint="eastAsia" w:ascii="Verdana" w:hAnsi="Verdana" w:eastAsia="宋体" w:cs="Times New Roman"/>
                      <w:sz w:val="24"/>
                      <w:szCs w:val="24"/>
                      <w:lang w:val="en-US" w:eastAsia="zh-CN" w:bidi="ar-SA"/>
                    </w:rPr>
                  </w:pPr>
                </w:p>
              </w:txbxContent>
            </v:textbox>
          </v:shape>
        </w:pic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4"/>
          <w:szCs w:val="24"/>
          <w:u w:val="none" w:color="000000"/>
          <w:lang w:val="en-US" w:eastAsia="en-US" w:bidi="ar-SA"/>
        </w:rPr>
        <w:pict>
          <v:line id="直线 37" o:spid="_x0000_s1034" style="position:absolute;left:0;margin-left:-2.65pt;margin-top:336.35pt;height:0.05pt;width:405pt;rotation:0f;z-index:25167974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4"/>
          <w:szCs w:val="24"/>
          <w:u w:val="none" w:color="000000"/>
          <w:lang w:val="en-US" w:eastAsia="en-US" w:bidi="ar-SA"/>
        </w:rPr>
        <w:pict>
          <v:line id="直线 37" o:spid="_x0000_s1035" style="position:absolute;left:0;margin-left:-3.85pt;margin-top:259.55pt;height:0.05pt;width:405pt;rotation:0f;z-index:25167872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1"/>
          <w:szCs w:val="21"/>
          <w:u w:val="none" w:color="000000"/>
          <w:lang w:val="en-US" w:eastAsia="en-US" w:bidi="ar-SA"/>
        </w:rPr>
        <w:pict>
          <v:shape id="文本框 33" o:spid="_x0000_s1036" type="#_x0000_t202" style="position:absolute;left:0;margin-left:-0.05pt;margin-top:259.9pt;height:66.35pt;width:401.35pt;rotation:0f;z-index:251677696;" o:ole="f" fillcolor="#FFFFFF" filled="t" o:preferrelative="t" stroked="f" coordorigin="0,0" coordsize="21600,21600">
            <v:imagedata gain="65536f" blacklevel="0f" gamma="0"/>
            <o:lock v:ext="edit" position="f" selection="f" grouping="f" rotation="f" cropping="f" text="f" aspectratio="f"/>
            <v:textbox>
              <w:txbxContent>
                <w:p>
                  <w:pPr>
                    <w:spacing w:after="0" w:line="240" w:lineRule="auto"/>
                    <w:jc w:val="left"/>
                    <w:rPr>
                      <w:rFonts w:hint="default" w:ascii="Calibri" w:hAnsi="Calibri" w:eastAsia="Times New Roman" w:cs="Calibri"/>
                      <w:sz w:val="18"/>
                      <w:szCs w:val="18"/>
                      <w:lang w:bidi="ar-SA"/>
                    </w:rPr>
                  </w:pPr>
                  <w:r>
                    <w:rPr>
                      <w:rFonts w:hint="default" w:ascii="Calibri" w:hAnsi="Calibri" w:eastAsia="Times New Roman" w:cs="Calibri"/>
                      <w:sz w:val="18"/>
                      <w:szCs w:val="18"/>
                      <w:lang w:bidi="ar-SA"/>
                    </w:rPr>
                    <w:t>Thesis submitted in partial fulfilment of the requirements for the Master :</w:t>
                  </w:r>
                </w:p>
                <w:p>
                  <w:pPr>
                    <w:spacing w:after="0" w:line="240" w:lineRule="auto"/>
                    <w:jc w:val="left"/>
                    <w:rPr>
                      <w:rFonts w:hint="default" w:ascii="Calibri" w:hAnsi="Calibri" w:eastAsia="Times New Roman" w:cs="Calibri"/>
                      <w:sz w:val="18"/>
                      <w:szCs w:val="18"/>
                      <w:lang w:bidi="ar-SA"/>
                    </w:rPr>
                  </w:pPr>
                  <w:r>
                    <w:rPr>
                      <w:rFonts w:hint="default" w:ascii="Calibri" w:hAnsi="Calibri" w:eastAsia="Times New Roman" w:cs="Calibri"/>
                      <w:sz w:val="18"/>
                      <w:szCs w:val="18"/>
                      <w:lang w:bidi="ar-SA"/>
                    </w:rPr>
                    <w:t>Master of Science in Applied Sciences and Engineering: Applied Computer Science</w:t>
                  </w:r>
                </w:p>
                <w:p/>
                <w:p>
                  <w:pPr>
                    <w:rPr>
                      <w:rFonts w:hint="default" w:ascii="Calibri" w:hAnsi="Calibri" w:eastAsia="Arial Unicode MS" w:cs="Calibri"/>
                      <w:sz w:val="44"/>
                      <w:szCs w:val="44"/>
                      <w:lang w:val="en-US" w:eastAsia="zh-CN"/>
                    </w:rPr>
                  </w:pPr>
                  <w:r>
                    <w:rPr>
                      <w:rFonts w:hint="default" w:ascii="Calibri" w:hAnsi="Calibri" w:cs="Calibri"/>
                      <w:sz w:val="44"/>
                      <w:szCs w:val="44"/>
                      <w:lang w:val="en-US" w:eastAsia="zh-CN"/>
                    </w:rPr>
                    <w:t>Xinran AI</w:t>
                  </w:r>
                </w:p>
              </w:txbxContent>
            </v:textbox>
          </v:shape>
        </w:pic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1"/>
          <w:szCs w:val="21"/>
          <w:u w:val="none" w:color="000000"/>
          <w:lang w:val="en-US" w:eastAsia="en-US" w:bidi="ar-SA"/>
        </w:rPr>
        <w:pict>
          <v:shape id="Text Box 2" o:spid="_x0000_s1037" type="#_x0000_t202" style="position:absolute;left:0;margin-left:-3.9pt;margin-top:170.25pt;height:72pt;width:405.75pt;rotation:0f;z-index:251676672;" o:ole="f" fillcolor="#FFFFFF" filled="f" o:preferrelative="t" stroked="f" coordorigin="0,0" coordsize="21600,21600">
            <v:fill on="f" color2="#FFFFFF" o:opacity2="100%" focus="0%"/>
            <v:imagedata gain="65536f" blacklevel="0f" gamma="0"/>
            <o:lock v:ext="edit" position="f" selection="f" grouping="f" rotation="f" cropping="f" text="f" aspectratio="f"/>
            <v:textbox>
              <w:txbxContent>
                <w:p>
                  <w:pPr>
                    <w:ind w:left="0" w:leftChars="0" w:right="0" w:firstLine="0" w:firstLineChars="0"/>
                    <w:jc w:val="center"/>
                    <w:rPr>
                      <w:rFonts w:hint="default" w:ascii="Calibri" w:hAnsi="Calibri" w:eastAsia="黑体" w:cs="Calibri"/>
                      <w:sz w:val="52"/>
                      <w:lang w:val="en-US" w:eastAsia="zh-CN"/>
                    </w:rPr>
                  </w:pPr>
                  <w:r>
                    <w:rPr>
                      <w:rFonts w:hint="default" w:ascii="Calibri" w:hAnsi="Calibri" w:eastAsia="黑体" w:cs="Calibri"/>
                      <w:sz w:val="52"/>
                      <w:lang w:val="en-US" w:eastAsia="zh-CN"/>
                    </w:rPr>
                    <w:t>Tier splitting using Static analysis</w:t>
                  </w:r>
                </w:p>
              </w:txbxContent>
            </v:textbox>
          </v:shape>
        </w:pict>
      </w:r>
    </w:p>
    <w:p>
      <w:pPr>
        <w:jc w:val="right"/>
        <w:rPr>
          <w:sz w:val="32"/>
          <w:szCs w:val="32"/>
        </w:rPr>
      </w:pPr>
      <w:r>
        <w:rPr>
          <w:rFonts w:hint="eastAsia"/>
          <w:sz w:val="32"/>
          <w:szCs w:val="32"/>
          <w:lang w:val="en-US" w:eastAsia="zh-CN"/>
        </w:rPr>
        <w:t>Abstract</w:t>
      </w:r>
      <w:r>
        <w:rPr>
          <w:sz w:val="32"/>
          <w:szCs w:val="32"/>
        </w:rPr>
        <w:br w:type="page"/>
      </w:r>
    </w:p>
    <w:p>
      <w:pPr>
        <w:jc w:val="right"/>
        <w:rPr>
          <w:rFonts w:hint="default" w:ascii="Times New Roman" w:hAnsi="Times New Roman" w:cs="Times New Roman"/>
          <w:sz w:val="32"/>
          <w:szCs w:val="32"/>
        </w:rPr>
        <w:sectPr>
          <w:headerReference r:id="rId4" w:type="default"/>
          <w:footerReference r:id="rId5" w:type="default"/>
          <w:pgSz w:w="11900" w:h="16840"/>
          <w:pgMar w:top="1440" w:right="1800" w:bottom="1440" w:left="1800" w:header="851" w:footer="992" w:gutter="0"/>
          <w:cols w:space="720" w:num="1"/>
        </w:sectPr>
      </w:pPr>
      <w:r>
        <w:rPr>
          <w:rFonts w:hint="default" w:ascii="Times New Roman" w:hAnsi="Times New Roman" w:eastAsia="CMR17" w:cs="Times New Roman"/>
          <w:sz w:val="32"/>
          <w:szCs w:val="32"/>
        </w:rPr>
        <w:t>Acknowledgments</w:t>
      </w:r>
    </w:p>
    <w:p>
      <w:pPr>
        <w:pStyle w:val="8"/>
        <w:tabs>
          <w:tab w:val="right" w:leader="dot" w:pos="8300"/>
        </w:tabs>
        <w:jc w:val="right"/>
        <w:rPr>
          <w:rFonts w:hint="eastAsia" w:cs="Arial Unicode MS"/>
          <w:spacing w:val="0"/>
          <w:w w:val="100"/>
          <w:kern w:val="2"/>
          <w:position w:val="0"/>
          <w:sz w:val="40"/>
          <w:szCs w:val="56"/>
          <w:lang w:val="en-US" w:eastAsia="zh-CN" w:bidi="ar-SA"/>
        </w:rPr>
      </w:pPr>
      <w:r>
        <w:rPr>
          <w:rFonts w:hint="eastAsia" w:cs="Arial Unicode MS"/>
          <w:spacing w:val="0"/>
          <w:w w:val="100"/>
          <w:kern w:val="2"/>
          <w:position w:val="0"/>
          <w:sz w:val="40"/>
          <w:szCs w:val="56"/>
          <w:lang w:val="en-US" w:eastAsia="zh-CN" w:bidi="ar-SA"/>
        </w:rPr>
        <w:t>Content</w:t>
      </w:r>
    </w:p>
    <w:p>
      <w:pPr>
        <w:rPr>
          <w:rFonts w:hint="eastAsia"/>
          <w:lang w:val="en-US" w:eastAsia="zh-CN"/>
        </w:rPr>
      </w:pPr>
    </w:p>
    <w:p>
      <w:pPr>
        <w:pStyle w:val="8"/>
        <w:tabs>
          <w:tab w:val="right" w:leader="dot" w:pos="8300"/>
        </w:tabs>
        <w:rPr>
          <w:rFonts w:hint="eastAsia" w:ascii="Times New Roman" w:hAnsi="Arial Unicode MS" w:eastAsia="Arial Unicode MS" w:cs="Arial Unicode MS"/>
          <w:color w:val="000000"/>
          <w:spacing w:val="0"/>
          <w:w w:val="100"/>
          <w:kern w:val="2"/>
          <w:position w:val="0"/>
          <w:sz w:val="21"/>
          <w:szCs w:val="32"/>
          <w:u w:val="none" w:color="000000"/>
          <w:lang w:val="en-US" w:eastAsia="zh-CN" w:bidi="ar-SA"/>
        </w:rPr>
      </w:pPr>
      <w:r>
        <w:rPr>
          <w:rFonts w:hint="eastAsia" w:ascii="Times New Roman" w:hAnsi="Arial Unicode MS" w:eastAsia="Arial Unicode MS" w:cs="Arial Unicode MS"/>
          <w:spacing w:val="0"/>
          <w:w w:val="100"/>
          <w:kern w:val="2"/>
          <w:position w:val="0"/>
          <w:szCs w:val="32"/>
          <w:lang w:val="en-US" w:eastAsia="zh-CN" w:bidi="ar-SA"/>
        </w:rPr>
        <w:t>1</w:t>
      </w:r>
      <w:r>
        <w:rPr>
          <w:rFonts w:hint="eastAsia" w:cs="Arial Unicode MS"/>
          <w:spacing w:val="0"/>
          <w:w w:val="100"/>
          <w:kern w:val="2"/>
          <w:position w:val="0"/>
          <w:szCs w:val="32"/>
          <w:lang w:val="en-US" w:eastAsia="zh-CN" w:bidi="ar-SA"/>
        </w:rPr>
        <w:t xml:space="preserve"> </w:t>
      </w:r>
      <w:r>
        <w:rPr>
          <w:rFonts w:hint="eastAsia" w:ascii="Times New Roman" w:hAnsi="Arial Unicode MS" w:eastAsia="Arial Unicode MS" w:cs="Arial Unicode MS"/>
          <w:spacing w:val="0"/>
          <w:w w:val="100"/>
          <w:kern w:val="2"/>
          <w:position w:val="0"/>
          <w:szCs w:val="32"/>
          <w:lang w:val="en-US" w:eastAsia="zh-CN" w:bidi="ar-SA"/>
        </w:rPr>
        <w:fldChar w:fldCharType="begin"/>
      </w:r>
      <w:r>
        <w:rPr>
          <w:rFonts w:hint="eastAsia" w:ascii="Times New Roman" w:hAnsi="Arial Unicode MS" w:eastAsia="Arial Unicode MS" w:cs="Arial Unicode MS"/>
          <w:spacing w:val="0"/>
          <w:w w:val="100"/>
          <w:kern w:val="2"/>
          <w:position w:val="0"/>
          <w:szCs w:val="32"/>
          <w:lang w:val="en-US" w:eastAsia="zh-CN" w:bidi="ar-SA"/>
        </w:rPr>
        <w:instrText xml:space="preserve">TOC \o "1-3" \h \z \u </w:instrText>
      </w:r>
      <w:r>
        <w:rPr>
          <w:rFonts w:hint="eastAsia" w:ascii="Times New Roman" w:hAnsi="Arial Unicode MS" w:eastAsia="Arial Unicode MS" w:cs="Arial Unicode MS"/>
          <w:spacing w:val="0"/>
          <w:w w:val="100"/>
          <w:kern w:val="2"/>
          <w:position w:val="0"/>
          <w:szCs w:val="32"/>
          <w:lang w:val="en-US" w:eastAsia="zh-CN" w:bidi="ar-SA"/>
        </w:rPr>
        <w:fldChar w:fldCharType="separate"/>
      </w:r>
    </w:p>
    <w:p>
      <w:pPr>
        <w:pStyle w:val="8"/>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_Toc31504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spacing w:val="0"/>
          <w:w w:val="100"/>
          <w:kern w:val="2"/>
          <w:position w:val="0"/>
          <w:szCs w:val="32"/>
          <w:lang w:val="en-US" w:eastAsia="en-US" w:bidi="ar-SA"/>
        </w:rPr>
        <w:t>Introduction</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_Toc31504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5</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9"/>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_Toc18012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bCs/>
          <w:spacing w:val="0"/>
          <w:w w:val="100"/>
          <w:kern w:val="2"/>
          <w:position w:val="0"/>
          <w:szCs w:val="28"/>
          <w:lang w:val="en-US" w:eastAsia="en-US" w:bidi="ar-SA"/>
        </w:rPr>
        <w:t>1.1 Problem statement</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_Toc18012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5</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9"/>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_Toc3667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bCs/>
          <w:spacing w:val="0"/>
          <w:w w:val="100"/>
          <w:kern w:val="2"/>
          <w:position w:val="0"/>
          <w:szCs w:val="28"/>
          <w:lang w:val="en-US" w:eastAsia="en-US" w:bidi="ar-SA"/>
        </w:rPr>
        <w:t>1.2 Contribution</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_Toc3667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6</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9"/>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_Toc32523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bCs/>
          <w:spacing w:val="0"/>
          <w:w w:val="100"/>
          <w:kern w:val="2"/>
          <w:position w:val="0"/>
          <w:szCs w:val="28"/>
          <w:lang w:val="en-US" w:eastAsia="en-US" w:bidi="ar-SA"/>
        </w:rPr>
        <w:t>1.3 Road map</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_Toc32523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7</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8"/>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_Toc16509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ascii="Times New Roman" w:hAnsi="Arial Unicode MS" w:eastAsia="Arial Unicode MS" w:cs="Arial Unicode MS"/>
          <w:spacing w:val="0"/>
          <w:w w:val="100"/>
          <w:kern w:val="2"/>
          <w:position w:val="0"/>
          <w:szCs w:val="32"/>
          <w:lang w:val="en-US" w:eastAsia="en-US" w:bidi="ar-SA"/>
        </w:rPr>
        <w:t>Program Slicing</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_Toc16509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8</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9"/>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_Toc14599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ascii="Times New Roman" w:hAnsi="Arial Unicode MS" w:eastAsia="Arial Unicode MS" w:cs="Arial Unicode MS"/>
          <w:bCs/>
          <w:spacing w:val="0"/>
          <w:w w:val="100"/>
          <w:kern w:val="2"/>
          <w:position w:val="0"/>
          <w:szCs w:val="28"/>
          <w:shd w:val="clear" w:color="auto" w:fill="FFFFFF"/>
          <w:lang w:val="en-US" w:eastAsia="en-US" w:bidi="ar-SA"/>
        </w:rPr>
        <w:t>2.1 Static program slicing</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_Toc14599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8</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5"/>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_Toc29108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ascii="Times New Roman" w:hAnsi="Arial Unicode MS" w:eastAsia="Arial Unicode MS" w:cs="Arial Unicode MS"/>
          <w:spacing w:val="0"/>
          <w:w w:val="100"/>
          <w:kern w:val="2"/>
          <w:position w:val="0"/>
          <w:szCs w:val="28"/>
          <w:shd w:val="clear" w:color="auto" w:fill="FFFFFF"/>
          <w:lang w:val="en-US" w:eastAsia="en-US" w:bidi="ar-SA"/>
        </w:rPr>
        <w:t>2.1.1 Introduction</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_Toc29108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8</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5"/>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_Toc5626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ascii="Times New Roman" w:hAnsi="Arial Unicode MS" w:eastAsia="Arial Unicode MS" w:cs="Arial Unicode MS"/>
          <w:spacing w:val="0"/>
          <w:w w:val="100"/>
          <w:kern w:val="2"/>
          <w:position w:val="0"/>
          <w:szCs w:val="28"/>
          <w:shd w:val="clear" w:color="auto" w:fill="FFFFFF"/>
          <w:lang w:val="en-US" w:eastAsia="en-US" w:bidi="ar-SA"/>
        </w:rPr>
        <w:t>2.1.2 Data flow analysis</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_Toc5626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8</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5"/>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_Toc24240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ascii="Times New Roman" w:hAnsi="Arial Unicode MS" w:eastAsia="Arial Unicode MS" w:cs="Arial Unicode MS"/>
          <w:spacing w:val="0"/>
          <w:w w:val="100"/>
          <w:kern w:val="2"/>
          <w:position w:val="0"/>
          <w:szCs w:val="28"/>
          <w:shd w:val="clear" w:color="auto" w:fill="FFFFFF"/>
          <w:lang w:val="en-US" w:eastAsia="en-US" w:bidi="ar-SA"/>
        </w:rPr>
        <w:t>2.1.3 Static slicing on PDG.</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_Toc24240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10</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9"/>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_Toc17063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ascii="Times New Roman" w:hAnsi="Arial Unicode MS" w:eastAsia="Arial Unicode MS" w:cs="Arial Unicode MS"/>
          <w:bCs/>
          <w:spacing w:val="0"/>
          <w:w w:val="100"/>
          <w:kern w:val="2"/>
          <w:position w:val="0"/>
          <w:szCs w:val="28"/>
          <w:shd w:val="clear" w:color="auto" w:fill="FFFFFF"/>
          <w:lang w:val="en-US" w:eastAsia="en-US" w:bidi="ar-SA"/>
        </w:rPr>
        <w:t>2.</w:t>
      </w:r>
      <w:r>
        <w:rPr>
          <w:rFonts w:hint="eastAsia" w:ascii="Times New Roman" w:hAnsi="Arial Unicode MS" w:eastAsia="Arial Unicode MS" w:cs="Arial Unicode MS"/>
          <w:bCs/>
          <w:spacing w:val="0"/>
          <w:w w:val="100"/>
          <w:kern w:val="2"/>
          <w:position w:val="0"/>
          <w:szCs w:val="28"/>
          <w:shd w:val="clear" w:color="auto" w:fill="FFFFFF"/>
          <w:lang w:val="en-US" w:eastAsia="zh-CN" w:bidi="ar-SA"/>
        </w:rPr>
        <w:t>2</w:t>
      </w:r>
      <w:r>
        <w:rPr>
          <w:rFonts w:ascii="Times New Roman" w:hAnsi="Arial Unicode MS" w:eastAsia="Arial Unicode MS" w:cs="Arial Unicode MS"/>
          <w:bCs/>
          <w:spacing w:val="0"/>
          <w:w w:val="100"/>
          <w:kern w:val="2"/>
          <w:position w:val="0"/>
          <w:szCs w:val="28"/>
          <w:shd w:val="clear" w:color="auto" w:fill="FFFFFF"/>
          <w:lang w:val="en-US" w:eastAsia="en-US" w:bidi="ar-SA"/>
        </w:rPr>
        <w:t xml:space="preserve"> Other approach of</w:t>
      </w:r>
      <w:r>
        <w:rPr>
          <w:rFonts w:hint="eastAsia" w:ascii="Times New Roman" w:hAnsi="Arial Unicode MS" w:eastAsia="Arial Unicode MS" w:cs="Arial Unicode MS"/>
          <w:bCs/>
          <w:spacing w:val="0"/>
          <w:w w:val="100"/>
          <w:kern w:val="2"/>
          <w:position w:val="0"/>
          <w:szCs w:val="28"/>
          <w:shd w:val="clear" w:color="auto" w:fill="FFFFFF"/>
          <w:lang w:val="en-US" w:eastAsia="zh-CN" w:bidi="ar-SA"/>
        </w:rPr>
        <w:t xml:space="preserve"> </w:t>
      </w:r>
      <w:r>
        <w:rPr>
          <w:rFonts w:ascii="Times New Roman" w:hAnsi="Arial Unicode MS" w:eastAsia="Arial Unicode MS" w:cs="Arial Unicode MS"/>
          <w:bCs/>
          <w:spacing w:val="0"/>
          <w:w w:val="100"/>
          <w:kern w:val="2"/>
          <w:position w:val="0"/>
          <w:szCs w:val="28"/>
          <w:shd w:val="clear" w:color="auto" w:fill="FFFFFF"/>
          <w:lang w:val="en-US" w:eastAsia="en-US" w:bidi="ar-SA"/>
        </w:rPr>
        <w:t>program slicing</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_Toc17063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12</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5"/>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_Toc106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spacing w:val="0"/>
          <w:w w:val="100"/>
          <w:kern w:val="2"/>
          <w:position w:val="0"/>
          <w:szCs w:val="28"/>
          <w:shd w:val="clear" w:color="auto" w:fill="FFFFFF"/>
          <w:lang w:val="en-US" w:eastAsia="zh-CN" w:bidi="ar-SA"/>
        </w:rPr>
        <w:t xml:space="preserve">2.2.1 </w:t>
      </w:r>
      <w:r>
        <w:rPr>
          <w:rFonts w:hint="eastAsia" w:cs="Arial Unicode MS"/>
          <w:spacing w:val="0"/>
          <w:w w:val="100"/>
          <w:kern w:val="2"/>
          <w:position w:val="0"/>
          <w:szCs w:val="28"/>
          <w:shd w:val="clear" w:color="auto" w:fill="FFFFFF"/>
          <w:lang w:val="en-US" w:eastAsia="zh-CN" w:bidi="ar-SA"/>
        </w:rPr>
        <w:t>Methods for static</w:t>
      </w:r>
      <w:r>
        <w:rPr>
          <w:rFonts w:hint="eastAsia" w:ascii="Times New Roman" w:hAnsi="Arial Unicode MS" w:eastAsia="Arial Unicode MS" w:cs="Arial Unicode MS"/>
          <w:spacing w:val="0"/>
          <w:w w:val="100"/>
          <w:kern w:val="2"/>
          <w:position w:val="0"/>
          <w:szCs w:val="28"/>
          <w:shd w:val="clear" w:color="auto" w:fill="FFFFFF"/>
          <w:lang w:val="en-US" w:eastAsia="zh-CN" w:bidi="ar-SA"/>
        </w:rPr>
        <w:t xml:space="preserve"> program slicing</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_Toc106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12</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5"/>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_Toc24155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default" w:ascii="Times New Roman" w:hAnsi="Times New Roman" w:eastAsia="Arial Unicode MS" w:cs="Times New Roman"/>
          <w:bCs/>
          <w:spacing w:val="0"/>
          <w:w w:val="100"/>
          <w:kern w:val="2"/>
          <w:position w:val="0"/>
          <w:szCs w:val="28"/>
          <w:lang w:val="en-US" w:eastAsia="zh-CN" w:bidi="ar-SA"/>
        </w:rPr>
        <w:t>2.2.2 Dynamic and conditional program slicing</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_Toc24155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16</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9"/>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_Toc16969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ascii="Times New Roman" w:hAnsi="Arial Unicode MS" w:eastAsia="Arial Unicode MS" w:cs="Arial Unicode MS"/>
          <w:spacing w:val="0"/>
          <w:w w:val="100"/>
          <w:kern w:val="2"/>
          <w:position w:val="0"/>
          <w:szCs w:val="28"/>
          <w:shd w:val="clear" w:color="auto" w:fill="FFFFFF"/>
          <w:lang w:val="en-US" w:eastAsia="en-US" w:bidi="ar-SA"/>
        </w:rPr>
        <w:t xml:space="preserve">2.3 </w:t>
      </w:r>
      <w:r>
        <w:rPr>
          <w:rFonts w:hint="eastAsia" w:ascii="Times New Roman" w:hAnsi="Arial Unicode MS" w:eastAsia="Arial Unicode MS" w:cs="Arial Unicode MS"/>
          <w:spacing w:val="0"/>
          <w:w w:val="100"/>
          <w:kern w:val="2"/>
          <w:position w:val="0"/>
          <w:szCs w:val="28"/>
          <w:shd w:val="clear" w:color="auto" w:fill="FFFFFF"/>
          <w:lang w:val="en-US" w:eastAsia="zh-CN" w:bidi="ar-SA"/>
        </w:rPr>
        <w:t>Applications of program slicing</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_Toc16969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19</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8"/>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_Toc4843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spacing w:val="0"/>
          <w:w w:val="100"/>
          <w:kern w:val="2"/>
          <w:position w:val="0"/>
          <w:szCs w:val="32"/>
          <w:lang w:val="en-US" w:eastAsia="zh-CN" w:bidi="ar-SA"/>
        </w:rPr>
        <w:t>Abstract Interpreter</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_Toc4843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20</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8"/>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_Toc2741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spacing w:val="0"/>
          <w:w w:val="100"/>
          <w:kern w:val="2"/>
          <w:position w:val="0"/>
          <w:szCs w:val="32"/>
          <w:lang w:val="en-US" w:eastAsia="zh-CN" w:bidi="ar-SA"/>
        </w:rPr>
        <w:t>Program Slicing on State Graph</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_Toc2741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21</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8"/>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_Toc2425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spacing w:val="0"/>
          <w:w w:val="100"/>
          <w:kern w:val="2"/>
          <w:position w:val="0"/>
          <w:szCs w:val="32"/>
          <w:lang w:val="en-US" w:eastAsia="zh-CN" w:bidi="ar-SA"/>
        </w:rPr>
        <w:t>Validation</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_Toc2425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22</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8"/>
        <w:tabs>
          <w:tab w:val="right" w:leader="dot" w:pos="8300"/>
        </w:tabs>
        <w:rPr>
          <w:rFonts w:ascii="Times New Roman" w:hAnsi="Arial Unicode MS" w:eastAsia="Arial Unicode MS" w:cs="Arial Unicode MS"/>
          <w:color w:val="000000"/>
          <w:spacing w:val="0"/>
          <w:w w:val="100"/>
          <w:kern w:val="2"/>
          <w:position w:val="0"/>
          <w:szCs w:val="21"/>
          <w:u w:val="none" w:color="000000"/>
          <w:lang w:val="en-US" w:eastAsia="en-US" w:bidi="ar-SA"/>
        </w:rPr>
      </w:pP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begin"/>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instrText xml:space="preserve"> HYPERLINK \l _Toc12595 </w:instrText>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separate"/>
      </w:r>
      <w:r>
        <w:rPr>
          <w:rFonts w:hint="eastAsia" w:ascii="Times New Roman" w:hAnsi="Arial Unicode MS" w:eastAsia="Arial Unicode MS" w:cs="Arial Unicode MS"/>
          <w:spacing w:val="0"/>
          <w:w w:val="100"/>
          <w:kern w:val="2"/>
          <w:position w:val="0"/>
          <w:szCs w:val="32"/>
          <w:lang w:val="en-US" w:eastAsia="zh-CN" w:bidi="ar-SA"/>
        </w:rPr>
        <w:t>Conclusion</w:t>
      </w:r>
      <w:r>
        <w:rPr>
          <w:rFonts w:ascii="Times New Roman" w:hAnsi="Arial Unicode MS" w:eastAsia="Arial Unicode MS" w:cs="Arial Unicode MS"/>
          <w:spacing w:val="0"/>
          <w:w w:val="100"/>
          <w:kern w:val="2"/>
          <w:position w:val="0"/>
          <w:szCs w:val="21"/>
          <w:lang w:val="en-US" w:eastAsia="en-US" w:bidi="ar-SA"/>
        </w:rPr>
        <w:tab/>
      </w:r>
      <w:r>
        <w:rPr>
          <w:rFonts w:ascii="Times New Roman" w:hAnsi="Arial Unicode MS" w:eastAsia="Arial Unicode MS" w:cs="Arial Unicode MS"/>
          <w:spacing w:val="0"/>
          <w:w w:val="100"/>
          <w:kern w:val="2"/>
          <w:position w:val="0"/>
          <w:szCs w:val="21"/>
          <w:lang w:val="en-US" w:eastAsia="en-US" w:bidi="ar-SA"/>
        </w:rPr>
        <w:fldChar w:fldCharType="begin"/>
      </w:r>
      <w:r>
        <w:rPr>
          <w:rFonts w:ascii="Times New Roman" w:hAnsi="Arial Unicode MS" w:eastAsia="Arial Unicode MS" w:cs="Arial Unicode MS"/>
          <w:spacing w:val="0"/>
          <w:w w:val="100"/>
          <w:kern w:val="2"/>
          <w:position w:val="0"/>
          <w:szCs w:val="21"/>
          <w:lang w:val="en-US" w:eastAsia="en-US" w:bidi="ar-SA"/>
        </w:rPr>
        <w:instrText xml:space="preserve"> PAGEREF _Toc12595 </w:instrText>
      </w:r>
      <w:r>
        <w:rPr>
          <w:rFonts w:ascii="Times New Roman" w:hAnsi="Arial Unicode MS" w:eastAsia="Arial Unicode MS" w:cs="Arial Unicode MS"/>
          <w:spacing w:val="0"/>
          <w:w w:val="100"/>
          <w:kern w:val="2"/>
          <w:position w:val="0"/>
          <w:szCs w:val="21"/>
          <w:lang w:val="en-US" w:eastAsia="en-US" w:bidi="ar-SA"/>
        </w:rPr>
        <w:fldChar w:fldCharType="separate"/>
      </w:r>
      <w:r>
        <w:rPr>
          <w:rFonts w:ascii="Times New Roman" w:hAnsi="Arial Unicode MS" w:eastAsia="Arial Unicode MS" w:cs="Arial Unicode MS"/>
          <w:spacing w:val="0"/>
          <w:w w:val="100"/>
          <w:kern w:val="2"/>
          <w:position w:val="0"/>
          <w:szCs w:val="21"/>
          <w:lang w:val="en-US" w:eastAsia="en-US" w:bidi="ar-SA"/>
        </w:rPr>
        <w:t>23</w:t>
      </w:r>
      <w:r>
        <w:rPr>
          <w:rFonts w:ascii="Times New Roman" w:hAnsi="Arial Unicode MS" w:eastAsia="Arial Unicode MS" w:cs="Arial Unicode MS"/>
          <w:spacing w:val="0"/>
          <w:w w:val="100"/>
          <w:kern w:val="2"/>
          <w:position w:val="0"/>
          <w:szCs w:val="21"/>
          <w:lang w:val="en-US" w:eastAsia="en-US" w:bidi="ar-SA"/>
        </w:rPr>
        <w:fldChar w:fldCharType="end"/>
      </w:r>
      <w:r>
        <w:rPr>
          <w:rFonts w:hint="eastAsia" w:ascii="Times New Roman" w:hAnsi="Arial Unicode MS" w:eastAsia="Arial Unicode MS" w:cs="Arial Unicode MS"/>
          <w:color w:val="000000"/>
          <w:spacing w:val="0"/>
          <w:w w:val="100"/>
          <w:kern w:val="2"/>
          <w:position w:val="0"/>
          <w:szCs w:val="32"/>
          <w:u w:val="none" w:color="000000"/>
          <w:lang w:val="en-US" w:eastAsia="zh-CN" w:bidi="ar-SA"/>
        </w:rPr>
        <w:fldChar w:fldCharType="end"/>
      </w:r>
    </w:p>
    <w:p>
      <w:pPr>
        <w:pStyle w:val="8"/>
        <w:tabs>
          <w:tab w:val="right" w:leader="dot" w:pos="8300"/>
        </w:tabs>
        <w:rPr>
          <w:rFonts w:hint="eastAsia"/>
          <w:sz w:val="144"/>
          <w:szCs w:val="144"/>
          <w:lang w:val="en-US" w:eastAsia="zh-CN"/>
        </w:rPr>
      </w:pPr>
      <w:r>
        <w:rPr>
          <w:rFonts w:hint="eastAsia" w:ascii="Times New Roman" w:hAnsi="Arial Unicode MS" w:eastAsia="Arial Unicode MS" w:cs="Arial Unicode MS"/>
          <w:spacing w:val="0"/>
          <w:w w:val="100"/>
          <w:kern w:val="2"/>
          <w:position w:val="0"/>
          <w:szCs w:val="32"/>
          <w:lang w:val="en-US" w:eastAsia="zh-CN" w:bidi="ar-SA"/>
        </w:rPr>
        <w:fldChar w:fldCharType="end"/>
      </w:r>
    </w:p>
    <w:p>
      <w:pPr>
        <w:widowControl w:val="0"/>
        <w:wordWrap/>
        <w:adjustRightInd/>
        <w:snapToGrid/>
        <w:spacing w:before="0" w:line="240" w:lineRule="auto"/>
        <w:ind w:right="0"/>
        <w:jc w:val="right"/>
        <w:textAlignment w:val="auto"/>
        <w:outlineLvl w:val="9"/>
        <w:rPr>
          <w:rFonts w:hint="eastAsia"/>
          <w:sz w:val="144"/>
          <w:szCs w:val="144"/>
          <w:lang w:val="en-US" w:eastAsia="zh-CN"/>
        </w:rPr>
        <w:sectPr>
          <w:pgSz w:w="11900" w:h="16840"/>
          <w:pgMar w:top="1440" w:right="1800" w:bottom="1440" w:left="1800" w:header="851" w:footer="992" w:gutter="0"/>
          <w:cols w:space="720" w:num="1"/>
        </w:sectPr>
      </w:pPr>
    </w:p>
    <w:p>
      <w:pPr>
        <w:widowControl w:val="0"/>
        <w:wordWrap/>
        <w:adjustRightInd/>
        <w:snapToGrid/>
        <w:spacing w:before="0" w:line="240" w:lineRule="auto"/>
        <w:ind w:right="0"/>
        <w:jc w:val="right"/>
        <w:textAlignment w:val="auto"/>
        <w:outlineLvl w:val="9"/>
        <w:rPr>
          <w:rFonts w:hint="eastAsia"/>
          <w:sz w:val="144"/>
          <w:szCs w:val="144"/>
          <w:lang w:val="en-US" w:eastAsia="zh-CN"/>
        </w:rPr>
      </w:pPr>
      <w:r>
        <w:rPr>
          <w:rFonts w:hint="eastAsia"/>
          <w:sz w:val="144"/>
          <w:szCs w:val="144"/>
          <w:lang w:val="en-US" w:eastAsia="zh-CN"/>
        </w:rPr>
        <w:t>1</w:t>
      </w:r>
    </w:p>
    <w:p>
      <w:pPr>
        <w:widowControl w:val="0"/>
        <w:wordWrap/>
        <w:adjustRightInd/>
        <w:snapToGrid/>
        <w:spacing w:before="0" w:line="240" w:lineRule="auto"/>
        <w:ind w:right="0"/>
        <w:jc w:val="right"/>
        <w:textAlignment w:val="auto"/>
        <w:outlineLvl w:val="0"/>
        <w:rPr>
          <w:rFonts w:hint="eastAsia"/>
          <w:sz w:val="32"/>
          <w:szCs w:val="32"/>
          <w:lang w:val="en-US"/>
        </w:rPr>
      </w:pPr>
      <w:bookmarkStart w:id="0" w:name="_Toc31504"/>
      <w:r>
        <w:rPr>
          <w:rFonts w:hint="eastAsia"/>
          <w:sz w:val="32"/>
          <w:szCs w:val="32"/>
          <w:lang w:val="en-US"/>
        </w:rPr>
        <w:t>Introduction</w:t>
      </w:r>
      <w:bookmarkEnd w:id="0"/>
    </w:p>
    <w:p>
      <w:pPr>
        <w:widowControl w:val="0"/>
        <w:wordWrap/>
        <w:adjustRightInd/>
        <w:snapToGrid/>
        <w:spacing w:before="0" w:line="240" w:lineRule="auto"/>
        <w:ind w:right="0"/>
        <w:jc w:val="right"/>
        <w:textAlignment w:val="auto"/>
        <w:outlineLvl w:val="9"/>
        <w:rPr>
          <w:rFonts w:hint="eastAsia"/>
          <w:sz w:val="32"/>
          <w:szCs w:val="32"/>
          <w:lang w:val="en-US"/>
        </w:rPr>
      </w:pPr>
    </w:p>
    <w:p>
      <w:pPr>
        <w:widowControl w:val="0"/>
        <w:wordWrap/>
        <w:adjustRightInd/>
        <w:snapToGrid/>
        <w:spacing w:before="0" w:line="240" w:lineRule="auto"/>
        <w:ind w:right="0"/>
        <w:jc w:val="right"/>
        <w:textAlignment w:val="auto"/>
        <w:outlineLvl w:val="9"/>
        <w:rPr>
          <w:rFonts w:hint="eastAsia"/>
          <w:sz w:val="32"/>
          <w:szCs w:val="32"/>
          <w:lang w:val="en-US"/>
        </w:rPr>
      </w:pPr>
    </w:p>
    <w:p>
      <w:pPr>
        <w:widowControl w:val="0"/>
        <w:wordWrap/>
        <w:adjustRightInd/>
        <w:snapToGrid/>
        <w:spacing w:before="0" w:after="0" w:afterLines="50" w:line="276" w:lineRule="auto"/>
        <w:ind w:left="0" w:leftChars="0" w:right="0" w:firstLine="0" w:firstLineChars="0"/>
        <w:jc w:val="both"/>
        <w:textAlignment w:val="auto"/>
        <w:outlineLvl w:val="9"/>
        <w:rPr>
          <w:rFonts w:hint="eastAsia"/>
          <w:sz w:val="24"/>
          <w:szCs w:val="24"/>
          <w:lang w:val="en-US" w:eastAsia="zh-CN"/>
        </w:rPr>
      </w:pPr>
      <w:r>
        <w:rPr>
          <w:rFonts w:hint="eastAsia"/>
          <w:sz w:val="24"/>
          <w:szCs w:val="24"/>
          <w:lang w:val="en-US" w:eastAsia="zh-CN"/>
        </w:rPr>
        <w:t>The typical three-tier architecture of web application includes client tier, server tier, and data tier. Figure 1 is an web application structure conforms to three-tier architecture introduced in [6].</w:t>
      </w:r>
    </w:p>
    <w:p>
      <w:pPr>
        <w:widowControl w:val="0"/>
        <w:wordWrap/>
        <w:adjustRightInd/>
        <w:snapToGrid/>
        <w:spacing w:before="0" w:line="240" w:lineRule="auto"/>
        <w:ind w:right="0"/>
        <w:jc w:val="center"/>
        <w:textAlignment w:val="auto"/>
        <w:outlineLvl w:val="9"/>
        <w:rPr>
          <w:rFonts w:hint="eastAsia"/>
          <w:sz w:val="24"/>
          <w:szCs w:val="24"/>
          <w:lang w:val="en-US" w:eastAsia="zh-CN"/>
        </w:rPr>
      </w:pPr>
      <w:r>
        <w:rPr>
          <w:rFonts w:hint="eastAsia" w:ascii="Times New Roman" w:hAnsi="Arial Unicode MS" w:eastAsia="宋体" w:cs="Arial Unicode MS"/>
          <w:b w:val="0"/>
          <w:bCs w:val="0"/>
          <w:i w:val="0"/>
          <w:iCs w:val="0"/>
          <w:caps w:val="0"/>
          <w:smallCaps w:val="0"/>
          <w:strike w:val="0"/>
          <w:dstrike w:val="0"/>
          <w:outline w:val="0"/>
          <w:color w:val="000000"/>
          <w:spacing w:val="0"/>
          <w:w w:val="100"/>
          <w:kern w:val="2"/>
          <w:position w:val="0"/>
          <w:sz w:val="24"/>
          <w:szCs w:val="24"/>
          <w:u w:val="none" w:color="000000"/>
          <w:lang w:val="en-US" w:eastAsia="zh-CN" w:bidi="ar-SA"/>
        </w:rPr>
        <w:pict>
          <v:shape id="图片 1" o:spid="_x0000_s1038" type="#_x0000_t75" style="height:74.15pt;width:329.2pt;rotation:0f;" o:ole="f" fillcolor="#FFFFFF" filled="f" o:preferrelative="t" stroked="f" coordorigin="0,0" coordsize="21600,21600">
            <v:fill on="f" color2="#FFFFFF" focus="0%"/>
            <v:imagedata gain="65536f" blacklevel="0f" gamma="0" o:title="infrastructure-faq-06" r:id="rId9"/>
            <o:lock v:ext="edit" position="f" selection="f" grouping="f" rotation="f" cropping="f" text="f" aspectratio="t"/>
            <w10:wrap type="none"/>
            <w10:anchorlock/>
          </v:shape>
        </w:pict>
      </w:r>
    </w:p>
    <w:p>
      <w:pPr>
        <w:widowControl w:val="0"/>
        <w:wordWrap/>
        <w:adjustRightInd/>
        <w:snapToGrid/>
        <w:spacing w:before="0" w:after="0" w:afterLines="50" w:line="240" w:lineRule="auto"/>
        <w:ind w:left="0" w:leftChars="0" w:right="0" w:firstLine="0" w:firstLineChars="0"/>
        <w:jc w:val="center"/>
        <w:textAlignment w:val="auto"/>
        <w:outlineLvl w:val="9"/>
        <w:rPr>
          <w:rFonts w:hint="eastAsia"/>
          <w:sz w:val="21"/>
          <w:szCs w:val="21"/>
          <w:lang w:val="en-US" w:eastAsia="zh-CN"/>
        </w:rPr>
      </w:pPr>
      <w:r>
        <w:rPr>
          <w:rFonts w:hint="eastAsia"/>
          <w:sz w:val="21"/>
          <w:szCs w:val="21"/>
          <w:lang w:val="en-US" w:eastAsia="zh-CN"/>
        </w:rPr>
        <w:t>Figure 1 three-tier web application</w:t>
      </w:r>
    </w:p>
    <w:p>
      <w:pPr>
        <w:widowControl w:val="0"/>
        <w:wordWrap/>
        <w:adjustRightInd/>
        <w:snapToGrid/>
        <w:spacing w:before="0" w:after="0" w:afterLines="50" w:line="276" w:lineRule="auto"/>
        <w:ind w:left="0" w:leftChars="0" w:right="0" w:firstLine="0" w:firstLineChars="0"/>
        <w:jc w:val="both"/>
        <w:textAlignment w:val="auto"/>
        <w:outlineLvl w:val="9"/>
        <w:rPr>
          <w:rFonts w:hint="eastAsia"/>
          <w:color w:val="008000"/>
          <w:sz w:val="24"/>
          <w:szCs w:val="24"/>
        </w:rPr>
      </w:pPr>
      <w:r>
        <w:rPr>
          <w:rFonts w:hint="eastAsia"/>
          <w:sz w:val="24"/>
          <w:szCs w:val="24"/>
          <w:lang w:val="en-US" w:eastAsia="zh-CN"/>
        </w:rPr>
        <w:t>Normally, client tier is represent for a presentation layer such as a browser installed on user</w:t>
      </w:r>
      <w:r>
        <w:rPr>
          <w:rFonts w:hint="default"/>
          <w:sz w:val="24"/>
          <w:szCs w:val="24"/>
          <w:lang w:val="en-US" w:eastAsia="zh-CN"/>
        </w:rPr>
        <w:t>’</w:t>
      </w:r>
      <w:r>
        <w:rPr>
          <w:rFonts w:hint="eastAsia"/>
          <w:sz w:val="24"/>
          <w:szCs w:val="24"/>
          <w:lang w:val="en-US" w:eastAsia="zh-CN"/>
        </w:rPr>
        <w:t>s computer, server tier is used to handle computation and event, data tier is act as an interface communicate to database system. The traditional development method is respective each tier in development and combination of each tier is required. On contrast with traditional method, t</w:t>
      </w:r>
      <w:r>
        <w:rPr>
          <w:rFonts w:hint="eastAsia"/>
          <w:sz w:val="24"/>
          <w:szCs w:val="24"/>
        </w:rPr>
        <w:t>ier</w:t>
      </w:r>
      <w:r>
        <w:rPr>
          <w:rFonts w:hint="eastAsia"/>
          <w:sz w:val="24"/>
          <w:szCs w:val="24"/>
          <w:lang w:val="en-US" w:eastAsia="zh-CN"/>
        </w:rPr>
        <w:t xml:space="preserve"> splitting of</w:t>
      </w:r>
      <w:r>
        <w:rPr>
          <w:rFonts w:hint="eastAsia"/>
          <w:sz w:val="24"/>
          <w:szCs w:val="24"/>
        </w:rPr>
        <w:t xml:space="preserve"> web development is a new concept in the domain of web application development. </w:t>
      </w:r>
      <w:r>
        <w:rPr>
          <w:rFonts w:hint="eastAsia"/>
          <w:sz w:val="24"/>
          <w:szCs w:val="24"/>
          <w:lang w:val="en-US" w:eastAsia="zh-CN"/>
        </w:rPr>
        <w:t xml:space="preserve">In distributed programming, tier splitting is split a single-tier application into multi-tier application[15]. </w:t>
      </w:r>
      <w:r>
        <w:rPr>
          <w:rFonts w:hint="eastAsia"/>
          <w:sz w:val="24"/>
          <w:szCs w:val="24"/>
        </w:rPr>
        <w:t xml:space="preserve">This approach </w:t>
      </w:r>
      <w:r>
        <w:rPr>
          <w:rFonts w:hint="eastAsia"/>
          <w:sz w:val="24"/>
          <w:szCs w:val="24"/>
          <w:lang w:val="en-US" w:eastAsia="zh-CN"/>
        </w:rPr>
        <w:t xml:space="preserve">used on web application </w:t>
      </w:r>
      <w:r>
        <w:rPr>
          <w:rFonts w:hint="eastAsia"/>
          <w:sz w:val="24"/>
          <w:szCs w:val="24"/>
        </w:rPr>
        <w:t>tr</w:t>
      </w:r>
      <w:r>
        <w:rPr>
          <w:rFonts w:hint="eastAsia"/>
          <w:sz w:val="24"/>
          <w:szCs w:val="24"/>
          <w:lang w:val="en-US" w:eastAsia="zh-CN"/>
        </w:rPr>
        <w:t>y</w:t>
      </w:r>
      <w:r>
        <w:rPr>
          <w:rFonts w:hint="eastAsia"/>
          <w:sz w:val="24"/>
          <w:szCs w:val="24"/>
        </w:rPr>
        <w:t xml:space="preserve"> to blur the distinction between different tiers of web development such that the development is more straightforward.</w:t>
      </w: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r>
        <w:rPr>
          <w:rFonts w:hint="eastAsia"/>
          <w:sz w:val="24"/>
          <w:szCs w:val="24"/>
        </w:rPr>
        <w:t>Beside investment in novel programming language to realize tier splitting, extend existing technology with distribute feature, such as JavaScript to cater for tier splitting seems more beneficial. To enable tierless programming for the JavaScript language, we use static analysis based on abstract interpretation.</w:t>
      </w:r>
      <w:r>
        <w:rPr>
          <w:rFonts w:hint="eastAsia"/>
          <w:sz w:val="24"/>
          <w:szCs w:val="24"/>
          <w:lang w:val="en-US" w:eastAsia="zh-CN"/>
        </w:rPr>
        <w:t xml:space="preserve"> </w:t>
      </w:r>
      <w:r>
        <w:rPr>
          <w:rFonts w:hint="eastAsia"/>
          <w:sz w:val="24"/>
          <w:szCs w:val="24"/>
        </w:rPr>
        <w:t>On top of that, we need to split the actual tiers of the program which can be achieved by program slicing.</w:t>
      </w:r>
    </w:p>
    <w:p>
      <w:pPr>
        <w:widowControl w:val="0"/>
        <w:wordWrap/>
        <w:adjustRightInd/>
        <w:snapToGrid/>
        <w:spacing w:before="0" w:line="240" w:lineRule="auto"/>
        <w:ind w:right="0"/>
        <w:textAlignment w:val="auto"/>
        <w:outlineLvl w:val="9"/>
        <w:rPr>
          <w:rFonts w:hint="eastAsia"/>
          <w:sz w:val="24"/>
          <w:szCs w:val="24"/>
        </w:rPr>
      </w:pPr>
    </w:p>
    <w:p>
      <w:pPr>
        <w:widowControl w:val="0"/>
        <w:wordWrap/>
        <w:adjustRightInd/>
        <w:snapToGrid/>
        <w:spacing w:before="0" w:line="240" w:lineRule="auto"/>
        <w:ind w:right="0"/>
        <w:textAlignment w:val="auto"/>
        <w:outlineLvl w:val="1"/>
        <w:rPr>
          <w:rFonts w:hint="eastAsia"/>
          <w:b/>
          <w:bCs/>
          <w:sz w:val="28"/>
          <w:szCs w:val="28"/>
        </w:rPr>
      </w:pPr>
      <w:bookmarkStart w:id="1" w:name="_Toc18012"/>
      <w:r>
        <w:rPr>
          <w:rFonts w:hint="eastAsia"/>
          <w:b/>
          <w:bCs/>
          <w:sz w:val="28"/>
          <w:szCs w:val="28"/>
        </w:rPr>
        <w:t>1.1 Problem statement</w:t>
      </w:r>
      <w:bookmarkEnd w:id="1"/>
    </w:p>
    <w:p>
      <w:pPr>
        <w:widowControl w:val="0"/>
        <w:wordWrap/>
        <w:adjustRightInd/>
        <w:snapToGrid/>
        <w:spacing w:before="0" w:line="240" w:lineRule="auto"/>
        <w:ind w:right="0"/>
        <w:textAlignment w:val="auto"/>
        <w:outlineLvl w:val="9"/>
        <w:rPr>
          <w:rFonts w:hint="eastAsia"/>
          <w:sz w:val="24"/>
          <w:szCs w:val="24"/>
        </w:rPr>
      </w:pP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lang w:val="en-US" w:eastAsia="zh-CN"/>
        </w:rPr>
      </w:pPr>
      <w:r>
        <w:rPr>
          <w:rFonts w:hint="eastAsia"/>
          <w:sz w:val="24"/>
          <w:szCs w:val="24"/>
          <w:lang w:val="en-US" w:eastAsia="zh-CN"/>
        </w:rPr>
        <w:t>Today people can</w:t>
      </w:r>
      <w:r>
        <w:rPr>
          <w:rFonts w:hint="default"/>
          <w:sz w:val="24"/>
          <w:szCs w:val="24"/>
          <w:lang w:val="en-US" w:eastAsia="zh-CN"/>
        </w:rPr>
        <w:t>’</w:t>
      </w:r>
      <w:r>
        <w:rPr>
          <w:rFonts w:hint="eastAsia"/>
          <w:sz w:val="24"/>
          <w:szCs w:val="24"/>
          <w:lang w:val="en-US" w:eastAsia="zh-CN"/>
        </w:rPr>
        <w:t>t live without internet. The applications built in internet provides a lots of functionalities to convenience for people</w:t>
      </w:r>
      <w:r>
        <w:rPr>
          <w:rFonts w:hint="default"/>
          <w:sz w:val="24"/>
          <w:szCs w:val="24"/>
          <w:lang w:val="en-US" w:eastAsia="zh-CN"/>
        </w:rPr>
        <w:t>’</w:t>
      </w:r>
      <w:r>
        <w:rPr>
          <w:rFonts w:hint="eastAsia"/>
          <w:sz w:val="24"/>
          <w:szCs w:val="24"/>
          <w:lang w:val="en-US" w:eastAsia="zh-CN"/>
        </w:rPr>
        <w:t>s life. This kind of changes requires web applications provide huge information and services, and also be able to handle more interactions with user. In this case,</w:t>
      </w:r>
      <w:r>
        <w:rPr>
          <w:rFonts w:hint="eastAsia"/>
          <w:sz w:val="24"/>
          <w:szCs w:val="24"/>
        </w:rPr>
        <w:t xml:space="preserve"> developer</w:t>
      </w:r>
      <w:r>
        <w:rPr>
          <w:rFonts w:hint="eastAsia"/>
          <w:sz w:val="24"/>
          <w:szCs w:val="24"/>
          <w:lang w:val="en-US" w:eastAsia="zh-CN"/>
        </w:rPr>
        <w:t>s</w:t>
      </w:r>
      <w:r>
        <w:rPr>
          <w:rFonts w:hint="eastAsia"/>
          <w:sz w:val="24"/>
          <w:szCs w:val="24"/>
        </w:rPr>
        <w:t xml:space="preserve"> </w:t>
      </w:r>
      <w:r>
        <w:rPr>
          <w:rFonts w:hint="eastAsia"/>
          <w:sz w:val="24"/>
          <w:szCs w:val="24"/>
          <w:lang w:val="en-US" w:eastAsia="zh-CN"/>
        </w:rPr>
        <w:t xml:space="preserve">have to </w:t>
      </w:r>
      <w:r>
        <w:rPr>
          <w:rFonts w:hint="eastAsia"/>
          <w:sz w:val="24"/>
          <w:szCs w:val="24"/>
        </w:rPr>
        <w:t>create so-called rich internet applications, where the client contains program logic as well.</w:t>
      </w:r>
      <w:r>
        <w:rPr>
          <w:rFonts w:hint="eastAsia"/>
          <w:sz w:val="24"/>
          <w:szCs w:val="24"/>
          <w:lang w:val="en-US" w:eastAsia="zh-CN"/>
        </w:rPr>
        <w:t xml:space="preserve"> </w:t>
      </w:r>
      <w:r>
        <w:rPr>
          <w:rFonts w:hint="eastAsia"/>
          <w:sz w:val="24"/>
          <w:szCs w:val="24"/>
        </w:rPr>
        <w:t xml:space="preserve">Developing such </w:t>
      </w: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wordWrap/>
        <w:adjustRightInd/>
        <w:snapToGrid/>
        <w:spacing w:before="0" w:line="240" w:lineRule="auto"/>
        <w:ind w:right="0"/>
        <w:textAlignment w:val="auto"/>
        <w:outlineLvl w:val="9"/>
        <w:rPr>
          <w:rFonts w:hint="eastAsia"/>
          <w:sz w:val="24"/>
          <w:szCs w:val="24"/>
          <w:lang w:val="en-US" w:eastAsia="zh-CN"/>
        </w:rPr>
      </w:pPr>
      <w:r>
        <w:rPr>
          <w:rFonts w:hint="eastAsia" w:ascii="Times New Roman" w:hAnsi="Times New Roman" w:eastAsia="Times New Roman"/>
          <w:color w:val="auto"/>
          <w:sz w:val="24"/>
          <w:szCs w:val="24"/>
          <w:u w:val="none" w:color="auto"/>
          <w:vertAlign w:val="superscript"/>
          <w:lang w:val="en-US" w:eastAsia="zh-CN"/>
        </w:rPr>
        <w:t>1</w:t>
      </w:r>
      <w:r>
        <w:rPr>
          <w:rFonts w:hint="eastAsia" w:ascii="Times New Roman" w:hAnsi="Times New Roman" w:eastAsia="Times New Roman"/>
          <w:color w:val="auto"/>
          <w:sz w:val="24"/>
          <w:szCs w:val="24"/>
          <w:u w:val="none" w:color="auto"/>
          <w:lang w:val="en-US" w:eastAsia="zh-CN"/>
        </w:rPr>
        <w:fldChar w:fldCharType="begin"/>
      </w:r>
      <w:r>
        <w:rPr>
          <w:rFonts w:hint="eastAsia" w:ascii="Times New Roman" w:hAnsi="Times New Roman" w:eastAsia="Times New Roman"/>
          <w:color w:val="auto"/>
          <w:sz w:val="24"/>
          <w:szCs w:val="24"/>
          <w:u w:val="none" w:color="auto"/>
          <w:lang w:val="en-US" w:eastAsia="zh-CN"/>
        </w:rPr>
        <w:instrText xml:space="preserve"> HYPERLINK "https://soft.vub.ac.be/~lphilips/jspdg/stip/stip-web/stip.html" </w:instrText>
      </w:r>
      <w:r>
        <w:rPr>
          <w:rFonts w:hint="eastAsia" w:ascii="Times New Roman" w:hAnsi="Times New Roman" w:eastAsia="Times New Roman"/>
          <w:color w:val="auto"/>
          <w:sz w:val="24"/>
          <w:szCs w:val="24"/>
          <w:u w:val="none" w:color="auto"/>
          <w:lang w:val="en-US" w:eastAsia="zh-CN"/>
        </w:rPr>
        <w:fldChar w:fldCharType="separate"/>
      </w:r>
      <w:r>
        <w:rPr>
          <w:rStyle w:val="11"/>
          <w:rFonts w:hint="eastAsia" w:ascii="Times New Roman" w:hAnsi="Times New Roman" w:eastAsia="Times New Roman"/>
          <w:color w:val="auto"/>
          <w:sz w:val="24"/>
          <w:szCs w:val="24"/>
          <w:u w:val="none" w:color="auto"/>
          <w:lang w:val="en-US" w:eastAsia="zh-CN"/>
        </w:rPr>
        <w:t>https://soft.vub.ac.be/~lphilips/jspdg/stip/stip-web/stip.html</w:t>
      </w:r>
      <w:r>
        <w:rPr>
          <w:rFonts w:hint="eastAsia" w:ascii="Times New Roman" w:hAnsi="Times New Roman" w:eastAsia="Times New Roman"/>
          <w:color w:val="auto"/>
          <w:sz w:val="24"/>
          <w:szCs w:val="24"/>
          <w:u w:val="none" w:color="auto"/>
          <w:lang w:val="en-US" w:eastAsia="zh-CN"/>
        </w:rPr>
        <w:fldChar w:fldCharType="end"/>
      </w:r>
    </w:p>
    <w:p>
      <w:pPr>
        <w:widowControl w:val="0"/>
        <w:wordWrap/>
        <w:adjustRightInd/>
        <w:snapToGrid/>
        <w:spacing w:before="0" w:after="0" w:afterLines="50" w:line="276" w:lineRule="auto"/>
        <w:ind w:left="0" w:leftChars="0" w:right="0" w:firstLine="0" w:firstLineChars="0"/>
        <w:jc w:val="both"/>
        <w:textAlignment w:val="auto"/>
        <w:outlineLvl w:val="9"/>
        <w:rPr>
          <w:rFonts w:hint="eastAsia"/>
          <w:sz w:val="24"/>
          <w:szCs w:val="24"/>
          <w:lang w:val="en-US" w:eastAsia="zh-CN"/>
        </w:rPr>
      </w:pPr>
      <w:r>
        <w:rPr>
          <w:rFonts w:hint="eastAsia"/>
          <w:sz w:val="24"/>
          <w:szCs w:val="24"/>
        </w:rPr>
        <w:t>applications in the traditional three-tier architecture increases the complexity of web</w:t>
      </w:r>
      <w:r>
        <w:rPr>
          <w:rFonts w:hint="eastAsia"/>
          <w:sz w:val="24"/>
          <w:szCs w:val="24"/>
          <w:lang w:val="en-US" w:eastAsia="zh-CN"/>
        </w:rPr>
        <w:t xml:space="preserve"> </w:t>
      </w:r>
      <w:r>
        <w:rPr>
          <w:rFonts w:hint="eastAsia"/>
          <w:sz w:val="24"/>
          <w:szCs w:val="24"/>
        </w:rPr>
        <w:t>development, because each tier comes with its own technology stack.</w:t>
      </w:r>
      <w:r>
        <w:rPr>
          <w:rFonts w:hint="eastAsia"/>
          <w:sz w:val="24"/>
          <w:szCs w:val="24"/>
          <w:lang w:val="en-US" w:eastAsia="zh-CN"/>
        </w:rPr>
        <w:t xml:space="preserve"> </w:t>
      </w:r>
      <w:r>
        <w:rPr>
          <w:rFonts w:hint="eastAsia"/>
          <w:sz w:val="24"/>
          <w:szCs w:val="24"/>
        </w:rPr>
        <w:t>This leads</w:t>
      </w:r>
      <w:r>
        <w:rPr>
          <w:rFonts w:hint="eastAsia"/>
          <w:sz w:val="24"/>
          <w:szCs w:val="24"/>
          <w:lang w:val="en-US" w:eastAsia="zh-CN"/>
        </w:rPr>
        <w:t xml:space="preserve"> t</w:t>
      </w:r>
      <w:r>
        <w:rPr>
          <w:rFonts w:hint="eastAsia"/>
          <w:sz w:val="24"/>
          <w:szCs w:val="24"/>
        </w:rPr>
        <w:t>o complex glue between each technology of the different tiers. Normally, a combination of HTML, JavaScript and CSS is used for client tier and often together with Ajax and jQuery.The server tier itself is written in another programming language, often depending on which web framework is chosen by the programmer.</w:t>
      </w:r>
      <w:r>
        <w:rPr>
          <w:rFonts w:hint="eastAsia"/>
          <w:sz w:val="24"/>
          <w:szCs w:val="24"/>
          <w:lang w:val="en-US" w:eastAsia="zh-CN"/>
        </w:rPr>
        <w:t xml:space="preserve"> </w:t>
      </w:r>
    </w:p>
    <w:p>
      <w:pPr>
        <w:widowControl w:val="0"/>
        <w:wordWrap/>
        <w:adjustRightInd/>
        <w:snapToGrid/>
        <w:spacing w:before="0" w:after="0" w:afterLines="50" w:line="276" w:lineRule="auto"/>
        <w:ind w:left="0" w:leftChars="0" w:right="0" w:firstLine="0" w:firstLineChars="0"/>
        <w:jc w:val="both"/>
        <w:textAlignment w:val="auto"/>
        <w:outlineLvl w:val="9"/>
        <w:rPr>
          <w:rFonts w:hint="eastAsia"/>
          <w:sz w:val="24"/>
          <w:szCs w:val="24"/>
        </w:rPr>
      </w:pPr>
      <w:r>
        <w:rPr>
          <w:rFonts w:hint="eastAsia"/>
          <w:sz w:val="24"/>
          <w:szCs w:val="24"/>
        </w:rPr>
        <w:t xml:space="preserve">Tierless programming languages reduce this complexity by developing a web </w:t>
      </w:r>
      <w:r>
        <w:rPr>
          <w:rFonts w:hint="eastAsia"/>
          <w:sz w:val="24"/>
          <w:szCs w:val="24"/>
          <w:lang w:val="en-US" w:eastAsia="zh-CN"/>
        </w:rPr>
        <w:t>a</w:t>
      </w:r>
      <w:r>
        <w:rPr>
          <w:rFonts w:hint="eastAsia"/>
          <w:sz w:val="24"/>
          <w:szCs w:val="24"/>
        </w:rPr>
        <w:t>pplication in only one programming language. In these languages, a preprocessor or</w:t>
      </w:r>
      <w:r>
        <w:rPr>
          <w:rFonts w:hint="eastAsia"/>
          <w:sz w:val="24"/>
          <w:szCs w:val="24"/>
          <w:lang w:val="en-US" w:eastAsia="zh-CN"/>
        </w:rPr>
        <w:t xml:space="preserve"> </w:t>
      </w:r>
      <w:r>
        <w:rPr>
          <w:rFonts w:hint="eastAsia"/>
          <w:sz w:val="24"/>
          <w:szCs w:val="24"/>
        </w:rPr>
        <w:t>the runtime of language can split source code into client, server and sometimes a database tier. The communication between the different, distributed tiers is also</w:t>
      </w:r>
      <w:r>
        <w:rPr>
          <w:rFonts w:hint="eastAsia"/>
          <w:sz w:val="24"/>
          <w:szCs w:val="24"/>
          <w:lang w:val="en-US" w:eastAsia="zh-CN"/>
        </w:rPr>
        <w:t xml:space="preserve"> </w:t>
      </w:r>
      <w:r>
        <w:rPr>
          <w:rFonts w:hint="eastAsia"/>
          <w:sz w:val="24"/>
          <w:szCs w:val="24"/>
        </w:rPr>
        <w:t>handled by these languages. However, investment on novel programming languages is not an efficient way to relieve developers from handling the described complexity.</w:t>
      </w:r>
    </w:p>
    <w:p>
      <w:pPr>
        <w:widowControl w:val="0"/>
        <w:wordWrap/>
        <w:adjustRightInd/>
        <w:snapToGrid/>
        <w:spacing w:before="0" w:after="0" w:afterLines="50" w:line="276" w:lineRule="auto"/>
        <w:ind w:left="0" w:leftChars="0" w:right="0" w:firstLine="0" w:firstLineChars="0"/>
        <w:jc w:val="both"/>
        <w:textAlignment w:val="auto"/>
        <w:outlineLvl w:val="9"/>
        <w:rPr>
          <w:rFonts w:hint="eastAsia"/>
          <w:color w:val="008000"/>
          <w:sz w:val="24"/>
          <w:szCs w:val="24"/>
        </w:rPr>
      </w:pPr>
      <w:r>
        <w:rPr>
          <w:rFonts w:hint="eastAsia"/>
          <w:sz w:val="24"/>
          <w:szCs w:val="24"/>
        </w:rPr>
        <w:t>By allowing tierless programming in a general-purpose language the developer can profit from existing tool support for that language. JavaScript is an event-driven language that runs on the client tier and has been already extended to server tier, thanks to Node.js. By using program slicing mechanism, the tier-splitting tool called STIP.js</w:t>
      </w:r>
      <w:r>
        <w:rPr>
          <w:rFonts w:hint="eastAsia"/>
          <w:sz w:val="24"/>
          <w:szCs w:val="24"/>
          <w:vertAlign w:val="superscript"/>
          <w:lang w:val="en-US" w:eastAsia="zh-CN"/>
        </w:rPr>
        <w:t>1</w:t>
      </w:r>
      <w:r>
        <w:rPr>
          <w:rFonts w:hint="eastAsia"/>
          <w:sz w:val="24"/>
          <w:szCs w:val="24"/>
        </w:rPr>
        <w:t xml:space="preserve"> is able to split a tierless JavaScript program into client and server tier.</w:t>
      </w: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r>
        <w:rPr>
          <w:rFonts w:hint="eastAsia"/>
          <w:sz w:val="24"/>
          <w:szCs w:val="24"/>
        </w:rPr>
        <w:t>Program slicing</w:t>
      </w:r>
      <w:r>
        <w:rPr>
          <w:rFonts w:hint="eastAsia"/>
          <w:sz w:val="24"/>
          <w:szCs w:val="24"/>
          <w:lang w:val="en-US" w:eastAsia="zh-CN"/>
        </w:rPr>
        <w:t>[1, 2]</w:t>
      </w:r>
      <w:r>
        <w:rPr>
          <w:rFonts w:hint="eastAsia"/>
          <w:sz w:val="24"/>
          <w:szCs w:val="24"/>
        </w:rPr>
        <w:t xml:space="preserve"> is a mechanism to get a subset of the program on a graph presentation of program. Such a subset is a valid program itself and can be executed </w:t>
      </w: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r>
        <w:rPr>
          <w:rFonts w:hint="eastAsia"/>
          <w:sz w:val="24"/>
          <w:szCs w:val="24"/>
        </w:rPr>
        <w:t xml:space="preserve">independently. This mechanism is widely used to analyse and understand the behavior </w:t>
      </w:r>
    </w:p>
    <w:p>
      <w:pPr>
        <w:widowControl w:val="0"/>
        <w:wordWrap/>
        <w:adjustRightInd/>
        <w:snapToGrid/>
        <w:spacing w:before="0" w:after="0" w:afterLines="50" w:line="276" w:lineRule="auto"/>
        <w:ind w:left="0" w:leftChars="0" w:right="0" w:firstLine="0" w:firstLineChars="0"/>
        <w:jc w:val="both"/>
        <w:textAlignment w:val="auto"/>
        <w:outlineLvl w:val="9"/>
        <w:rPr>
          <w:rFonts w:hint="eastAsia"/>
          <w:sz w:val="24"/>
          <w:szCs w:val="24"/>
        </w:rPr>
      </w:pPr>
      <w:r>
        <w:rPr>
          <w:rFonts w:hint="eastAsia"/>
          <w:sz w:val="24"/>
          <w:szCs w:val="24"/>
        </w:rPr>
        <w:t>of code</w:t>
      </w:r>
      <w:r>
        <w:rPr>
          <w:rFonts w:hint="eastAsia"/>
          <w:sz w:val="24"/>
          <w:szCs w:val="24"/>
          <w:lang w:val="en-US" w:eastAsia="zh-CN"/>
        </w:rPr>
        <w:t>[11,12,13,14]</w:t>
      </w:r>
      <w:r>
        <w:rPr>
          <w:rFonts w:hint="eastAsia"/>
          <w:sz w:val="24"/>
          <w:szCs w:val="24"/>
        </w:rPr>
        <w:t xml:space="preserve">.  </w:t>
      </w: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r>
        <w:rPr>
          <w:rFonts w:hint="eastAsia"/>
          <w:sz w:val="24"/>
          <w:szCs w:val="24"/>
        </w:rPr>
        <w:t>Currently, the process of generating a tier split by the STIP.js tool consists of two parts. First, a State Transition Graph (STG) is generated based on abstract interpretation for JavaScript.</w:t>
      </w:r>
      <w:r>
        <w:rPr>
          <w:rFonts w:hint="eastAsia"/>
          <w:sz w:val="24"/>
          <w:szCs w:val="24"/>
          <w:lang w:val="en-US" w:eastAsia="zh-CN"/>
        </w:rPr>
        <w:t xml:space="preserve"> </w:t>
      </w:r>
      <w:r>
        <w:rPr>
          <w:rFonts w:hint="eastAsia"/>
          <w:sz w:val="24"/>
          <w:szCs w:val="24"/>
        </w:rPr>
        <w:t>Concretely, the Jipda</w:t>
      </w:r>
      <w:r>
        <w:rPr>
          <w:rFonts w:hint="eastAsia"/>
          <w:sz w:val="24"/>
          <w:szCs w:val="24"/>
          <w:vertAlign w:val="superscript"/>
          <w:lang w:val="en-US" w:eastAsia="zh-CN"/>
        </w:rPr>
        <w:t>2</w:t>
      </w:r>
      <w:r>
        <w:rPr>
          <w:rFonts w:hint="eastAsia"/>
          <w:sz w:val="24"/>
          <w:szCs w:val="24"/>
        </w:rPr>
        <w:t xml:space="preserve"> framework is used for this analysis.</w:t>
      </w:r>
      <w:r>
        <w:rPr>
          <w:rFonts w:hint="eastAsia"/>
          <w:color w:val="008000"/>
          <w:sz w:val="24"/>
          <w:szCs w:val="24"/>
        </w:rPr>
        <w:t xml:space="preserve"> </w:t>
      </w:r>
      <w:r>
        <w:rPr>
          <w:rFonts w:hint="eastAsia"/>
          <w:sz w:val="24"/>
          <w:szCs w:val="24"/>
        </w:rPr>
        <w:t xml:space="preserve">This graph is a description of possible states the program can transition to. Then STIP.js constructs a Program Dependency Graph (PDG) out of the STG. </w:t>
      </w:r>
      <w:r>
        <w:rPr>
          <w:rFonts w:hint="eastAsia"/>
          <w:sz w:val="24"/>
          <w:szCs w:val="24"/>
          <w:lang w:val="en-US" w:eastAsia="zh-CN"/>
        </w:rPr>
        <w:t xml:space="preserve">PDG is constructed on data and control dependency[7]. Data dependency is used to represent for data flow relationships of a program, whereas, control dependency is corresponding the control flow relationships. </w:t>
      </w:r>
      <w:r>
        <w:rPr>
          <w:rFonts w:hint="eastAsia"/>
          <w:sz w:val="24"/>
          <w:szCs w:val="24"/>
        </w:rPr>
        <w:t xml:space="preserve">A </w:t>
      </w:r>
      <w:r>
        <w:rPr>
          <w:rFonts w:hint="eastAsia"/>
          <w:sz w:val="24"/>
          <w:szCs w:val="24"/>
          <w:lang w:val="en-US" w:eastAsia="zh-CN"/>
        </w:rPr>
        <w:t>PDG</w:t>
      </w:r>
      <w:r>
        <w:rPr>
          <w:rFonts w:hint="eastAsia"/>
          <w:sz w:val="24"/>
          <w:szCs w:val="24"/>
        </w:rPr>
        <w:t xml:space="preserve"> is used as the input for program slicing algorithms. From the selected node in PDG, slicing algorithm is backward traversing on the basis of data dependency and control dependency, resulting in two subsets of the tierless program: the client and server program.</w:t>
      </w:r>
      <w:r>
        <w:rPr>
          <w:rFonts w:hint="eastAsia"/>
          <w:sz w:val="24"/>
          <w:szCs w:val="24"/>
          <w:lang w:val="en-US" w:eastAsia="zh-CN"/>
        </w:rPr>
        <w:t xml:space="preserve"> </w:t>
      </w:r>
      <w:r>
        <w:rPr>
          <w:rFonts w:hint="eastAsia"/>
          <w:sz w:val="24"/>
          <w:szCs w:val="24"/>
        </w:rPr>
        <w:t xml:space="preserve">To get the tier splitting code, the developer only needs to annotate the tierless JavaScript code with @client and @server. </w:t>
      </w: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p>
    <w:p>
      <w:pPr>
        <w:widowControl w:val="0"/>
        <w:wordWrap/>
        <w:adjustRightInd/>
        <w:snapToGrid/>
        <w:spacing w:before="0" w:after="0" w:line="276" w:lineRule="auto"/>
        <w:ind w:left="0" w:leftChars="0" w:right="0" w:firstLine="0" w:firstLineChars="0"/>
        <w:jc w:val="both"/>
        <w:textAlignment w:val="auto"/>
        <w:outlineLvl w:val="1"/>
        <w:rPr>
          <w:rFonts w:hint="eastAsia"/>
          <w:b/>
          <w:bCs/>
          <w:sz w:val="28"/>
          <w:szCs w:val="28"/>
        </w:rPr>
      </w:pPr>
      <w:bookmarkStart w:id="2" w:name="_Toc3667"/>
      <w:r>
        <w:rPr>
          <w:rFonts w:hint="eastAsia"/>
          <w:b/>
          <w:bCs/>
          <w:sz w:val="28"/>
          <w:szCs w:val="28"/>
        </w:rPr>
        <w:t>1.2 Contribution</w:t>
      </w:r>
      <w:bookmarkEnd w:id="2"/>
      <w:r>
        <w:rPr>
          <w:rFonts w:hint="eastAsia"/>
          <w:b/>
          <w:bCs/>
          <w:sz w:val="28"/>
          <w:szCs w:val="28"/>
        </w:rPr>
        <w:t xml:space="preserve"> </w:t>
      </w: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r>
        <w:rPr>
          <w:rFonts w:hint="eastAsia"/>
          <w:sz w:val="24"/>
          <w:szCs w:val="24"/>
        </w:rPr>
        <w:t>This dissertation introduces JipdaSlicer, a new program slicing algorithm based on the Jipda abstract interpreter framework. When slicing a program, this algorithm works on a State Transition Graph directly, instead of first constructing a Program Dependence Graph and using the classical slicing algorithms on this graph.</w:t>
      </w:r>
      <w:r>
        <w:rPr>
          <w:rFonts w:hint="eastAsia"/>
          <w:sz w:val="24"/>
          <w:szCs w:val="24"/>
          <w:lang w:val="en-US" w:eastAsia="zh-CN"/>
        </w:rPr>
        <w:t xml:space="preserve"> </w:t>
      </w:r>
      <w:r>
        <w:rPr>
          <w:rFonts w:hint="eastAsia"/>
          <w:sz w:val="24"/>
          <w:szCs w:val="24"/>
        </w:rPr>
        <w:t xml:space="preserve">JipdaSlicer accepts a variable pair containing a line number and a variable identifier from source JavaScript code, which are together the slicing criterion. </w:t>
      </w:r>
      <w:r>
        <w:rPr>
          <w:rFonts w:hint="eastAsia"/>
          <w:sz w:val="24"/>
          <w:szCs w:val="24"/>
          <w:lang w:val="en-US" w:eastAsia="zh-CN"/>
        </w:rPr>
        <w:t xml:space="preserve"> </w:t>
      </w:r>
      <w:r>
        <w:rPr>
          <w:rFonts w:hint="eastAsia"/>
          <w:sz w:val="24"/>
          <w:szCs w:val="24"/>
        </w:rPr>
        <w:t>This criterion is a representation of a point in code where the users want to cut off code not involved in this point.</w:t>
      </w:r>
      <w:r>
        <w:rPr>
          <w:rFonts w:hint="eastAsia"/>
          <w:sz w:val="24"/>
          <w:szCs w:val="24"/>
          <w:lang w:val="en-US" w:eastAsia="zh-CN"/>
        </w:rPr>
        <w:t xml:space="preserve"> </w:t>
      </w:r>
      <w:r>
        <w:rPr>
          <w:rFonts w:hint="eastAsia"/>
          <w:sz w:val="24"/>
          <w:szCs w:val="24"/>
        </w:rPr>
        <w:t>Based on this criterion a backward slice is computed; this is the set of instructions in the program that influence the slicing criterion.</w:t>
      </w:r>
      <w:r>
        <w:rPr>
          <w:rFonts w:hint="eastAsia"/>
          <w:sz w:val="24"/>
          <w:szCs w:val="24"/>
          <w:lang w:val="en-US" w:eastAsia="zh-CN"/>
        </w:rPr>
        <w:t xml:space="preserve"> </w:t>
      </w:r>
      <w:r>
        <w:rPr>
          <w:rFonts w:hint="eastAsia"/>
          <w:sz w:val="24"/>
          <w:szCs w:val="24"/>
        </w:rPr>
        <w:t>The current algorithm supports a subset of JavaScript, which we discuss in more detail in Chapter 4.</w:t>
      </w:r>
      <w:r>
        <w:rPr>
          <w:rFonts w:hint="eastAsia"/>
          <w:sz w:val="24"/>
          <w:szCs w:val="24"/>
          <w:lang w:val="en-US" w:eastAsia="zh-CN"/>
        </w:rPr>
        <w:t xml:space="preserve"> </w:t>
      </w:r>
      <w:r>
        <w:rPr>
          <w:rFonts w:hint="eastAsia"/>
          <w:sz w:val="24"/>
          <w:szCs w:val="24"/>
        </w:rPr>
        <w:t>To validation the new solution, we test on different cases. These cases test if JipdaSlicer can compute a correct program slice or not from different point of view.</w:t>
      </w:r>
      <w:r>
        <w:rPr>
          <w:rFonts w:hint="eastAsia"/>
          <w:sz w:val="24"/>
          <w:szCs w:val="24"/>
          <w:lang w:val="en-US" w:eastAsia="zh-CN"/>
        </w:rPr>
        <w:t xml:space="preserve"> </w:t>
      </w:r>
      <w:r>
        <w:rPr>
          <w:rFonts w:hint="eastAsia"/>
          <w:sz w:val="24"/>
          <w:szCs w:val="24"/>
        </w:rPr>
        <w:t>As we show, the result of JipdaSlicer is satisfactory.</w:t>
      </w:r>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p>
    <w:p>
      <w:pPr>
        <w:widowControl w:val="0"/>
        <w:wordWrap/>
        <w:adjustRightInd/>
        <w:snapToGrid/>
        <w:spacing w:before="0" w:after="0" w:line="276" w:lineRule="auto"/>
        <w:ind w:left="0" w:leftChars="0" w:right="0" w:firstLine="0" w:firstLineChars="0"/>
        <w:jc w:val="both"/>
        <w:textAlignment w:val="auto"/>
        <w:outlineLvl w:val="1"/>
        <w:rPr>
          <w:rFonts w:hint="eastAsia"/>
          <w:b/>
          <w:bCs/>
          <w:sz w:val="28"/>
          <w:szCs w:val="28"/>
        </w:rPr>
      </w:pPr>
      <w:bookmarkStart w:id="3" w:name="_Toc32523"/>
      <w:r>
        <w:rPr>
          <w:rFonts w:hint="eastAsia"/>
          <w:b/>
          <w:bCs/>
          <w:sz w:val="28"/>
          <w:szCs w:val="28"/>
        </w:rPr>
        <w:t>1.3 Road map</w:t>
      </w:r>
      <w:bookmarkEnd w:id="3"/>
    </w:p>
    <w:p>
      <w:pPr>
        <w:widowControl w:val="0"/>
        <w:wordWrap/>
        <w:adjustRightInd/>
        <w:snapToGrid/>
        <w:spacing w:before="0" w:after="0" w:line="276" w:lineRule="auto"/>
        <w:ind w:left="0" w:leftChars="0" w:right="0" w:firstLine="0" w:firstLineChars="0"/>
        <w:jc w:val="both"/>
        <w:textAlignment w:val="auto"/>
        <w:outlineLvl w:val="9"/>
        <w:rPr>
          <w:rFonts w:hint="eastAsia"/>
          <w:sz w:val="24"/>
          <w:szCs w:val="24"/>
        </w:rPr>
      </w:pPr>
    </w:p>
    <w:p>
      <w:pPr>
        <w:widowControl w:val="0"/>
        <w:pBdr>
          <w:bottom w:val="single" w:color="auto" w:sz="4" w:space="0"/>
        </w:pBdr>
        <w:wordWrap/>
        <w:adjustRightInd/>
        <w:snapToGrid/>
        <w:spacing w:before="0" w:after="0" w:line="276" w:lineRule="auto"/>
        <w:ind w:left="0" w:leftChars="0" w:right="0" w:firstLine="0" w:firstLineChars="0"/>
        <w:jc w:val="both"/>
        <w:textAlignment w:val="auto"/>
        <w:outlineLvl w:val="9"/>
        <w:rPr>
          <w:rFonts w:hint="eastAsia"/>
          <w:sz w:val="24"/>
          <w:szCs w:val="24"/>
        </w:rPr>
      </w:pPr>
      <w:r>
        <w:rPr>
          <w:rFonts w:hint="eastAsia"/>
          <w:sz w:val="24"/>
          <w:szCs w:val="24"/>
        </w:rPr>
        <w:t xml:space="preserve">The rest of this document is structured as follows: in Chapter 2, we describe program slicing. </w:t>
      </w:r>
      <w:r>
        <w:rPr>
          <w:rFonts w:hint="eastAsia"/>
          <w:sz w:val="24"/>
          <w:szCs w:val="24"/>
          <w:lang w:val="en-US" w:eastAsia="zh-CN"/>
        </w:rPr>
        <w:t>W</w:t>
      </w:r>
      <w:r>
        <w:rPr>
          <w:rFonts w:hint="eastAsia"/>
          <w:sz w:val="24"/>
          <w:szCs w:val="24"/>
        </w:rPr>
        <w:t xml:space="preserve">e introduce the basic concept of </w:t>
      </w:r>
      <w:r>
        <w:rPr>
          <w:rFonts w:hint="eastAsia"/>
          <w:sz w:val="24"/>
          <w:szCs w:val="24"/>
          <w:lang w:val="en-US" w:eastAsia="zh-CN"/>
        </w:rPr>
        <w:t xml:space="preserve">static </w:t>
      </w:r>
      <w:r>
        <w:rPr>
          <w:rFonts w:hint="eastAsia"/>
          <w:sz w:val="24"/>
          <w:szCs w:val="24"/>
        </w:rPr>
        <w:t>program slicing</w:t>
      </w:r>
      <w:r>
        <w:rPr>
          <w:rFonts w:hint="eastAsia"/>
          <w:sz w:val="24"/>
          <w:szCs w:val="24"/>
          <w:lang w:val="en-US" w:eastAsia="zh-CN"/>
        </w:rPr>
        <w:t xml:space="preserve"> in this chapter first and then give a general introduction of slicing on PDG. In the last of this chapter we introduce the development and different use of program slicing technology. </w:t>
      </w:r>
      <w:r>
        <w:rPr>
          <w:rFonts w:hint="eastAsia"/>
          <w:sz w:val="24"/>
          <w:szCs w:val="24"/>
        </w:rPr>
        <w:t>Chapter 3 introduces abstract interpretation.</w:t>
      </w:r>
      <w:r>
        <w:rPr>
          <w:rFonts w:hint="eastAsia"/>
          <w:sz w:val="24"/>
          <w:szCs w:val="24"/>
          <w:lang w:val="en-US" w:eastAsia="zh-CN"/>
        </w:rPr>
        <w:t xml:space="preserve"> </w:t>
      </w:r>
      <w:r>
        <w:rPr>
          <w:rFonts w:hint="eastAsia"/>
          <w:sz w:val="24"/>
          <w:szCs w:val="24"/>
        </w:rPr>
        <w:t>Chapter 4 is about program slicing on the state transition graph. We explain our implementation of new algorithm in this chapter. Chapter 5 validates the new algorithm, by comparing the result to that of a current program slicing tool for JavaScript. This dissertation ends with a conclusion chapter, including work summary and future work.</w:t>
      </w: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pBdr>
          <w:bottom w:val="single" w:color="auto" w:sz="4" w:space="0"/>
        </w:pBdr>
        <w:wordWrap/>
        <w:adjustRightInd/>
        <w:snapToGrid/>
        <w:spacing w:before="0" w:line="240" w:lineRule="auto"/>
        <w:ind w:right="0"/>
        <w:textAlignment w:val="auto"/>
        <w:outlineLvl w:val="9"/>
        <w:rPr>
          <w:rFonts w:hint="eastAsia"/>
          <w:sz w:val="24"/>
          <w:szCs w:val="24"/>
        </w:rPr>
      </w:pPr>
    </w:p>
    <w:p>
      <w:pPr>
        <w:widowControl w:val="0"/>
        <w:wordWrap/>
        <w:adjustRightInd/>
        <w:snapToGrid/>
        <w:spacing w:before="0" w:line="240" w:lineRule="auto"/>
        <w:ind w:right="0"/>
        <w:textAlignment w:val="auto"/>
        <w:outlineLvl w:val="9"/>
        <w:rPr>
          <w:rFonts w:hint="eastAsia" w:ascii="Times New Roman" w:hAnsi="Times New Roman" w:eastAsia="Times New Roman"/>
          <w:color w:val="auto"/>
          <w:sz w:val="24"/>
          <w:szCs w:val="24"/>
          <w:u w:val="none" w:color="auto"/>
          <w:lang w:val="en-US" w:eastAsia="zh-CN"/>
        </w:rPr>
        <w:sectPr>
          <w:pgSz w:w="11900" w:h="16840"/>
          <w:pgMar w:top="1440" w:right="1800" w:bottom="1440" w:left="1800" w:header="851" w:footer="992" w:gutter="0"/>
          <w:cols w:space="720" w:num="1"/>
        </w:sectPr>
      </w:pPr>
      <w:r>
        <w:rPr>
          <w:rFonts w:hint="eastAsia"/>
          <w:sz w:val="24"/>
          <w:szCs w:val="24"/>
          <w:vertAlign w:val="superscript"/>
          <w:lang w:val="en-US" w:eastAsia="zh-CN"/>
        </w:rPr>
        <w:t>2</w:t>
      </w:r>
      <w:r>
        <w:rPr>
          <w:rFonts w:hint="eastAsia" w:ascii="Times New Roman" w:hAnsi="Times New Roman" w:eastAsia="Times New Roman"/>
          <w:color w:val="auto"/>
          <w:sz w:val="24"/>
          <w:szCs w:val="24"/>
          <w:u w:val="none" w:color="auto"/>
          <w:lang w:val="en-US" w:eastAsia="zh-CN"/>
        </w:rPr>
        <w:fldChar w:fldCharType="begin"/>
      </w:r>
      <w:r>
        <w:rPr>
          <w:rFonts w:hint="eastAsia" w:ascii="Times New Roman" w:hAnsi="Times New Roman" w:eastAsia="Times New Roman"/>
          <w:color w:val="auto"/>
          <w:sz w:val="24"/>
          <w:szCs w:val="24"/>
          <w:u w:val="none" w:color="auto"/>
          <w:lang w:val="en-US" w:eastAsia="zh-CN"/>
        </w:rPr>
        <w:instrText xml:space="preserve"> HYPERLINK "https://github.com/jensnicolay/jipda/" </w:instrText>
      </w:r>
      <w:r>
        <w:rPr>
          <w:rFonts w:hint="eastAsia" w:ascii="Times New Roman" w:hAnsi="Times New Roman" w:eastAsia="Times New Roman"/>
          <w:color w:val="auto"/>
          <w:sz w:val="24"/>
          <w:szCs w:val="24"/>
          <w:u w:val="none" w:color="auto"/>
          <w:lang w:val="en-US" w:eastAsia="zh-CN"/>
        </w:rPr>
        <w:fldChar w:fldCharType="separate"/>
      </w:r>
      <w:r>
        <w:rPr>
          <w:rStyle w:val="11"/>
          <w:rFonts w:hint="eastAsia" w:ascii="Times New Roman" w:hAnsi="Times New Roman" w:eastAsia="Times New Roman"/>
          <w:color w:val="auto"/>
          <w:sz w:val="24"/>
          <w:szCs w:val="24"/>
          <w:u w:val="none" w:color="auto"/>
          <w:lang w:val="en-US" w:eastAsia="zh-CN"/>
        </w:rPr>
        <w:t>https://github.com/jensnicolay/jipda/</w:t>
      </w:r>
      <w:r>
        <w:rPr>
          <w:rFonts w:hint="eastAsia" w:ascii="Times New Roman" w:hAnsi="Times New Roman" w:eastAsia="Times New Roman"/>
          <w:color w:val="auto"/>
          <w:sz w:val="24"/>
          <w:szCs w:val="24"/>
          <w:u w:val="none" w:color="auto"/>
          <w:lang w:val="en-US" w:eastAsia="zh-CN"/>
        </w:rPr>
        <w:fldChar w:fldCharType="end"/>
      </w:r>
    </w:p>
    <w:p>
      <w:pPr>
        <w:widowControl w:val="0"/>
        <w:wordWrap/>
        <w:adjustRightInd/>
        <w:snapToGrid/>
        <w:spacing w:before="0" w:line="240" w:lineRule="auto"/>
        <w:ind w:right="0"/>
        <w:jc w:val="right"/>
        <w:textAlignment w:val="auto"/>
        <w:outlineLvl w:val="9"/>
        <w:rPr>
          <w:lang w:val="en-US"/>
        </w:rPr>
      </w:pPr>
      <w:r>
        <w:rPr>
          <w:sz w:val="144"/>
          <w:szCs w:val="144"/>
          <w:lang w:val="en-US"/>
        </w:rPr>
        <w:t>2</w:t>
      </w:r>
      <w:r>
        <w:rPr>
          <w:lang w:val="en-US"/>
        </w:rPr>
        <w:t xml:space="preserve"> </w:t>
      </w:r>
    </w:p>
    <w:p>
      <w:pPr>
        <w:widowControl w:val="0"/>
        <w:wordWrap/>
        <w:adjustRightInd/>
        <w:snapToGrid/>
        <w:spacing w:before="0" w:line="240" w:lineRule="auto"/>
        <w:ind w:right="0"/>
        <w:jc w:val="right"/>
        <w:textAlignment w:val="auto"/>
        <w:outlineLvl w:val="0"/>
        <w:rPr>
          <w:sz w:val="32"/>
          <w:szCs w:val="32"/>
          <w:lang w:val="en-US"/>
        </w:rPr>
      </w:pPr>
      <w:bookmarkStart w:id="4" w:name="_Toc16509"/>
      <w:r>
        <w:rPr>
          <w:sz w:val="32"/>
          <w:szCs w:val="32"/>
          <w:lang w:val="en-US"/>
        </w:rPr>
        <w:t>Program Slicing</w:t>
      </w:r>
      <w:bookmarkEnd w:id="4"/>
      <w:r>
        <w:rPr>
          <w:sz w:val="32"/>
          <w:szCs w:val="32"/>
          <w:lang w:val="en-US"/>
        </w:rPr>
        <w:t xml:space="preserve"> </w:t>
      </w:r>
    </w:p>
    <w:p>
      <w:pPr>
        <w:widowControl w:val="0"/>
        <w:wordWrap/>
        <w:adjustRightInd/>
        <w:snapToGrid/>
        <w:spacing w:before="0" w:line="240" w:lineRule="auto"/>
        <w:ind w:right="0"/>
        <w:textAlignment w:val="auto"/>
        <w:outlineLvl w:val="9"/>
        <w:rPr>
          <w:sz w:val="32"/>
          <w:szCs w:val="32"/>
          <w:lang w:val="en-US"/>
        </w:rPr>
      </w:pPr>
    </w:p>
    <w:p>
      <w:pPr>
        <w:widowControl w:val="0"/>
        <w:wordWrap/>
        <w:adjustRightInd/>
        <w:snapToGrid/>
        <w:spacing w:before="0" w:line="240" w:lineRule="auto"/>
        <w:ind w:right="0"/>
        <w:textAlignment w:val="auto"/>
        <w:outlineLvl w:val="9"/>
        <w:rPr>
          <w:sz w:val="32"/>
          <w:szCs w:val="32"/>
          <w:lang w:val="en-US"/>
        </w:rPr>
      </w:pPr>
    </w:p>
    <w:p>
      <w:pPr>
        <w:widowControl w:val="0"/>
        <w:wordWrap/>
        <w:adjustRightInd/>
        <w:snapToGrid/>
        <w:spacing w:before="0" w:after="0" w:afterLines="50" w:line="240" w:lineRule="auto"/>
        <w:ind w:left="0" w:leftChars="0" w:right="0" w:firstLine="0" w:firstLineChars="0"/>
        <w:jc w:val="both"/>
        <w:textAlignment w:val="auto"/>
        <w:outlineLvl w:val="9"/>
        <w:rPr>
          <w:sz w:val="24"/>
          <w:szCs w:val="24"/>
          <w:lang w:val="en-US"/>
        </w:rPr>
      </w:pPr>
      <w:r>
        <w:rPr>
          <w:rFonts w:hint="eastAsia"/>
          <w:sz w:val="24"/>
          <w:szCs w:val="24"/>
          <w:lang w:val="en-US" w:eastAsia="zh-CN"/>
        </w:rPr>
        <w:t>I</w:t>
      </w:r>
      <w:r>
        <w:rPr>
          <w:sz w:val="24"/>
          <w:szCs w:val="24"/>
          <w:lang w:val="en-US"/>
        </w:rPr>
        <w:t xml:space="preserve">n this chapter, we introduce program slicing. The original definition of program slicing is proposed by Weiser [1,2] mainly used for program debugging and maintenance. Weiser defined a slice of program </w:t>
      </w:r>
      <w:r>
        <w:rPr>
          <w:i/>
          <w:iCs/>
          <w:sz w:val="24"/>
          <w:szCs w:val="24"/>
          <w:lang w:val="en-US"/>
        </w:rPr>
        <w:t>S</w:t>
      </w:r>
      <w:r>
        <w:rPr>
          <w:sz w:val="24"/>
          <w:szCs w:val="24"/>
          <w:lang w:val="en-US"/>
        </w:rPr>
        <w:t xml:space="preserve"> is a reduced program obtain from program </w:t>
      </w:r>
      <w:r>
        <w:rPr>
          <w:i/>
          <w:iCs/>
          <w:sz w:val="24"/>
          <w:szCs w:val="24"/>
          <w:lang w:val="en-US"/>
        </w:rPr>
        <w:t>P</w:t>
      </w:r>
      <w:r>
        <w:rPr>
          <w:sz w:val="24"/>
          <w:szCs w:val="24"/>
          <w:lang w:val="en-US"/>
        </w:rPr>
        <w:t xml:space="preserve"> by removing statements based on data flow and control flow analysis. </w:t>
      </w:r>
      <w:r>
        <w:rPr>
          <w:i/>
          <w:iCs/>
          <w:sz w:val="24"/>
          <w:szCs w:val="24"/>
          <w:lang w:val="en-US"/>
        </w:rPr>
        <w:t>S</w:t>
      </w:r>
      <w:r>
        <w:rPr>
          <w:sz w:val="24"/>
          <w:szCs w:val="24"/>
          <w:lang w:val="en-US"/>
        </w:rPr>
        <w:t xml:space="preserve"> can be executed independently and keeps the same behavior when it</w:t>
      </w:r>
      <w:r>
        <w:rPr>
          <w:rFonts w:hint="default" w:hAnsi="Times New Roman"/>
          <w:sz w:val="24"/>
          <w:szCs w:val="24"/>
          <w:lang w:val="en-US"/>
        </w:rPr>
        <w:t>’</w:t>
      </w:r>
      <w:r>
        <w:rPr>
          <w:sz w:val="24"/>
          <w:szCs w:val="24"/>
          <w:lang w:val="en-US"/>
        </w:rPr>
        <w:t xml:space="preserve">s involved in </w:t>
      </w:r>
      <w:r>
        <w:rPr>
          <w:i/>
          <w:iCs/>
          <w:sz w:val="24"/>
          <w:szCs w:val="24"/>
          <w:lang w:val="en-US"/>
        </w:rPr>
        <w:t>P</w:t>
      </w:r>
      <w:r>
        <w:rPr>
          <w:sz w:val="24"/>
          <w:szCs w:val="24"/>
          <w:lang w:val="en-US"/>
        </w:rPr>
        <w:t xml:space="preserve">. Program slicing is the process to obtain the slice </w:t>
      </w:r>
      <w:r>
        <w:rPr>
          <w:i/>
          <w:iCs/>
          <w:sz w:val="24"/>
          <w:szCs w:val="24"/>
          <w:lang w:val="en-US"/>
        </w:rPr>
        <w:t>S</w:t>
      </w:r>
      <w:r>
        <w:rPr>
          <w:sz w:val="24"/>
          <w:szCs w:val="24"/>
          <w:lang w:val="en-US"/>
        </w:rPr>
        <w:t xml:space="preserve">. </w:t>
      </w:r>
    </w:p>
    <w:p>
      <w:pPr>
        <w:widowControl w:val="0"/>
        <w:wordWrap/>
        <w:adjustRightInd/>
        <w:snapToGrid/>
        <w:spacing w:before="0" w:after="0" w:afterLines="50" w:line="240" w:lineRule="auto"/>
        <w:ind w:left="0" w:leftChars="0" w:right="0" w:firstLine="0" w:firstLineChars="0"/>
        <w:jc w:val="both"/>
        <w:textAlignment w:val="auto"/>
        <w:outlineLvl w:val="9"/>
        <w:rPr>
          <w:sz w:val="24"/>
          <w:szCs w:val="24"/>
          <w:lang w:val="en-US"/>
        </w:rPr>
      </w:pPr>
      <w:r>
        <w:rPr>
          <w:sz w:val="24"/>
          <w:szCs w:val="24"/>
          <w:lang w:val="en-US"/>
        </w:rPr>
        <w:t>So far, program slicing has been extended in variety method to adjust different use and properties in different applications. Tip [3] conducted a survey about all these types of program slicing technologies. Static slicing is distinct from dynamic slicing without input assumption. The survey summarizes static and dynamic slicing, starting from the basic algorithm, procedures, unstructured flow and composite data and gives an overview of slicing technologies applied in different application areas.</w:t>
      </w:r>
    </w:p>
    <w:p>
      <w:pPr>
        <w:widowControl w:val="0"/>
        <w:wordWrap/>
        <w:adjustRightInd/>
        <w:snapToGrid/>
        <w:spacing w:before="0" w:after="0" w:line="240" w:lineRule="auto"/>
        <w:ind w:left="0" w:leftChars="0" w:right="0" w:firstLine="0" w:firstLineChars="0"/>
        <w:jc w:val="both"/>
        <w:textAlignment w:val="auto"/>
        <w:outlineLvl w:val="9"/>
        <w:rPr>
          <w:sz w:val="24"/>
          <w:szCs w:val="24"/>
          <w:lang w:val="en-US"/>
        </w:rPr>
      </w:pPr>
      <w:r>
        <w:rPr>
          <w:sz w:val="24"/>
          <w:szCs w:val="24"/>
          <w:lang w:val="en-US"/>
        </w:rPr>
        <w:t>This thesis focuses on static program slicing. First in this chapter, we introduce the basic notions and character of static program slicing and Weiser</w:t>
      </w:r>
      <w:r>
        <w:rPr>
          <w:rFonts w:hint="default" w:hAnsi="Times New Roman"/>
          <w:sz w:val="24"/>
          <w:szCs w:val="24"/>
          <w:lang w:val="en-US"/>
        </w:rPr>
        <w:t>’</w:t>
      </w:r>
      <w:r>
        <w:rPr>
          <w:sz w:val="24"/>
          <w:szCs w:val="24"/>
          <w:lang w:val="en-US"/>
        </w:rPr>
        <w:t>s data flow algorithm. Then we explain slicing on a program dependence graph (PDG). Lastly, we discuss the development of program slicing technology.</w:t>
      </w:r>
    </w:p>
    <w:p>
      <w:pPr>
        <w:widowControl w:val="0"/>
        <w:wordWrap/>
        <w:adjustRightInd/>
        <w:snapToGrid/>
        <w:spacing w:before="0" w:after="0" w:line="240" w:lineRule="auto"/>
        <w:ind w:left="0" w:leftChars="0" w:right="0" w:firstLine="0" w:firstLineChars="0"/>
        <w:jc w:val="both"/>
        <w:textAlignment w:val="auto"/>
        <w:outlineLvl w:val="9"/>
        <w:rPr>
          <w:color w:val="222222"/>
          <w:spacing w:val="0"/>
          <w:sz w:val="28"/>
          <w:szCs w:val="28"/>
          <w:u w:val="none" w:color="222222"/>
          <w:shd w:val="clear" w:color="auto" w:fill="FFFFFF"/>
          <w:lang w:val="en-US"/>
        </w:rPr>
      </w:pPr>
    </w:p>
    <w:p>
      <w:pPr>
        <w:widowControl w:val="0"/>
        <w:wordWrap/>
        <w:adjustRightInd/>
        <w:snapToGrid/>
        <w:spacing w:before="0" w:after="0" w:line="240" w:lineRule="auto"/>
        <w:ind w:left="0" w:leftChars="0" w:right="0" w:firstLine="0" w:firstLineChars="0"/>
        <w:jc w:val="both"/>
        <w:textAlignment w:val="auto"/>
        <w:outlineLvl w:val="1"/>
        <w:rPr>
          <w:b/>
          <w:bCs/>
          <w:color w:val="222222"/>
          <w:spacing w:val="0"/>
          <w:sz w:val="28"/>
          <w:szCs w:val="28"/>
          <w:u w:val="none" w:color="222222"/>
          <w:shd w:val="clear" w:color="auto" w:fill="FFFFFF"/>
          <w:lang w:val="en-US"/>
        </w:rPr>
      </w:pPr>
      <w:bookmarkStart w:id="5" w:name="_Toc14599"/>
      <w:r>
        <w:rPr>
          <w:b/>
          <w:bCs/>
          <w:color w:val="222222"/>
          <w:spacing w:val="0"/>
          <w:sz w:val="28"/>
          <w:szCs w:val="28"/>
          <w:u w:val="none" w:color="222222"/>
          <w:shd w:val="clear" w:color="auto" w:fill="FFFFFF"/>
          <w:lang w:val="en-US"/>
        </w:rPr>
        <w:t>2.1 Static program slicing</w:t>
      </w:r>
      <w:bookmarkEnd w:id="5"/>
    </w:p>
    <w:p>
      <w:pPr>
        <w:widowControl w:val="0"/>
        <w:wordWrap/>
        <w:adjustRightInd/>
        <w:snapToGrid/>
        <w:spacing w:before="0" w:after="0" w:line="240" w:lineRule="auto"/>
        <w:ind w:left="0" w:leftChars="0" w:right="0" w:firstLine="0" w:firstLineChars="0"/>
        <w:jc w:val="both"/>
        <w:textAlignment w:val="auto"/>
        <w:outlineLvl w:val="9"/>
        <w:rPr>
          <w:color w:val="222222"/>
          <w:spacing w:val="0"/>
          <w:sz w:val="28"/>
          <w:szCs w:val="28"/>
          <w:u w:val="none" w:color="222222"/>
          <w:shd w:val="clear" w:color="auto" w:fill="FFFFFF"/>
          <w:lang w:val="en-US"/>
        </w:rPr>
      </w:pPr>
    </w:p>
    <w:p>
      <w:pPr>
        <w:widowControl w:val="0"/>
        <w:wordWrap/>
        <w:adjustRightInd/>
        <w:snapToGrid/>
        <w:spacing w:before="0" w:after="0" w:afterLines="50" w:line="240" w:lineRule="auto"/>
        <w:ind w:left="0" w:leftChars="0" w:right="0" w:firstLine="0" w:firstLineChars="0"/>
        <w:jc w:val="both"/>
        <w:textAlignment w:val="auto"/>
        <w:outlineLvl w:val="2"/>
        <w:rPr>
          <w:color w:val="000000"/>
          <w:spacing w:val="0"/>
          <w:sz w:val="24"/>
          <w:szCs w:val="24"/>
          <w:u w:val="none" w:color="000000"/>
          <w:shd w:val="clear" w:color="auto" w:fill="FFFFFF"/>
          <w:lang w:val="en-US"/>
        </w:rPr>
      </w:pPr>
      <w:bookmarkStart w:id="6" w:name="_Toc29108"/>
      <w:r>
        <w:rPr>
          <w:color w:val="000000"/>
          <w:spacing w:val="0"/>
          <w:sz w:val="28"/>
          <w:szCs w:val="28"/>
          <w:u w:val="none" w:color="000000"/>
          <w:shd w:val="clear" w:color="auto" w:fill="FFFFFF"/>
          <w:lang w:val="en-US"/>
        </w:rPr>
        <w:t>2.1.1 Introduction</w:t>
      </w:r>
      <w:bookmarkEnd w:id="6"/>
      <w:r>
        <w:rPr>
          <w:color w:val="000000"/>
          <w:spacing w:val="0"/>
          <w:sz w:val="28"/>
          <w:szCs w:val="28"/>
          <w:u w:val="none" w:color="000000"/>
          <w:shd w:val="clear" w:color="auto" w:fill="FFFFFF"/>
          <w:lang w:val="en-US"/>
        </w:rPr>
        <w:t xml:space="preserve"> </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r>
        <w:rPr>
          <w:color w:val="000000"/>
          <w:spacing w:val="0"/>
          <w:sz w:val="24"/>
          <w:szCs w:val="24"/>
          <w:u w:val="none" w:color="000000"/>
          <w:shd w:val="clear" w:color="auto" w:fill="FFFFFF"/>
          <w:lang w:val="en-US"/>
        </w:rPr>
        <w:t>A program slice, conform to Weiser</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s theory [1], has the following two properties:</w:t>
      </w:r>
    </w:p>
    <w:p>
      <w:pPr>
        <w:widowControl w:val="0"/>
        <w:numPr>
          <w:ilvl w:val="0"/>
          <w:numId w:val="1"/>
        </w:numPr>
        <w:tabs>
          <w:tab w:val="left" w:pos="372"/>
          <w:tab w:val="left" w:pos="425"/>
          <w:tab w:val="clear" w:pos="3846"/>
        </w:tabs>
        <w:wordWrap/>
        <w:adjustRightInd/>
        <w:snapToGrid/>
        <w:spacing w:before="0" w:line="240" w:lineRule="auto"/>
        <w:ind w:left="372" w:right="0" w:hanging="372"/>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A slice S of program P, is obtained from a specific slicing criteria denoted as a pair of value </w:t>
      </w:r>
      <w:r>
        <w:rPr>
          <w:i/>
          <w:iCs/>
          <w:color w:val="000000"/>
          <w:spacing w:val="0"/>
          <w:sz w:val="24"/>
          <w:szCs w:val="24"/>
          <w:u w:val="none" w:color="000000"/>
          <w:shd w:val="clear" w:color="auto" w:fill="FFFFFF"/>
          <w:lang w:val="en-US"/>
        </w:rPr>
        <w:t>&lt;i, V&gt;</w:t>
      </w:r>
      <w:r>
        <w:rPr>
          <w:color w:val="000000"/>
          <w:spacing w:val="0"/>
          <w:sz w:val="24"/>
          <w:szCs w:val="24"/>
          <w:u w:val="none" w:color="000000"/>
          <w:shd w:val="clear" w:color="auto" w:fill="FFFFFF"/>
          <w:lang w:val="en-US"/>
        </w:rPr>
        <w:t xml:space="preserve">, where </w:t>
      </w:r>
      <w:r>
        <w:rPr>
          <w:i/>
          <w:iCs/>
          <w:color w:val="000000"/>
          <w:spacing w:val="0"/>
          <w:sz w:val="24"/>
          <w:szCs w:val="24"/>
          <w:u w:val="none" w:color="000000"/>
          <w:shd w:val="clear" w:color="auto" w:fill="FFFFFF"/>
          <w:lang w:val="en-US"/>
        </w:rPr>
        <w:t>i</w:t>
      </w:r>
      <w:r>
        <w:rPr>
          <w:color w:val="000000"/>
          <w:spacing w:val="0"/>
          <w:sz w:val="24"/>
          <w:szCs w:val="24"/>
          <w:u w:val="none" w:color="000000"/>
          <w:shd w:val="clear" w:color="auto" w:fill="FFFFFF"/>
          <w:lang w:val="en-US"/>
        </w:rPr>
        <w:t xml:space="preserve"> is the line number of statement in </w:t>
      </w:r>
      <w:r>
        <w:rPr>
          <w:i/>
          <w:iCs/>
          <w:color w:val="000000"/>
          <w:spacing w:val="0"/>
          <w:sz w:val="24"/>
          <w:szCs w:val="24"/>
          <w:u w:val="none" w:color="000000"/>
          <w:shd w:val="clear" w:color="auto" w:fill="FFFFFF"/>
          <w:lang w:val="en-US"/>
        </w:rPr>
        <w:t>P</w:t>
      </w:r>
      <w:r>
        <w:rPr>
          <w:color w:val="000000"/>
          <w:spacing w:val="0"/>
          <w:sz w:val="24"/>
          <w:szCs w:val="24"/>
          <w:u w:val="none" w:color="000000"/>
          <w:shd w:val="clear" w:color="auto" w:fill="FFFFFF"/>
          <w:lang w:val="en-US"/>
        </w:rPr>
        <w:t xml:space="preserve">, and </w:t>
      </w:r>
      <w:r>
        <w:rPr>
          <w:i/>
          <w:iCs/>
          <w:color w:val="000000"/>
          <w:spacing w:val="0"/>
          <w:sz w:val="24"/>
          <w:szCs w:val="24"/>
          <w:u w:val="none" w:color="000000"/>
          <w:shd w:val="clear" w:color="auto" w:fill="FFFFFF"/>
          <w:lang w:val="en-US"/>
        </w:rPr>
        <w:t>V</w:t>
      </w:r>
      <w:r>
        <w:rPr>
          <w:color w:val="000000"/>
          <w:spacing w:val="0"/>
          <w:sz w:val="24"/>
          <w:szCs w:val="24"/>
          <w:u w:val="none" w:color="000000"/>
          <w:shd w:val="clear" w:color="auto" w:fill="FFFFFF"/>
          <w:lang w:val="en-US"/>
        </w:rPr>
        <w:t xml:space="preserve"> is set of variables defined or used at </w:t>
      </w:r>
      <w:r>
        <w:rPr>
          <w:i/>
          <w:iCs/>
          <w:color w:val="000000"/>
          <w:spacing w:val="0"/>
          <w:sz w:val="24"/>
          <w:szCs w:val="24"/>
          <w:u w:val="none" w:color="000000"/>
          <w:shd w:val="clear" w:color="auto" w:fill="FFFFFF"/>
          <w:lang w:val="en-US"/>
        </w:rPr>
        <w:t>i</w:t>
      </w:r>
      <w:r>
        <w:rPr>
          <w:color w:val="000000"/>
          <w:spacing w:val="0"/>
          <w:sz w:val="24"/>
          <w:szCs w:val="24"/>
          <w:u w:val="none" w:color="000000"/>
          <w:shd w:val="clear" w:color="auto" w:fill="FFFFFF"/>
          <w:lang w:val="en-US"/>
        </w:rPr>
        <w:t>.</w:t>
      </w:r>
    </w:p>
    <w:p>
      <w:pPr>
        <w:widowControl w:val="0"/>
        <w:numPr>
          <w:ilvl w:val="0"/>
          <w:numId w:val="1"/>
        </w:numPr>
        <w:tabs>
          <w:tab w:val="left" w:pos="372"/>
          <w:tab w:val="left" w:pos="425"/>
          <w:tab w:val="clear" w:pos="3846"/>
        </w:tabs>
        <w:wordWrap/>
        <w:adjustRightInd/>
        <w:snapToGrid/>
        <w:spacing w:before="0" w:after="0" w:afterLines="50" w:line="240" w:lineRule="auto"/>
        <w:ind w:left="372" w:leftChars="0" w:right="0" w:hanging="372" w:firstLineChars="0"/>
        <w:jc w:val="both"/>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A slice S can be obtained by deleting zero or more statements from program </w:t>
      </w:r>
      <w:r>
        <w:rPr>
          <w:i/>
          <w:iCs/>
          <w:color w:val="000000"/>
          <w:spacing w:val="0"/>
          <w:sz w:val="24"/>
          <w:szCs w:val="24"/>
          <w:u w:val="none" w:color="000000"/>
          <w:shd w:val="clear" w:color="auto" w:fill="FFFFFF"/>
          <w:lang w:val="en-US"/>
        </w:rPr>
        <w:t>P</w:t>
      </w:r>
      <w:r>
        <w:rPr>
          <w:color w:val="000000"/>
          <w:spacing w:val="0"/>
          <w:sz w:val="24"/>
          <w:szCs w:val="24"/>
          <w:u w:val="none" w:color="000000"/>
          <w:shd w:val="clear" w:color="auto" w:fill="FFFFFF"/>
          <w:lang w:val="en-US"/>
        </w:rPr>
        <w:t xml:space="preserve">. Meanwhile, </w:t>
      </w:r>
      <w:r>
        <w:rPr>
          <w:i/>
          <w:iCs/>
          <w:color w:val="000000"/>
          <w:spacing w:val="0"/>
          <w:sz w:val="24"/>
          <w:szCs w:val="24"/>
          <w:u w:val="none" w:color="000000"/>
          <w:shd w:val="clear" w:color="auto" w:fill="FFFFFF"/>
          <w:lang w:val="en-US"/>
        </w:rPr>
        <w:t>P</w:t>
      </w:r>
      <w:r>
        <w:rPr>
          <w:color w:val="000000"/>
          <w:spacing w:val="0"/>
          <w:sz w:val="24"/>
          <w:szCs w:val="24"/>
          <w:u w:val="none" w:color="000000"/>
          <w:shd w:val="clear" w:color="auto" w:fill="FFFFFF"/>
          <w:lang w:val="en-US"/>
        </w:rPr>
        <w:t xml:space="preserve"> and </w:t>
      </w:r>
      <w:r>
        <w:rPr>
          <w:i/>
          <w:iCs/>
          <w:color w:val="000000"/>
          <w:spacing w:val="0"/>
          <w:sz w:val="24"/>
          <w:szCs w:val="24"/>
          <w:u w:val="none" w:color="000000"/>
          <w:shd w:val="clear" w:color="auto" w:fill="FFFFFF"/>
          <w:lang w:val="en-US"/>
        </w:rPr>
        <w:t>S</w:t>
      </w:r>
      <w:r>
        <w:rPr>
          <w:color w:val="000000"/>
          <w:spacing w:val="0"/>
          <w:sz w:val="24"/>
          <w:szCs w:val="24"/>
          <w:u w:val="none" w:color="000000"/>
          <w:shd w:val="clear" w:color="auto" w:fill="FFFFFF"/>
          <w:lang w:val="en-US"/>
        </w:rPr>
        <w:t xml:space="preserve"> must behave the same with respect to </w:t>
      </w:r>
      <w:r>
        <w:rPr>
          <w:i/>
          <w:iCs/>
          <w:color w:val="000000"/>
          <w:spacing w:val="0"/>
          <w:sz w:val="24"/>
          <w:szCs w:val="24"/>
          <w:u w:val="none" w:color="000000"/>
          <w:shd w:val="clear" w:color="auto" w:fill="FFFFFF"/>
          <w:lang w:val="en-US"/>
        </w:rPr>
        <w:t>&lt;i,V&gt;</w:t>
      </w:r>
      <w:r>
        <w:rPr>
          <w:color w:val="000000"/>
          <w:spacing w:val="0"/>
          <w:sz w:val="24"/>
          <w:szCs w:val="24"/>
          <w:u w:val="none" w:color="000000"/>
          <w:shd w:val="clear" w:color="auto" w:fill="FFFFFF"/>
          <w:lang w:val="en-US"/>
        </w:rPr>
        <w:t xml:space="preserve">. </w:t>
      </w:r>
    </w:p>
    <w:p>
      <w:pPr>
        <w:widowControl w:val="0"/>
        <w:wordWrap/>
        <w:adjustRightInd/>
        <w:snapToGrid/>
        <w:spacing w:before="0" w:after="0" w:line="240" w:lineRule="auto"/>
        <w:ind w:left="0" w:leftChars="0" w:right="0" w:firstLine="0" w:firstLineChars="0"/>
        <w:jc w:val="both"/>
        <w:textAlignment w:val="auto"/>
        <w:outlineLvl w:val="9"/>
        <w:rPr>
          <w:sz w:val="24"/>
          <w:szCs w:val="24"/>
          <w:lang w:val="en-US"/>
        </w:rPr>
      </w:pPr>
      <w:r>
        <w:rPr>
          <w:color w:val="000000"/>
          <w:spacing w:val="0"/>
          <w:sz w:val="24"/>
          <w:szCs w:val="24"/>
          <w:u w:val="none" w:color="000000"/>
          <w:shd w:val="clear" w:color="auto" w:fill="FFFFFF"/>
          <w:lang w:val="en-US"/>
        </w:rPr>
        <w:t>Figure 2.1(a) and 2.1(b) is an example to illustrate Weiser</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s program slicing. This example is supporting Weiser</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 xml:space="preserve">s theory from two aspects: slice </w:t>
      </w:r>
      <w:r>
        <w:rPr>
          <w:i/>
          <w:iCs/>
          <w:color w:val="000000"/>
          <w:spacing w:val="0"/>
          <w:sz w:val="24"/>
          <w:szCs w:val="24"/>
          <w:u w:val="none" w:color="000000"/>
          <w:shd w:val="clear" w:color="auto" w:fill="FFFFFF"/>
          <w:lang w:val="en-US"/>
        </w:rPr>
        <w:t>S</w:t>
      </w:r>
      <w:r>
        <w:rPr>
          <w:color w:val="000000"/>
          <w:spacing w:val="0"/>
          <w:sz w:val="24"/>
          <w:szCs w:val="24"/>
          <w:u w:val="none" w:color="000000"/>
          <w:shd w:val="clear" w:color="auto" w:fill="FFFFFF"/>
          <w:lang w:val="en-US"/>
        </w:rPr>
        <w:t xml:space="preserve"> on </w:t>
      </w:r>
      <w:r>
        <w:rPr>
          <w:sz w:val="24"/>
          <w:szCs w:val="24"/>
          <w:lang w:val="en-US"/>
        </w:rPr>
        <w:t>slicing criteria &lt;</w:t>
      </w:r>
      <w:r>
        <w:rPr>
          <w:rFonts w:hint="eastAsia"/>
          <w:sz w:val="24"/>
          <w:szCs w:val="24"/>
          <w:lang w:val="en-US" w:eastAsia="zh-CN"/>
        </w:rPr>
        <w:t>10</w:t>
      </w:r>
      <w:r>
        <w:rPr>
          <w:sz w:val="24"/>
          <w:szCs w:val="24"/>
          <w:lang w:val="en-US"/>
        </w:rPr>
        <w:t>,{</w:t>
      </w:r>
      <w:r>
        <w:rPr>
          <w:rFonts w:hint="eastAsia"/>
          <w:sz w:val="24"/>
          <w:szCs w:val="24"/>
          <w:lang w:val="en-US" w:eastAsia="zh-CN"/>
        </w:rPr>
        <w:t>abc</w:t>
      </w:r>
      <w:r>
        <w:rPr>
          <w:sz w:val="24"/>
          <w:szCs w:val="24"/>
          <w:lang w:val="en-US"/>
        </w:rPr>
        <w:t xml:space="preserve">}&gt; is achieved by deleting several statements; looking at the </w:t>
      </w:r>
      <w:r>
        <w:rPr>
          <w:rFonts w:hint="eastAsia"/>
          <w:sz w:val="24"/>
          <w:szCs w:val="24"/>
          <w:lang w:val="en-US" w:eastAsia="zh-CN"/>
        </w:rPr>
        <w:t>10</w:t>
      </w:r>
      <w:r>
        <w:rPr>
          <w:sz w:val="24"/>
          <w:szCs w:val="24"/>
          <w:vertAlign w:val="superscript"/>
          <w:lang w:val="en-US"/>
        </w:rPr>
        <w:t>th</w:t>
      </w:r>
      <w:r>
        <w:rPr>
          <w:sz w:val="24"/>
          <w:szCs w:val="24"/>
          <w:lang w:val="en-US"/>
        </w:rPr>
        <w:t xml:space="preserve"> statement, executing the slice S and the program P both lead to the same result on variable </w:t>
      </w:r>
      <w:r>
        <w:rPr>
          <w:rFonts w:hint="eastAsia"/>
          <w:i/>
          <w:iCs/>
          <w:sz w:val="24"/>
          <w:szCs w:val="24"/>
          <w:lang w:val="en-US" w:eastAsia="zh-CN"/>
        </w:rPr>
        <w:t>ac</w:t>
      </w:r>
      <w:r>
        <w:rPr>
          <w:sz w:val="24"/>
          <w:szCs w:val="24"/>
          <w:lang w:val="en-US"/>
        </w:rPr>
        <w:t>.</w:t>
      </w:r>
    </w:p>
    <w:p>
      <w:pPr>
        <w:widowControl w:val="0"/>
        <w:wordWrap/>
        <w:adjustRightInd/>
        <w:snapToGrid/>
        <w:spacing w:before="0" w:after="0" w:afterLines="50" w:line="240" w:lineRule="auto"/>
        <w:ind w:left="0" w:leftChars="0" w:right="0" w:firstLine="0" w:firstLineChars="0"/>
        <w:jc w:val="both"/>
        <w:textAlignment w:val="auto"/>
        <w:outlineLvl w:val="9"/>
        <w:rPr>
          <w:sz w:val="24"/>
          <w:szCs w:val="24"/>
          <w:lang w:val="en-US"/>
        </w:rPr>
      </w:pPr>
    </w:p>
    <w:p>
      <w:pPr>
        <w:widowControl w:val="0"/>
        <w:wordWrap/>
        <w:adjustRightInd/>
        <w:snapToGrid/>
        <w:spacing w:before="0" w:after="157" w:line="240" w:lineRule="auto"/>
        <w:ind w:right="0"/>
        <w:textAlignment w:val="auto"/>
        <w:outlineLvl w:val="2"/>
        <w:rPr>
          <w:color w:val="000000"/>
          <w:spacing w:val="0"/>
          <w:sz w:val="28"/>
          <w:szCs w:val="28"/>
          <w:u w:val="none" w:color="000000"/>
          <w:shd w:val="clear" w:color="auto" w:fill="FFFFFF"/>
          <w:lang w:val="en-US"/>
        </w:rPr>
      </w:pPr>
      <w:bookmarkStart w:id="7" w:name="_Toc5626"/>
      <w:r>
        <w:rPr>
          <w:color w:val="000000"/>
          <w:spacing w:val="0"/>
          <w:sz w:val="28"/>
          <w:szCs w:val="28"/>
          <w:u w:val="none" w:color="000000"/>
          <w:shd w:val="clear" w:color="auto" w:fill="FFFFFF"/>
          <w:lang w:val="en-US"/>
        </w:rPr>
        <w:t>2.1.2 Data flow analysis</w:t>
      </w:r>
      <w:bookmarkEnd w:id="7"/>
    </w:p>
    <w:p>
      <w:pPr>
        <w:widowControl w:val="0"/>
        <w:wordWrap/>
        <w:adjustRightInd/>
        <w:snapToGrid/>
        <w:spacing w:before="0" w:after="0" w:afterLines="50" w:line="240" w:lineRule="auto"/>
        <w:ind w:left="0" w:leftChars="0" w:right="0" w:firstLine="0" w:firstLineChars="0"/>
        <w:jc w:val="both"/>
        <w:textAlignment w:val="auto"/>
        <w:outlineLvl w:val="9"/>
        <w:rPr>
          <w:color w:val="000000"/>
          <w:spacing w:val="0"/>
          <w:sz w:val="24"/>
          <w:szCs w:val="24"/>
          <w:u w:val="none" w:color="000000"/>
          <w:shd w:val="clear" w:color="auto" w:fill="FFFFFF"/>
          <w:lang w:val="en-US"/>
        </w:rPr>
      </w:pPr>
      <w:r>
        <w:rPr>
          <w:color w:val="000000"/>
          <w:spacing w:val="0"/>
          <w:sz w:val="24"/>
          <w:szCs w:val="24"/>
          <w:u w:val="none" w:color="000000"/>
          <w:shd w:val="clear" w:color="auto" w:fill="FFFFFF"/>
          <w:lang w:val="en-US"/>
        </w:rPr>
        <w:t>Beside, Weiser also put forward some constructive opinions in [1]. Weiser</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 xml:space="preserve">s first slicing theory establishes on graph representation of program. Each node in a graph represents for a statement in program. Weiser defined a flowgraph </w:t>
      </w:r>
      <w:r>
        <w:rPr>
          <w:i/>
          <w:iCs/>
          <w:color w:val="000000"/>
          <w:spacing w:val="0"/>
          <w:sz w:val="24"/>
          <w:szCs w:val="24"/>
          <w:u w:val="none" w:color="000000"/>
          <w:shd w:val="clear" w:color="auto" w:fill="FFFFFF"/>
          <w:lang w:val="en-US"/>
        </w:rPr>
        <w:t>G</w:t>
      </w:r>
      <w:r>
        <w:rPr>
          <w:color w:val="000000"/>
          <w:spacing w:val="0"/>
          <w:sz w:val="24"/>
          <w:szCs w:val="24"/>
          <w:u w:val="none" w:color="000000"/>
          <w:shd w:val="clear" w:color="auto" w:fill="FFFFFF"/>
          <w:lang w:val="en-US"/>
        </w:rPr>
        <w:t>=&lt;</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w:t>
      </w:r>
      <w:r>
        <w:rPr>
          <w:i/>
          <w:iCs/>
          <w:color w:val="000000"/>
          <w:spacing w:val="0"/>
          <w:sz w:val="24"/>
          <w:szCs w:val="24"/>
          <w:u w:val="none" w:color="000000"/>
          <w:shd w:val="clear" w:color="auto" w:fill="FFFFFF"/>
          <w:lang w:val="en-US"/>
        </w:rPr>
        <w:t>E</w:t>
      </w:r>
      <w:r>
        <w:rPr>
          <w:color w:val="000000"/>
          <w:spacing w:val="0"/>
          <w:sz w:val="24"/>
          <w:szCs w:val="24"/>
          <w:u w:val="none" w:color="000000"/>
          <w:shd w:val="clear" w:color="auto" w:fill="FFFFFF"/>
          <w:lang w:val="en-US"/>
        </w:rPr>
        <w:t>,</w:t>
      </w:r>
      <w:r>
        <w:rPr>
          <w:i/>
          <w:iCs/>
          <w:color w:val="000000"/>
          <w:spacing w:val="0"/>
          <w:sz w:val="24"/>
          <w:szCs w:val="24"/>
          <w:u w:val="none" w:color="000000"/>
          <w:shd w:val="clear" w:color="auto" w:fill="FFFFFF"/>
          <w:lang w:val="en-US"/>
        </w:rPr>
        <w:t>n</w:t>
      </w:r>
      <w:r>
        <w:rPr>
          <w:i/>
          <w:iCs/>
          <w:color w:val="000000"/>
          <w:spacing w:val="0"/>
          <w:sz w:val="24"/>
          <w:szCs w:val="24"/>
          <w:u w:val="none" w:color="000000"/>
          <w:shd w:val="clear" w:color="auto" w:fill="FFFFFF"/>
          <w:vertAlign w:val="subscript"/>
          <w:lang w:val="en-US"/>
        </w:rPr>
        <w:t>o</w:t>
      </w:r>
      <w:r>
        <w:rPr>
          <w:color w:val="000000"/>
          <w:spacing w:val="0"/>
          <w:sz w:val="24"/>
          <w:szCs w:val="24"/>
          <w:u w:val="none" w:color="000000"/>
          <w:shd w:val="clear" w:color="auto" w:fill="FFFFFF"/>
          <w:lang w:val="en-US"/>
        </w:rPr>
        <w:t xml:space="preserve">&gt; where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is the nodes, </w:t>
      </w:r>
      <w:r>
        <w:rPr>
          <w:i/>
          <w:iCs/>
          <w:color w:val="000000"/>
          <w:spacing w:val="0"/>
          <w:sz w:val="24"/>
          <w:szCs w:val="24"/>
          <w:u w:val="none" w:color="000000"/>
          <w:shd w:val="clear" w:color="auto" w:fill="FFFFFF"/>
          <w:lang w:val="en-US"/>
        </w:rPr>
        <w:t>E</w:t>
      </w:r>
      <w:r>
        <w:rPr>
          <w:color w:val="000000"/>
          <w:spacing w:val="0"/>
          <w:sz w:val="24"/>
          <w:szCs w:val="24"/>
          <w:u w:val="none" w:color="000000"/>
          <w:shd w:val="clear" w:color="auto" w:fill="FFFFFF"/>
          <w:lang w:val="en-US"/>
        </w:rPr>
        <w:t xml:space="preserve"> is edges in set of </w:t>
      </w:r>
      <w:r>
        <w:rPr>
          <w:i/>
          <w:iCs/>
          <w:color w:val="000000"/>
          <w:spacing w:val="0"/>
          <w:sz w:val="24"/>
          <w:szCs w:val="24"/>
          <w:u w:val="none" w:color="000000"/>
          <w:shd w:val="clear" w:color="auto" w:fill="FFFFFF"/>
          <w:lang w:val="en-US"/>
        </w:rPr>
        <w:t>N</w:t>
      </w:r>
      <w:r>
        <w:rPr>
          <w:rFonts w:hint="default" w:hAnsi="Arial"/>
          <w:i/>
          <w:iCs/>
          <w:color w:val="000000"/>
          <w:spacing w:val="0"/>
          <w:sz w:val="24"/>
          <w:szCs w:val="24"/>
          <w:u w:val="none" w:color="000000"/>
          <w:shd w:val="clear" w:color="auto" w:fill="FFFFFF"/>
          <w:lang w:val="en-US"/>
        </w:rPr>
        <w:t>×</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indicates the existing path from one node to another, an initial node </w:t>
      </w:r>
      <w:r>
        <w:rPr>
          <w:i/>
          <w:iCs/>
          <w:color w:val="000000"/>
          <w:spacing w:val="0"/>
          <w:sz w:val="24"/>
          <w:szCs w:val="24"/>
          <w:u w:val="none" w:color="000000"/>
          <w:shd w:val="clear" w:color="auto" w:fill="FFFFFF"/>
          <w:lang w:val="en-US"/>
        </w:rPr>
        <w:t>n</w:t>
      </w:r>
      <w:r>
        <w:rPr>
          <w:i/>
          <w:iCs/>
          <w:color w:val="000000"/>
          <w:spacing w:val="0"/>
          <w:sz w:val="24"/>
          <w:szCs w:val="24"/>
          <w:u w:val="none" w:color="000000"/>
          <w:shd w:val="clear" w:color="auto" w:fill="FFFFFF"/>
          <w:vertAlign w:val="subscript"/>
          <w:lang w:val="en-US"/>
        </w:rPr>
        <w:t>0</w:t>
      </w:r>
      <w:r>
        <w:rPr>
          <w:color w:val="000000"/>
          <w:spacing w:val="0"/>
          <w:sz w:val="24"/>
          <w:szCs w:val="24"/>
          <w:u w:val="none" w:color="000000"/>
          <w:shd w:val="clear" w:color="auto" w:fill="FFFFFF"/>
          <w:lang w:val="en-US"/>
        </w:rPr>
        <w:t xml:space="preserve"> as single entry where the program start. A hammock graph structure </w:t>
      </w:r>
    </w:p>
    <w:p>
      <w:pPr>
        <w:widowControl w:val="0"/>
        <w:wordWrap/>
        <w:adjustRightInd/>
        <w:snapToGrid/>
        <w:spacing w:before="0" w:after="0" w:afterLines="50" w:line="240" w:lineRule="auto"/>
        <w:ind w:left="0" w:leftChars="0" w:right="0" w:firstLine="0" w:firstLineChars="0"/>
        <w:jc w:val="both"/>
        <w:textAlignment w:val="auto"/>
        <w:outlineLvl w:val="9"/>
        <w:rPr>
          <w:sz w:val="24"/>
          <w:szCs w:val="24"/>
          <w:lang w:val="en-US"/>
        </w:rPr>
      </w:pPr>
    </w:p>
    <w:p>
      <w:pPr>
        <w:widowControl w:val="0"/>
        <w:wordWrap/>
        <w:adjustRightInd/>
        <w:snapToGrid/>
        <w:spacing w:before="0" w:line="240" w:lineRule="auto"/>
        <w:ind w:right="0"/>
        <w:textAlignment w:val="auto"/>
        <w:outlineLvl w:val="9"/>
        <w:rPr>
          <w:sz w:val="24"/>
          <w:szCs w:val="24"/>
        </w:rPr>
      </w:pP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4"/>
          <w:szCs w:val="24"/>
          <w:u w:val="none" w:color="000000"/>
          <w:lang w:val="en-US" w:eastAsia="en-US" w:bidi="ar-SA"/>
        </w:rPr>
        <w:pict>
          <v:group id="officeArt object" o:spid="_x0000_s1039" style="height:129.75pt;width:26.3pt;rotation:0f;" coordorigin="0,0" coordsize="526,3270">
            <o:lock v:ext="edit" position="f" selection="f" grouping="f" rotation="f" cropping="f" text="f" aspectratio="f"/>
            <v:rect id="Shape 1073741825" o:spid="_x0000_s1040" style="position:absolute;left:0;top:0;height:3270;width:526;rotation:0f;" o:ole="f" fillcolor="#FFFFFF" filled="t" o:preferrelative="t" stroked="f" coordsize="21600,21600">
              <v:imagedata gain="65536f" blacklevel="0f" gamma="0"/>
              <o:lock v:ext="edit" position="f" selection="f" grouping="f" rotation="f" cropping="f" text="f" aspectratio="f"/>
            </v:rect>
            <v:rect id="Shape 1073741826" o:spid="_x0000_s1041" style="position:absolute;left:0;top:0;height:3270;width:526;rotation:0f;" o:ole="f" fillcolor="#FFFFFF" filled="f" o:preferrelative="t" stroked="f" coordsize="21600,21600">
              <v:fill on="f" color2="#FFFFFF" focus="0%"/>
              <v:imagedata gain="65536f" blacklevel="0f" gamma="0"/>
              <o:lock v:ext="edit" position="f" selection="f" grouping="f" rotation="f" cropping="f" text="f" aspectratio="f"/>
              <v:textbox inset="3.60pt,3.60pt,3.60pt,3.60pt">
                <w:txbxContent>
                  <w:p>
                    <w:pPr>
                      <w:rPr>
                        <w:lang w:val="en-US"/>
                      </w:rPr>
                    </w:pPr>
                    <w:r>
                      <w:rPr>
                        <w:rFonts w:ascii="Times New Roman" w:hAnsi="Arial Unicode MS" w:eastAsia="Arial Unicode MS" w:cs="Arial Unicode MS"/>
                        <w:lang w:val="en-US"/>
                      </w:rPr>
                      <w:t>1</w:t>
                    </w:r>
                  </w:p>
                  <w:p>
                    <w:pPr>
                      <w:rPr>
                        <w:lang w:val="en-US"/>
                      </w:rPr>
                    </w:pPr>
                    <w:r>
                      <w:rPr>
                        <w:rFonts w:ascii="Times New Roman" w:hAnsi="Arial Unicode MS" w:eastAsia="Arial Unicode MS" w:cs="Arial Unicode MS"/>
                        <w:lang w:val="en-US"/>
                      </w:rPr>
                      <w:t>2</w:t>
                    </w:r>
                  </w:p>
                  <w:p>
                    <w:pPr>
                      <w:rPr>
                        <w:lang w:val="en-US"/>
                      </w:rPr>
                    </w:pPr>
                    <w:r>
                      <w:rPr>
                        <w:rFonts w:ascii="Times New Roman" w:hAnsi="Arial Unicode MS" w:eastAsia="Arial Unicode MS" w:cs="Arial Unicode MS"/>
                        <w:lang w:val="en-US"/>
                      </w:rPr>
                      <w:t>3</w:t>
                    </w:r>
                  </w:p>
                  <w:p>
                    <w:pPr>
                      <w:rPr>
                        <w:lang w:val="en-US"/>
                      </w:rPr>
                    </w:pPr>
                    <w:r>
                      <w:rPr>
                        <w:rFonts w:ascii="Times New Roman" w:hAnsi="Arial Unicode MS" w:eastAsia="Arial Unicode MS" w:cs="Arial Unicode MS"/>
                        <w:lang w:val="en-US"/>
                      </w:rPr>
                      <w:t>4</w:t>
                    </w:r>
                  </w:p>
                  <w:p>
                    <w:pPr>
                      <w:rPr>
                        <w:lang w:val="en-US"/>
                      </w:rPr>
                    </w:pPr>
                    <w:r>
                      <w:rPr>
                        <w:rFonts w:ascii="Times New Roman" w:hAnsi="Arial Unicode MS" w:eastAsia="Arial Unicode MS" w:cs="Arial Unicode MS"/>
                        <w:lang w:val="en-US"/>
                      </w:rPr>
                      <w:t>5</w:t>
                    </w:r>
                  </w:p>
                  <w:p>
                    <w:pPr>
                      <w:rPr>
                        <w:lang w:val="en-US"/>
                      </w:rPr>
                    </w:pPr>
                    <w:r>
                      <w:rPr>
                        <w:rFonts w:ascii="Times New Roman" w:hAnsi="Arial Unicode MS" w:eastAsia="Arial Unicode MS" w:cs="Arial Unicode MS"/>
                        <w:lang w:val="en-US"/>
                      </w:rPr>
                      <w:t>6</w:t>
                    </w:r>
                  </w:p>
                  <w:p>
                    <w:pPr>
                      <w:rPr>
                        <w:lang w:val="en-US"/>
                      </w:rPr>
                    </w:pPr>
                    <w:r>
                      <w:rPr>
                        <w:rFonts w:ascii="Times New Roman" w:hAnsi="Arial Unicode MS" w:eastAsia="Arial Unicode MS" w:cs="Arial Unicode MS"/>
                        <w:lang w:val="en-US"/>
                      </w:rPr>
                      <w:t>7</w:t>
                    </w:r>
                  </w:p>
                  <w:p>
                    <w:pPr>
                      <w:rPr>
                        <w:lang w:val="en-US"/>
                      </w:rPr>
                    </w:pPr>
                    <w:r>
                      <w:rPr>
                        <w:rFonts w:ascii="Times New Roman" w:hAnsi="Arial Unicode MS" w:eastAsia="Arial Unicode MS" w:cs="Arial Unicode MS"/>
                        <w:lang w:val="en-US"/>
                      </w:rPr>
                      <w:t>8</w:t>
                    </w:r>
                  </w:p>
                  <w:p>
                    <w:pPr>
                      <w:rPr>
                        <w:lang w:val="en-US"/>
                      </w:rPr>
                    </w:pPr>
                    <w:r>
                      <w:rPr>
                        <w:rFonts w:ascii="Times New Roman" w:hAnsi="Arial Unicode MS" w:eastAsia="Arial Unicode MS" w:cs="Arial Unicode MS"/>
                        <w:lang w:val="en-US"/>
                      </w:rPr>
                      <w:t>9</w:t>
                    </w:r>
                  </w:p>
                  <w:p>
                    <w:r>
                      <w:rPr>
                        <w:rFonts w:ascii="Times New Roman" w:hAnsi="Arial Unicode MS" w:eastAsia="Arial Unicode MS" w:cs="Arial Unicode MS"/>
                        <w:lang w:val="en-US"/>
                      </w:rPr>
                      <w:t>10</w:t>
                    </w:r>
                  </w:p>
                </w:txbxContent>
              </v:textbox>
            </v:rect>
            <w10:wrap type="none"/>
            <w10:anchorlock/>
          </v:group>
        </w:pic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4"/>
          <w:szCs w:val="24"/>
          <w:u w:val="none" w:color="000000"/>
          <w:lang w:val="en-US" w:eastAsia="en-US" w:bidi="ar-SA"/>
        </w:rPr>
        <w:pict>
          <v:group id="officeArt object" o:spid="_x0000_s1042" style="height:130.1pt;width:191.2pt;rotation:0f;" coordorigin="0,0" coordsize="3815,3270">
            <o:lock v:ext="edit" position="f" selection="f" grouping="f" rotation="f" cropping="f" text="f" aspectratio="f"/>
            <v:rect id="Shape 1073741828" o:spid="_x0000_s1043" style="position:absolute;left:0;top:0;height:3270;width:3815;rotation:0f;" o:ole="f" fillcolor="#FFFFFF" filled="t" o:preferrelative="t" stroked="t" coordsize="21600,21600">
              <v:stroke color="#000000" color2="#FFFFFF" miterlimit="2"/>
              <v:imagedata gain="65536f" blacklevel="0f" gamma="0"/>
              <o:lock v:ext="edit" position="f" selection="f" grouping="f" rotation="f" cropping="f" text="f" aspectratio="f"/>
            </v:rect>
            <v:rect id="Shape 1073741829" o:spid="_x0000_s1044" style="position:absolute;left:0;top:0;height:3270;width:3815;rotation:0f;" o:ole="f" fillcolor="#FFFFFF" filled="f" o:preferrelative="t" stroked="f" coordsize="21600,21600">
              <v:fill on="f" color2="#FFFFFF" focus="0%"/>
              <v:imagedata gain="65536f" blacklevel="0f" gamma="0"/>
              <o:lock v:ext="edit" position="f" selection="f" grouping="f" rotation="f" cropping="f" text="f" aspectratio="f"/>
              <v:textbox inset="3.60pt,3.60pt,3.60pt,3.60pt">
                <w:txbxContent>
                  <w:p>
                    <w:pPr>
                      <w:rPr>
                        <w:rFonts w:hint="default" w:ascii="Courier New" w:hAnsi="Courier New" w:eastAsia="Arial Unicode MS" w:cs="Courier New"/>
                        <w:lang w:val="en-US"/>
                      </w:rPr>
                    </w:pPr>
                    <w:r>
                      <w:rPr>
                        <w:rFonts w:hint="default" w:ascii="Courier New" w:hAnsi="Courier New" w:eastAsia="Arial Unicode MS" w:cs="Courier New"/>
                        <w:lang w:val="en-US"/>
                      </w:rPr>
                      <w:t>var a=1;</w:t>
                    </w:r>
                  </w:p>
                  <w:p>
                    <w:pPr>
                      <w:rPr>
                        <w:rFonts w:hint="default" w:ascii="Courier New" w:hAnsi="Courier New" w:eastAsia="Arial Unicode MS" w:cs="Courier New"/>
                        <w:lang w:val="en-US"/>
                      </w:rPr>
                    </w:pPr>
                    <w:r>
                      <w:rPr>
                        <w:rFonts w:hint="default" w:ascii="Courier New" w:hAnsi="Courier New" w:eastAsia="Arial Unicode MS" w:cs="Courier New"/>
                        <w:lang w:val="en-US"/>
                      </w:rPr>
                      <w:t>var b=2;</w:t>
                    </w:r>
                  </w:p>
                  <w:p>
                    <w:pPr>
                      <w:rPr>
                        <w:rFonts w:hint="default" w:ascii="Courier New" w:hAnsi="Courier New" w:eastAsia="Arial Unicode MS" w:cs="Courier New"/>
                        <w:lang w:val="en-US"/>
                      </w:rPr>
                    </w:pPr>
                    <w:r>
                      <w:rPr>
                        <w:rFonts w:hint="default" w:ascii="Courier New" w:hAnsi="Courier New" w:eastAsia="Arial Unicode MS" w:cs="Courier New"/>
                        <w:lang w:val="en-US"/>
                      </w:rPr>
                      <w:t>var c=3;</w:t>
                    </w:r>
                  </w:p>
                  <w:p>
                    <w:pPr>
                      <w:rPr>
                        <w:rFonts w:hint="default" w:ascii="Courier New" w:hAnsi="Courier New" w:eastAsia="Arial Unicode MS" w:cs="Courier New"/>
                        <w:lang w:val="en-US"/>
                      </w:rPr>
                    </w:pPr>
                    <w:r>
                      <w:rPr>
                        <w:rFonts w:hint="default" w:ascii="Courier New" w:hAnsi="Courier New" w:eastAsia="Arial Unicode MS" w:cs="Courier New"/>
                        <w:lang w:val="en-US"/>
                      </w:rPr>
                      <w:t>var ab=0;</w:t>
                    </w:r>
                  </w:p>
                  <w:p>
                    <w:pPr>
                      <w:rPr>
                        <w:rFonts w:hint="default" w:ascii="Courier New" w:hAnsi="Courier New" w:eastAsia="Arial Unicode MS" w:cs="Courier New"/>
                        <w:lang w:val="en-US"/>
                      </w:rPr>
                    </w:pPr>
                    <w:r>
                      <w:rPr>
                        <w:rFonts w:hint="default" w:ascii="Courier New" w:hAnsi="Courier New" w:eastAsia="Arial Unicode MS" w:cs="Courier New"/>
                        <w:lang w:val="en-US"/>
                      </w:rPr>
                      <w:t>if (a&gt;b){</w:t>
                    </w:r>
                  </w:p>
                  <w:p>
                    <w:pPr>
                      <w:rPr>
                        <w:rFonts w:hint="default" w:ascii="Courier New" w:hAnsi="Courier New" w:eastAsia="Arial Unicode MS" w:cs="Courier New"/>
                        <w:lang w:val="en-US"/>
                      </w:rPr>
                    </w:pPr>
                    <w:r>
                      <w:rPr>
                        <w:rFonts w:hint="default" w:ascii="Courier New" w:hAnsi="Courier New" w:eastAsia="Arial Unicode MS" w:cs="Courier New"/>
                        <w:lang w:val="en-US"/>
                      </w:rPr>
                      <w:t xml:space="preserve">    ab=a-b;</w:t>
                    </w:r>
                  </w:p>
                  <w:p>
                    <w:pPr>
                      <w:rPr>
                        <w:rFonts w:hint="default" w:ascii="Courier New" w:hAnsi="Courier New" w:eastAsia="Arial Unicode MS" w:cs="Courier New"/>
                        <w:lang w:val="en-US"/>
                      </w:rPr>
                    </w:pPr>
                    <w:r>
                      <w:rPr>
                        <w:rFonts w:hint="default" w:ascii="Courier New" w:hAnsi="Courier New" w:eastAsia="Arial Unicode MS" w:cs="Courier New"/>
                        <w:lang w:val="en-US"/>
                      </w:rPr>
                      <w:t xml:space="preserve">    }</w:t>
                    </w:r>
                  </w:p>
                  <w:p>
                    <w:pPr>
                      <w:rPr>
                        <w:rFonts w:hint="default" w:ascii="Courier New" w:hAnsi="Courier New" w:eastAsia="Arial Unicode MS" w:cs="Courier New"/>
                        <w:lang w:val="en-US"/>
                      </w:rPr>
                    </w:pPr>
                    <w:r>
                      <w:rPr>
                        <w:rFonts w:hint="default" w:ascii="Courier New" w:hAnsi="Courier New" w:eastAsia="Arial Unicode MS" w:cs="Courier New"/>
                        <w:lang w:val="en-US"/>
                      </w:rPr>
                      <w:t>else ab=a+b;</w:t>
                    </w:r>
                  </w:p>
                  <w:p>
                    <w:pPr>
                      <w:rPr>
                        <w:rFonts w:hint="default" w:ascii="Courier New" w:hAnsi="Courier New" w:eastAsia="Arial Unicode MS" w:cs="Courier New"/>
                        <w:lang w:val="en-US"/>
                      </w:rPr>
                    </w:pPr>
                    <w:r>
                      <w:rPr>
                        <w:rFonts w:hint="default" w:ascii="Courier New" w:hAnsi="Courier New" w:eastAsia="Arial Unicode MS" w:cs="Courier New"/>
                        <w:lang w:val="en-US"/>
                      </w:rPr>
                      <w:t>var ac = a + c;</w:t>
                    </w:r>
                  </w:p>
                  <w:p>
                    <w:pPr>
                      <w:rPr>
                        <w:rFonts w:hint="default" w:ascii="Courier New" w:hAnsi="Courier New" w:eastAsia="Arial Unicode MS" w:cs="Courier New"/>
                        <w:lang w:val="en-US"/>
                      </w:rPr>
                    </w:pPr>
                    <w:r>
                      <w:rPr>
                        <w:rFonts w:hint="default" w:ascii="Courier New" w:hAnsi="Courier New" w:eastAsia="Arial Unicode MS" w:cs="Courier New"/>
                        <w:lang w:val="en-US"/>
                      </w:rPr>
                      <w:t xml:space="preserve">var </w:t>
                    </w:r>
                    <w:r>
                      <w:rPr>
                        <w:rFonts w:hint="default" w:ascii="Courier New" w:hAnsi="Courier New" w:cs="Courier New"/>
                        <w:lang w:val="en-US" w:eastAsia="zh-CN"/>
                      </w:rPr>
                      <w:t>ab</w:t>
                    </w:r>
                    <w:r>
                      <w:rPr>
                        <w:rFonts w:hint="default" w:ascii="Courier New" w:hAnsi="Courier New" w:eastAsia="Arial Unicode MS" w:cs="Courier New"/>
                        <w:lang w:val="en-US"/>
                      </w:rPr>
                      <w:t xml:space="preserve">c = </w:t>
                    </w:r>
                    <w:r>
                      <w:rPr>
                        <w:rFonts w:hint="default" w:ascii="Courier New" w:hAnsi="Courier New" w:cs="Courier New"/>
                        <w:lang w:val="en-US" w:eastAsia="zh-CN"/>
                      </w:rPr>
                      <w:t>ac</w:t>
                    </w:r>
                    <w:r>
                      <w:rPr>
                        <w:rFonts w:hint="default" w:ascii="Courier New" w:hAnsi="Courier New" w:eastAsia="Arial Unicode MS" w:cs="Courier New"/>
                        <w:lang w:val="en-US"/>
                      </w:rPr>
                      <w:t xml:space="preserve"> + c;</w:t>
                    </w:r>
                  </w:p>
                </w:txbxContent>
              </v:textbox>
            </v:rect>
            <w10:wrap type="none"/>
            <w10:anchorlock/>
          </v:group>
        </w:pic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4"/>
          <w:szCs w:val="24"/>
          <w:u w:val="none" w:color="000000"/>
          <w:lang w:val="en-US" w:eastAsia="en-US" w:bidi="ar-SA"/>
        </w:rPr>
        <w:pict>
          <v:group id="officeArt object" o:spid="_x0000_s1045" style="height:130.2pt;width:192.1pt;rotation:0f;" coordorigin="0,0" coordsize="3814,3270">
            <o:lock v:ext="edit" position="f" selection="f" grouping="f" rotation="f" cropping="f" text="f" aspectratio="f"/>
            <v:rect id="Shape 1073741831" o:spid="_x0000_s1046" style="position:absolute;left:0;top:0;height:3270;width:3814;rotation:0f;" o:ole="f" fillcolor="#FFFFFF" filled="t" o:preferrelative="t" stroked="t" coordsize="21600,21600">
              <v:stroke color="#000000" color2="#FFFFFF" miterlimit="2"/>
              <v:imagedata gain="65536f" blacklevel="0f" gamma="0"/>
              <o:lock v:ext="edit" position="f" selection="f" grouping="f" rotation="f" cropping="f" text="f" aspectratio="f"/>
            </v:rect>
            <v:rect id="Shape 1073741832" o:spid="_x0000_s1047" style="position:absolute;left:0;top:0;height:3270;width:3814;rotation:0f;" o:ole="f" fillcolor="#FFFFFF" filled="f" o:preferrelative="t" stroked="f" coordsize="21600,21600">
              <v:fill on="f" color2="#FFFFFF" focus="0%"/>
              <v:imagedata gain="65536f" blacklevel="0f" gamma="0"/>
              <o:lock v:ext="edit" position="f" selection="f" grouping="f" rotation="f" cropping="f" text="f" aspectratio="f"/>
              <v:textbox inset="3.60pt,3.60pt,3.60pt,3.60pt">
                <w:txbxContent>
                  <w:p>
                    <w:pPr>
                      <w:rPr>
                        <w:rFonts w:hint="default" w:ascii="Courier New" w:hAnsi="Courier New" w:eastAsia="Arial Unicode MS" w:cs="Courier New"/>
                        <w:lang w:val="en-US"/>
                      </w:rPr>
                    </w:pPr>
                    <w:r>
                      <w:rPr>
                        <w:rFonts w:hint="default" w:ascii="Courier New" w:hAnsi="Courier New" w:eastAsia="Arial Unicode MS" w:cs="Courier New"/>
                        <w:lang w:val="en-US"/>
                      </w:rPr>
                      <w:t>var a=1;</w:t>
                    </w:r>
                  </w:p>
                  <w:p>
                    <w:pPr>
                      <w:rPr>
                        <w:rFonts w:hint="default" w:ascii="Courier New" w:hAnsi="Courier New" w:eastAsia="Arial Unicode MS" w:cs="Courier New"/>
                        <w:strike w:val="0"/>
                        <w:dstrike w:val="0"/>
                        <w:lang w:val="en-US"/>
                      </w:rPr>
                    </w:pPr>
                    <w:r>
                      <w:rPr>
                        <w:rFonts w:hint="default" w:ascii="Courier New" w:hAnsi="Courier New" w:eastAsia="Arial Unicode MS" w:cs="Courier New"/>
                        <w:strike w:val="0"/>
                        <w:dstrike w:val="0"/>
                        <w:lang w:val="en-US"/>
                      </w:rPr>
                      <w:t>var b=2;</w:t>
                    </w:r>
                  </w:p>
                  <w:p>
                    <w:pPr>
                      <w:rPr>
                        <w:rFonts w:hint="default" w:ascii="Courier New" w:hAnsi="Courier New" w:eastAsia="Arial Unicode MS" w:cs="Courier New"/>
                        <w:lang w:val="en-US"/>
                      </w:rPr>
                    </w:pPr>
                    <w:r>
                      <w:rPr>
                        <w:rFonts w:hint="default" w:ascii="Courier New" w:hAnsi="Courier New" w:eastAsia="Arial Unicode MS" w:cs="Courier New"/>
                        <w:lang w:val="en-US"/>
                      </w:rPr>
                      <w:t>var c=3;</w:t>
                    </w:r>
                  </w:p>
                  <w:p>
                    <w:pPr>
                      <w:rPr>
                        <w:rFonts w:hint="default" w:ascii="Courier New" w:hAnsi="Courier New" w:eastAsia="Arial Unicode MS" w:cs="Courier New"/>
                        <w:strike/>
                        <w:dstrike w:val="0"/>
                        <w:lang w:val="en-US"/>
                      </w:rPr>
                    </w:pPr>
                    <w:r>
                      <w:rPr>
                        <w:rFonts w:hint="default" w:ascii="Courier New" w:hAnsi="Courier New" w:eastAsia="Arial Unicode MS" w:cs="Courier New"/>
                        <w:strike/>
                        <w:dstrike w:val="0"/>
                        <w:lang w:val="en-US"/>
                      </w:rPr>
                      <w:t>var ab=0;</w:t>
                    </w:r>
                  </w:p>
                  <w:p>
                    <w:pPr>
                      <w:rPr>
                        <w:rFonts w:hint="default" w:ascii="Courier New" w:hAnsi="Courier New" w:eastAsia="Arial Unicode MS" w:cs="Courier New"/>
                        <w:strike/>
                        <w:dstrike w:val="0"/>
                        <w:lang w:val="en-US"/>
                      </w:rPr>
                    </w:pPr>
                    <w:r>
                      <w:rPr>
                        <w:rFonts w:hint="default" w:ascii="Courier New" w:hAnsi="Courier New" w:eastAsia="Arial Unicode MS" w:cs="Courier New"/>
                        <w:strike/>
                        <w:dstrike w:val="0"/>
                        <w:lang w:val="en-US"/>
                      </w:rPr>
                      <w:t>if (a&gt;b){</w:t>
                    </w:r>
                  </w:p>
                  <w:p>
                    <w:pPr>
                      <w:rPr>
                        <w:rFonts w:hint="default" w:ascii="Courier New" w:hAnsi="Courier New" w:eastAsia="Arial Unicode MS" w:cs="Courier New"/>
                        <w:strike/>
                        <w:dstrike w:val="0"/>
                        <w:lang w:val="en-US"/>
                      </w:rPr>
                    </w:pPr>
                    <w:r>
                      <w:rPr>
                        <w:rFonts w:hint="default" w:ascii="Courier New" w:hAnsi="Courier New" w:eastAsia="Arial Unicode MS" w:cs="Courier New"/>
                        <w:strike/>
                        <w:dstrike w:val="0"/>
                        <w:lang w:val="en-US"/>
                      </w:rPr>
                      <w:t xml:space="preserve">    ab=a-b;</w:t>
                    </w:r>
                  </w:p>
                  <w:p>
                    <w:pPr>
                      <w:rPr>
                        <w:rFonts w:hint="default" w:ascii="Courier New" w:hAnsi="Courier New" w:eastAsia="Arial Unicode MS" w:cs="Courier New"/>
                        <w:strike/>
                        <w:dstrike w:val="0"/>
                        <w:lang w:val="en-US"/>
                      </w:rPr>
                    </w:pPr>
                    <w:r>
                      <w:rPr>
                        <w:rFonts w:hint="default" w:ascii="Courier New" w:hAnsi="Courier New" w:eastAsia="Arial Unicode MS" w:cs="Courier New"/>
                        <w:strike/>
                        <w:dstrike w:val="0"/>
                        <w:lang w:val="en-US"/>
                      </w:rPr>
                      <w:t xml:space="preserve">    }</w:t>
                    </w:r>
                  </w:p>
                  <w:p>
                    <w:pPr>
                      <w:rPr>
                        <w:rFonts w:hint="default" w:ascii="Courier New" w:hAnsi="Courier New" w:eastAsia="Arial Unicode MS" w:cs="Courier New"/>
                        <w:strike/>
                        <w:dstrike w:val="0"/>
                        <w:lang w:val="en-US"/>
                      </w:rPr>
                    </w:pPr>
                    <w:r>
                      <w:rPr>
                        <w:rFonts w:hint="default" w:ascii="Courier New" w:hAnsi="Courier New" w:eastAsia="Arial Unicode MS" w:cs="Courier New"/>
                        <w:strike/>
                        <w:dstrike w:val="0"/>
                        <w:lang w:val="en-US"/>
                      </w:rPr>
                      <w:t>else ab=a+b;</w:t>
                    </w:r>
                  </w:p>
                  <w:p>
                    <w:pPr>
                      <w:rPr>
                        <w:rFonts w:hint="default" w:ascii="Courier New" w:hAnsi="Courier New" w:eastAsia="Arial Unicode MS" w:cs="Courier New"/>
                        <w:lang w:val="en-US"/>
                      </w:rPr>
                    </w:pPr>
                    <w:r>
                      <w:rPr>
                        <w:rFonts w:hint="default" w:ascii="Courier New" w:hAnsi="Courier New" w:eastAsia="Arial Unicode MS" w:cs="Courier New"/>
                        <w:lang w:val="en-US"/>
                      </w:rPr>
                      <w:t>var ac = a + c;</w:t>
                    </w:r>
                  </w:p>
                  <w:p>
                    <w:pPr>
                      <w:rPr>
                        <w:rFonts w:hint="default" w:ascii="Courier New" w:hAnsi="Courier New" w:eastAsia="Arial Unicode MS" w:cs="Courier New"/>
                        <w:strike w:val="0"/>
                        <w:dstrike w:val="0"/>
                        <w:lang w:val="en-US"/>
                      </w:rPr>
                    </w:pPr>
                    <w:r>
                      <w:rPr>
                        <w:rFonts w:hint="default" w:ascii="Courier New" w:hAnsi="Courier New" w:eastAsia="Arial Unicode MS" w:cs="Courier New"/>
                        <w:strike w:val="0"/>
                        <w:dstrike w:val="0"/>
                        <w:lang w:val="en-US"/>
                      </w:rPr>
                      <w:t xml:space="preserve">var </w:t>
                    </w:r>
                    <w:r>
                      <w:rPr>
                        <w:rFonts w:hint="default" w:ascii="Courier New" w:hAnsi="Courier New" w:cs="Courier New"/>
                        <w:strike w:val="0"/>
                        <w:dstrike w:val="0"/>
                        <w:lang w:val="en-US" w:eastAsia="zh-CN"/>
                      </w:rPr>
                      <w:t>ab</w:t>
                    </w:r>
                    <w:r>
                      <w:rPr>
                        <w:rFonts w:hint="default" w:ascii="Courier New" w:hAnsi="Courier New" w:eastAsia="Arial Unicode MS" w:cs="Courier New"/>
                        <w:strike w:val="0"/>
                        <w:dstrike w:val="0"/>
                        <w:lang w:val="en-US"/>
                      </w:rPr>
                      <w:t xml:space="preserve">c = </w:t>
                    </w:r>
                    <w:r>
                      <w:rPr>
                        <w:rFonts w:hint="default" w:ascii="Courier New" w:hAnsi="Courier New" w:cs="Courier New"/>
                        <w:strike w:val="0"/>
                        <w:dstrike w:val="0"/>
                        <w:lang w:val="en-US" w:eastAsia="zh-CN"/>
                      </w:rPr>
                      <w:t>ac</w:t>
                    </w:r>
                    <w:r>
                      <w:rPr>
                        <w:rFonts w:hint="default" w:ascii="Courier New" w:hAnsi="Courier New" w:eastAsia="Arial Unicode MS" w:cs="Courier New"/>
                        <w:strike w:val="0"/>
                        <w:dstrike w:val="0"/>
                        <w:lang w:val="en-US"/>
                      </w:rPr>
                      <w:t xml:space="preserve"> + c;</w:t>
                    </w:r>
                  </w:p>
                </w:txbxContent>
              </v:textbox>
            </v:rect>
            <w10:wrap type="none"/>
            <w10:anchorlock/>
          </v:group>
        </w:pict>
      </w:r>
    </w:p>
    <w:p>
      <w:pPr>
        <w:widowControl w:val="0"/>
        <w:wordWrap/>
        <w:adjustRightInd/>
        <w:snapToGrid/>
        <w:spacing w:before="0" w:line="240" w:lineRule="auto"/>
        <w:ind w:right="0"/>
        <w:jc w:val="center"/>
        <w:textAlignment w:val="auto"/>
        <w:outlineLvl w:val="9"/>
        <w:rPr>
          <w:sz w:val="21"/>
          <w:szCs w:val="21"/>
          <w:lang w:val="en-US"/>
        </w:rPr>
      </w:pPr>
      <w:r>
        <w:rPr>
          <w:sz w:val="21"/>
          <w:szCs w:val="21"/>
          <w:lang w:val="en-US"/>
        </w:rPr>
        <w:t>Figure 2.1(a) a JavaScript program P; 2.1 (b) get slice S out of slicing criteria &lt;</w:t>
      </w:r>
      <w:r>
        <w:rPr>
          <w:rFonts w:hint="eastAsia"/>
          <w:sz w:val="21"/>
          <w:szCs w:val="21"/>
          <w:lang w:val="en-US" w:eastAsia="zh-CN"/>
        </w:rPr>
        <w:t>10</w:t>
      </w:r>
      <w:r>
        <w:rPr>
          <w:sz w:val="21"/>
          <w:szCs w:val="21"/>
          <w:lang w:val="en-US"/>
        </w:rPr>
        <w:t>,{</w:t>
      </w:r>
      <w:r>
        <w:rPr>
          <w:rFonts w:hint="eastAsia"/>
          <w:sz w:val="21"/>
          <w:szCs w:val="21"/>
          <w:lang w:val="en-US" w:eastAsia="zh-CN"/>
        </w:rPr>
        <w:t>abc</w:t>
      </w:r>
      <w:r>
        <w:rPr>
          <w:sz w:val="21"/>
          <w:szCs w:val="21"/>
          <w:lang w:val="en-US"/>
        </w:rPr>
        <w:t>}&gt;</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p>
    <w:p>
      <w:pPr>
        <w:widowControl w:val="0"/>
        <w:wordWrap/>
        <w:adjustRightInd/>
        <w:snapToGrid/>
        <w:spacing w:before="0" w:after="0" w:afterLines="50" w:line="240" w:lineRule="auto"/>
        <w:ind w:left="0" w:leftChars="0" w:right="0" w:firstLine="0" w:firstLineChars="0"/>
        <w:jc w:val="both"/>
        <w:textAlignment w:val="auto"/>
        <w:outlineLvl w:val="9"/>
        <w:rPr>
          <w:color w:val="000000"/>
          <w:spacing w:val="0"/>
          <w:sz w:val="24"/>
          <w:szCs w:val="24"/>
          <w:u w:val="none" w:color="000000"/>
          <w:shd w:val="clear" w:color="auto" w:fill="FFFFFF"/>
          <w:lang w:val="en-US"/>
        </w:rPr>
      </w:pPr>
      <w:r>
        <w:rPr>
          <w:i/>
          <w:iCs/>
          <w:color w:val="000000"/>
          <w:spacing w:val="0"/>
          <w:sz w:val="24"/>
          <w:szCs w:val="24"/>
          <w:u w:val="none" w:color="000000"/>
          <w:shd w:val="clear" w:color="auto" w:fill="FFFFFF"/>
          <w:lang w:val="en-US"/>
        </w:rPr>
        <w:t>G=&lt;N, E, n</w:t>
      </w:r>
      <w:r>
        <w:rPr>
          <w:i/>
          <w:iCs/>
          <w:color w:val="000000"/>
          <w:spacing w:val="0"/>
          <w:sz w:val="24"/>
          <w:szCs w:val="24"/>
          <w:u w:val="none" w:color="000000"/>
          <w:shd w:val="clear" w:color="auto" w:fill="FFFFFF"/>
          <w:vertAlign w:val="subscript"/>
          <w:lang w:val="en-US"/>
        </w:rPr>
        <w:t>0</w:t>
      </w:r>
      <w:r>
        <w:rPr>
          <w:i/>
          <w:iCs/>
          <w:color w:val="000000"/>
          <w:spacing w:val="0"/>
          <w:sz w:val="24"/>
          <w:szCs w:val="24"/>
          <w:u w:val="none" w:color="000000"/>
          <w:shd w:val="clear" w:color="auto" w:fill="FFFFFF"/>
          <w:lang w:val="en-US"/>
        </w:rPr>
        <w:t>, n</w:t>
      </w:r>
      <w:r>
        <w:rPr>
          <w:i/>
          <w:iCs/>
          <w:color w:val="000000"/>
          <w:spacing w:val="0"/>
          <w:sz w:val="24"/>
          <w:szCs w:val="24"/>
          <w:u w:val="none" w:color="000000"/>
          <w:shd w:val="clear" w:color="auto" w:fill="FFFFFF"/>
          <w:vertAlign w:val="subscript"/>
          <w:lang w:val="en-US"/>
        </w:rPr>
        <w:t>e</w:t>
      </w:r>
      <w:r>
        <w:rPr>
          <w:i/>
          <w:iCs/>
          <w:color w:val="000000"/>
          <w:spacing w:val="0"/>
          <w:sz w:val="24"/>
          <w:szCs w:val="24"/>
          <w:u w:val="none" w:color="000000"/>
          <w:shd w:val="clear" w:color="auto" w:fill="FFFFFF"/>
          <w:lang w:val="en-US"/>
        </w:rPr>
        <w:t>&gt;</w:t>
      </w:r>
      <w:r>
        <w:rPr>
          <w:color w:val="000000"/>
          <w:spacing w:val="0"/>
          <w:sz w:val="24"/>
          <w:szCs w:val="24"/>
          <w:u w:val="none" w:color="000000"/>
          <w:shd w:val="clear" w:color="auto" w:fill="FFFFFF"/>
          <w:lang w:val="en-US"/>
        </w:rPr>
        <w:t xml:space="preserve"> where </w:t>
      </w:r>
      <w:r>
        <w:rPr>
          <w:i/>
          <w:iCs/>
          <w:color w:val="000000"/>
          <w:spacing w:val="0"/>
          <w:sz w:val="24"/>
          <w:szCs w:val="24"/>
          <w:u w:val="none" w:color="000000"/>
          <w:shd w:val="clear" w:color="auto" w:fill="FFFFFF"/>
          <w:lang w:val="en-US"/>
        </w:rPr>
        <w:t>n</w:t>
      </w:r>
      <w:r>
        <w:rPr>
          <w:i/>
          <w:iCs/>
          <w:color w:val="000000"/>
          <w:spacing w:val="0"/>
          <w:sz w:val="24"/>
          <w:szCs w:val="24"/>
          <w:u w:val="none" w:color="000000"/>
          <w:shd w:val="clear" w:color="auto" w:fill="FFFFFF"/>
          <w:vertAlign w:val="subscript"/>
          <w:lang w:val="en-US"/>
        </w:rPr>
        <w:t xml:space="preserve">e </w:t>
      </w:r>
      <w:r>
        <w:rPr>
          <w:color w:val="000000"/>
          <w:spacing w:val="0"/>
          <w:sz w:val="24"/>
          <w:szCs w:val="24"/>
          <w:u w:val="none" w:color="000000"/>
          <w:shd w:val="clear" w:color="auto" w:fill="FFFFFF"/>
          <w:lang w:val="en-US"/>
        </w:rPr>
        <w:t>is an exist node</w:t>
      </w:r>
      <w:r>
        <w:rPr>
          <w:i/>
          <w:iCs/>
          <w:color w:val="000000"/>
          <w:spacing w:val="0"/>
          <w:sz w:val="24"/>
          <w:szCs w:val="24"/>
          <w:u w:val="none" w:color="000000"/>
          <w:shd w:val="clear" w:color="auto" w:fill="FFFFFF"/>
          <w:vertAlign w:val="subscript"/>
          <w:lang w:val="en-US"/>
        </w:rPr>
        <w:t xml:space="preserve"> </w:t>
      </w:r>
      <w:r>
        <w:rPr>
          <w:color w:val="000000"/>
          <w:spacing w:val="0"/>
          <w:sz w:val="24"/>
          <w:szCs w:val="24"/>
          <w:u w:val="none" w:color="000000"/>
          <w:shd w:val="clear" w:color="auto" w:fill="FFFFFF"/>
          <w:lang w:val="en-US"/>
        </w:rPr>
        <w:t xml:space="preserve">where the program terminate is extensible definition of flowgraph. Another useful definition is </w:t>
      </w:r>
      <w:r>
        <w:rPr>
          <w:i/>
          <w:iCs/>
          <w:color w:val="000000"/>
          <w:spacing w:val="0"/>
          <w:sz w:val="24"/>
          <w:szCs w:val="24"/>
          <w:u w:val="none" w:color="000000"/>
          <w:shd w:val="clear" w:color="auto" w:fill="FFFFFF"/>
          <w:lang w:val="en-US"/>
        </w:rPr>
        <w:t>REF(n)</w:t>
      </w:r>
      <w:r>
        <w:rPr>
          <w:color w:val="000000"/>
          <w:spacing w:val="0"/>
          <w:sz w:val="24"/>
          <w:szCs w:val="24"/>
          <w:u w:val="none" w:color="000000"/>
          <w:shd w:val="clear" w:color="auto" w:fill="FFFFFF"/>
          <w:lang w:val="en-US"/>
        </w:rPr>
        <w:t xml:space="preserve"> and </w:t>
      </w:r>
      <w:r>
        <w:rPr>
          <w:i/>
          <w:iCs/>
          <w:color w:val="000000"/>
          <w:spacing w:val="0"/>
          <w:sz w:val="24"/>
          <w:szCs w:val="24"/>
          <w:u w:val="none" w:color="000000"/>
          <w:shd w:val="clear" w:color="auto" w:fill="FFFFFF"/>
          <w:lang w:val="en-US"/>
        </w:rPr>
        <w:t>DEF(n)</w:t>
      </w:r>
      <w:r>
        <w:rPr>
          <w:color w:val="000000"/>
          <w:spacing w:val="0"/>
          <w:sz w:val="24"/>
          <w:szCs w:val="24"/>
          <w:u w:val="none" w:color="000000"/>
          <w:shd w:val="clear" w:color="auto" w:fill="FFFFFF"/>
          <w:lang w:val="en-US"/>
        </w:rPr>
        <w:t xml:space="preserve">. </w:t>
      </w:r>
      <w:r>
        <w:rPr>
          <w:i/>
          <w:iCs/>
          <w:color w:val="000000"/>
          <w:spacing w:val="0"/>
          <w:sz w:val="24"/>
          <w:szCs w:val="24"/>
          <w:u w:val="none" w:color="000000"/>
          <w:shd w:val="clear" w:color="auto" w:fill="FFFFFF"/>
          <w:lang w:val="en-US"/>
        </w:rPr>
        <w:t>REF(n</w:t>
      </w:r>
      <w:r>
        <w:rPr>
          <w:color w:val="000000"/>
          <w:spacing w:val="0"/>
          <w:sz w:val="24"/>
          <w:szCs w:val="24"/>
          <w:u w:val="none" w:color="000000"/>
          <w:shd w:val="clear" w:color="auto" w:fill="FFFFFF"/>
          <w:lang w:val="en-US"/>
        </w:rPr>
        <w:t xml:space="preserve">) indicates the set of variables whose value are used at statement n, </w:t>
      </w:r>
      <w:r>
        <w:rPr>
          <w:i/>
          <w:iCs/>
          <w:color w:val="000000"/>
          <w:spacing w:val="0"/>
          <w:sz w:val="24"/>
          <w:szCs w:val="24"/>
          <w:u w:val="none" w:color="000000"/>
          <w:shd w:val="clear" w:color="auto" w:fill="FFFFFF"/>
          <w:lang w:val="en-US"/>
        </w:rPr>
        <w:t>DEF(n)</w:t>
      </w:r>
      <w:r>
        <w:rPr>
          <w:color w:val="000000"/>
          <w:spacing w:val="0"/>
          <w:sz w:val="24"/>
          <w:szCs w:val="24"/>
          <w:u w:val="none" w:color="000000"/>
          <w:shd w:val="clear" w:color="auto" w:fill="FFFFFF"/>
          <w:lang w:val="en-US"/>
        </w:rPr>
        <w:t xml:space="preserve"> indicates the set of variables whose value are changed at statement n. In [1], program slicing is done by flow datatype analysis [5]. </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r>
        <w:rPr>
          <w:color w:val="000000"/>
          <w:spacing w:val="0"/>
          <w:sz w:val="24"/>
          <w:szCs w:val="24"/>
          <w:u w:val="none" w:color="000000"/>
          <w:shd w:val="clear" w:color="auto" w:fill="FFFFFF"/>
          <w:lang w:val="en-US"/>
        </w:rPr>
        <w:t>Base on the original notions, Weiser proposed a data flow algorithm for program slicing in [2]. After discussinh about how to slice a program by using reader</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s intuitive understanding on a flowgraph, Weiser introduced a method to find slices by tracing backwards according to dataflow analysis.</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p>
    <w:p>
      <w:pPr>
        <w:widowControl w:val="0"/>
        <w:numPr>
          <w:ilvl w:val="0"/>
          <w:numId w:val="2"/>
        </w:numPr>
        <w:tabs>
          <w:tab w:val="left" w:pos="92"/>
        </w:tabs>
        <w:wordWrap/>
        <w:adjustRightInd/>
        <w:snapToGrid/>
        <w:spacing w:before="0" w:after="157" w:line="240" w:lineRule="auto"/>
        <w:ind w:left="92" w:right="0" w:hanging="92"/>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Introduction of flowgraph</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r>
        <w:rPr>
          <w:color w:val="000000"/>
          <w:spacing w:val="0"/>
          <w:sz w:val="24"/>
          <w:szCs w:val="24"/>
          <w:u w:val="none" w:color="000000"/>
          <w:shd w:val="clear" w:color="auto" w:fill="FFFFFF"/>
          <w:lang w:val="en-US"/>
        </w:rPr>
        <w:t>Figure 2.2 is an example of slicing on flowgraph Weiser gave in [2]. From the figure we see that a flowgraph is an oriented graph with an initial node. The edge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in flowgraph indicates the execution progress can be from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to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is an immediate predecessor of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and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is an immediate successor of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A path of length </w:t>
      </w:r>
      <w:r>
        <w:rPr>
          <w:i/>
          <w:iCs/>
          <w:color w:val="000000"/>
          <w:spacing w:val="0"/>
          <w:sz w:val="24"/>
          <w:szCs w:val="24"/>
          <w:u w:val="none" w:color="000000"/>
          <w:shd w:val="clear" w:color="auto" w:fill="FFFFFF"/>
          <w:lang w:val="en-US"/>
        </w:rPr>
        <w:t>k</w:t>
      </w:r>
      <w:r>
        <w:rPr>
          <w:color w:val="000000"/>
          <w:spacing w:val="0"/>
          <w:sz w:val="24"/>
          <w:szCs w:val="24"/>
          <w:u w:val="none" w:color="000000"/>
          <w:shd w:val="clear" w:color="auto" w:fill="FFFFFF"/>
          <w:lang w:val="en-US"/>
        </w:rPr>
        <w:t xml:space="preserve"> from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to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is all possible query on flow graph from node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to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A node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is dominated of node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when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is on every path from </w:t>
      </w:r>
      <w:r>
        <w:rPr>
          <w:i/>
          <w:iCs/>
          <w:color w:val="000000"/>
          <w:spacing w:val="0"/>
          <w:sz w:val="24"/>
          <w:szCs w:val="24"/>
          <w:u w:val="none" w:color="000000"/>
          <w:shd w:val="clear" w:color="auto" w:fill="FFFFFF"/>
          <w:lang w:val="en-US"/>
        </w:rPr>
        <w:t>n</w:t>
      </w:r>
      <w:r>
        <w:rPr>
          <w:i/>
          <w:iCs/>
          <w:color w:val="000000"/>
          <w:spacing w:val="0"/>
          <w:sz w:val="24"/>
          <w:szCs w:val="24"/>
          <w:u w:val="none" w:color="000000"/>
          <w:shd w:val="clear" w:color="auto" w:fill="FFFFFF"/>
          <w:vertAlign w:val="subscript"/>
          <w:lang w:val="en-US"/>
        </w:rPr>
        <w:t>0</w:t>
      </w:r>
      <w:r>
        <w:rPr>
          <w:color w:val="000000"/>
          <w:spacing w:val="0"/>
          <w:sz w:val="24"/>
          <w:szCs w:val="24"/>
          <w:u w:val="none" w:color="000000"/>
          <w:shd w:val="clear" w:color="auto" w:fill="FFFFFF"/>
          <w:lang w:val="en-US"/>
        </w:rPr>
        <w:t xml:space="preserve"> to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If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is on every path from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to the terminate node </w:t>
      </w:r>
      <w:r>
        <w:rPr>
          <w:i/>
          <w:iCs/>
          <w:color w:val="000000"/>
          <w:spacing w:val="0"/>
          <w:sz w:val="24"/>
          <w:szCs w:val="24"/>
          <w:u w:val="none" w:color="000000"/>
          <w:shd w:val="clear" w:color="auto" w:fill="FFFFFF"/>
          <w:lang w:val="en-US"/>
        </w:rPr>
        <w:t>n</w:t>
      </w:r>
      <w:r>
        <w:rPr>
          <w:i/>
          <w:iCs/>
          <w:color w:val="000000"/>
          <w:spacing w:val="0"/>
          <w:sz w:val="24"/>
          <w:szCs w:val="24"/>
          <w:u w:val="none" w:color="000000"/>
          <w:shd w:val="clear" w:color="auto" w:fill="FFFFFF"/>
          <w:vertAlign w:val="subscript"/>
          <w:lang w:val="en-US"/>
        </w:rPr>
        <w:t>e</w:t>
      </w:r>
      <w:r>
        <w:rPr>
          <w:color w:val="000000"/>
          <w:spacing w:val="0"/>
          <w:sz w:val="24"/>
          <w:szCs w:val="24"/>
          <w:u w:val="none" w:color="000000"/>
          <w:shd w:val="clear" w:color="auto" w:fill="FFFFFF"/>
          <w:lang w:val="en-US"/>
        </w:rPr>
        <w:t xml:space="preserve"> on flowgraph,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is a inverse dominator of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Deleting statements in a flowgraph to calculate slices must ensure that there is no increase of immediate successor of statement during deletion. With this concerning, Weiser defined statement deletion as: a set of nodes with single successor can be seen a deleted group, for all predecessors of a deleted group, set deleted group</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 xml:space="preserve">s unique successor as their new successor. The left part of figure 2.2 shows the result of removing statement in deleted group. </w:t>
      </w:r>
    </w:p>
    <w:p>
      <w:pPr>
        <w:widowControl w:val="0"/>
        <w:wordWrap/>
        <w:adjustRightInd/>
        <w:snapToGrid/>
        <w:spacing w:before="0" w:line="240" w:lineRule="auto"/>
        <w:ind w:right="0"/>
        <w:jc w:val="center"/>
        <w:textAlignment w:val="auto"/>
        <w:outlineLvl w:val="9"/>
        <w:rPr>
          <w:color w:val="000000"/>
          <w:spacing w:val="0"/>
          <w:sz w:val="28"/>
          <w:szCs w:val="28"/>
          <w:u w:val="none" w:color="000000"/>
          <w:shd w:val="clear" w:color="auto" w:fill="FFFFFF"/>
          <w:lang w:val="en-US"/>
        </w:rPr>
      </w:pP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8"/>
          <w:szCs w:val="28"/>
          <w:u w:val="none" w:color="000000"/>
          <w:shd w:val="clear" w:color="auto" w:fill="FFFFFF"/>
          <w:lang w:val="en-US" w:eastAsia="en-US" w:bidi="ar-SA"/>
        </w:rPr>
        <w:pict>
          <v:shape id="officeArt object" o:spid="_x0000_s1048" type="#_x0000_t75" style="height:165.1pt;width:247.55pt;rotation:0f;" o:ole="f" fillcolor="#FFFFFF" filled="f" o:preferrelative="t" stroked="f" coordorigin="0,0" coordsize="21600,21600">
            <v:fill on="f" color2="#FFFFFF" focus="0%"/>
            <v:imagedata croptop="2265f" gain="65536f" blacklevel="0f" gamma="0" o:title="" r:id="rId10"/>
            <o:lock v:ext="edit" position="f" selection="f" grouping="f" rotation="f" cropping="f" text="f" aspectratio="t"/>
            <w10:wrap type="none"/>
            <w10:anchorlock/>
          </v:shape>
        </w:pict>
      </w:r>
    </w:p>
    <w:p>
      <w:pPr>
        <w:widowControl w:val="0"/>
        <w:wordWrap/>
        <w:adjustRightInd/>
        <w:snapToGrid/>
        <w:spacing w:before="0" w:line="240" w:lineRule="auto"/>
        <w:ind w:right="0"/>
        <w:jc w:val="center"/>
        <w:textAlignment w:val="auto"/>
        <w:outlineLvl w:val="9"/>
        <w:rPr>
          <w:sz w:val="21"/>
          <w:szCs w:val="21"/>
          <w:lang w:val="en-US"/>
        </w:rPr>
      </w:pPr>
      <w:r>
        <w:rPr>
          <w:sz w:val="21"/>
          <w:szCs w:val="21"/>
          <w:lang w:val="en-US"/>
        </w:rPr>
        <w:t>Figure 2.2</w:t>
      </w:r>
      <w:r>
        <w:rPr>
          <w:rFonts w:hint="eastAsia"/>
          <w:sz w:val="21"/>
          <w:szCs w:val="21"/>
          <w:lang w:val="en-US" w:eastAsia="zh-CN"/>
        </w:rPr>
        <w:t xml:space="preserve"> Deleting statement in a flowgraph[2]</w:t>
      </w:r>
      <w:r>
        <w:rPr>
          <w:sz w:val="21"/>
          <w:szCs w:val="21"/>
          <w:lang w:val="en-US"/>
        </w:rPr>
        <w:t>.</w:t>
      </w:r>
    </w:p>
    <w:p>
      <w:pPr>
        <w:widowControl w:val="0"/>
        <w:wordWrap/>
        <w:adjustRightInd/>
        <w:snapToGrid/>
        <w:spacing w:before="0" w:line="240" w:lineRule="auto"/>
        <w:ind w:right="0"/>
        <w:jc w:val="center"/>
        <w:textAlignment w:val="auto"/>
        <w:outlineLvl w:val="9"/>
        <w:rPr>
          <w:sz w:val="24"/>
          <w:szCs w:val="24"/>
          <w:lang w:val="en-US"/>
        </w:rPr>
      </w:pPr>
    </w:p>
    <w:p>
      <w:pPr>
        <w:widowControl w:val="0"/>
        <w:numPr>
          <w:ilvl w:val="0"/>
          <w:numId w:val="3"/>
        </w:numPr>
        <w:tabs>
          <w:tab w:val="left" w:pos="92"/>
        </w:tabs>
        <w:wordWrap/>
        <w:adjustRightInd/>
        <w:snapToGrid/>
        <w:spacing w:before="0" w:after="157" w:line="240" w:lineRule="auto"/>
        <w:ind w:left="92" w:right="0" w:hanging="92"/>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Dataflow algorithm</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r>
        <w:rPr>
          <w:color w:val="000000"/>
          <w:spacing w:val="0"/>
          <w:sz w:val="24"/>
          <w:szCs w:val="24"/>
          <w:u w:val="none" w:color="000000"/>
          <w:shd w:val="clear" w:color="auto" w:fill="FFFFFF"/>
          <w:lang w:val="en-US"/>
        </w:rPr>
        <w:t>Weiser</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s dataflow algorithm finds program slices by iteratively calculating the set of the related variables of each node in the flowgraph. The calculation steps are as follows:</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Input: the flowgraph of program </w:t>
      </w:r>
      <w:r>
        <w:rPr>
          <w:i/>
          <w:iCs/>
          <w:color w:val="000000"/>
          <w:spacing w:val="0"/>
          <w:sz w:val="24"/>
          <w:szCs w:val="24"/>
          <w:u w:val="none" w:color="000000"/>
          <w:shd w:val="clear" w:color="auto" w:fill="FFFFFF"/>
          <w:lang w:val="en-US"/>
        </w:rPr>
        <w:t>P</w:t>
      </w:r>
      <w:r>
        <w:rPr>
          <w:color w:val="000000"/>
          <w:spacing w:val="0"/>
          <w:sz w:val="24"/>
          <w:szCs w:val="24"/>
          <w:u w:val="none" w:color="000000"/>
          <w:shd w:val="clear" w:color="auto" w:fill="FFFFFF"/>
          <w:lang w:val="en-US"/>
        </w:rPr>
        <w:t xml:space="preserve">, and slice criteria </w:t>
      </w:r>
      <w:r>
        <w:rPr>
          <w:i/>
          <w:iCs/>
          <w:color w:val="000000"/>
          <w:spacing w:val="0"/>
          <w:sz w:val="24"/>
          <w:szCs w:val="24"/>
          <w:u w:val="none" w:color="000000"/>
          <w:shd w:val="clear" w:color="auto" w:fill="FFFFFF"/>
          <w:lang w:val="en-US"/>
        </w:rPr>
        <w:t>C=&lt;i, V&gt;</w:t>
      </w:r>
    </w:p>
    <w:p>
      <w:pPr>
        <w:widowControl w:val="0"/>
        <w:wordWrap/>
        <w:adjustRightInd/>
        <w:snapToGrid/>
        <w:spacing w:before="0" w:line="240" w:lineRule="auto"/>
        <w:ind w:right="0"/>
        <w:textAlignment w:val="auto"/>
        <w:outlineLvl w:val="9"/>
        <w:rPr>
          <w:color w:val="000000"/>
          <w:spacing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Output: slice </w:t>
      </w:r>
      <w:r>
        <w:rPr>
          <w:i/>
          <w:iCs/>
          <w:color w:val="000000"/>
          <w:spacing w:val="0"/>
          <w:sz w:val="24"/>
          <w:szCs w:val="24"/>
          <w:u w:val="none" w:color="000000"/>
          <w:shd w:val="clear" w:color="auto" w:fill="FFFFFF"/>
          <w:lang w:val="en-US"/>
        </w:rPr>
        <w:t>S</w:t>
      </w:r>
      <w:r>
        <w:rPr>
          <w:color w:val="000000"/>
          <w:spacing w:val="0"/>
          <w:sz w:val="24"/>
          <w:szCs w:val="24"/>
          <w:u w:val="none" w:color="000000"/>
          <w:shd w:val="clear" w:color="auto" w:fill="FFFFFF"/>
          <w:lang w:val="en-US"/>
        </w:rPr>
        <w:t xml:space="preserve"> of program </w:t>
      </w:r>
      <w:r>
        <w:rPr>
          <w:i/>
          <w:iCs/>
          <w:color w:val="000000"/>
          <w:spacing w:val="0"/>
          <w:sz w:val="24"/>
          <w:szCs w:val="24"/>
          <w:u w:val="none" w:color="000000"/>
          <w:shd w:val="clear" w:color="auto" w:fill="FFFFFF"/>
          <w:lang w:val="en-US"/>
        </w:rPr>
        <w:t>P</w:t>
      </w:r>
      <w:r>
        <w:rPr>
          <w:color w:val="000000"/>
          <w:spacing w:val="0"/>
          <w:sz w:val="24"/>
          <w:szCs w:val="24"/>
          <w:u w:val="none" w:color="000000"/>
          <w:shd w:val="clear" w:color="auto" w:fill="FFFFFF"/>
          <w:lang w:val="en-US"/>
        </w:rPr>
        <w:t xml:space="preserve"> on slice criteria </w:t>
      </w:r>
      <w:r>
        <w:rPr>
          <w:i/>
          <w:iCs/>
          <w:color w:val="000000"/>
          <w:spacing w:val="0"/>
          <w:sz w:val="24"/>
          <w:szCs w:val="24"/>
          <w:u w:val="none" w:color="000000"/>
          <w:shd w:val="clear" w:color="auto" w:fill="FFFFFF"/>
          <w:lang w:val="en-US"/>
        </w:rPr>
        <w:t>C</w:t>
      </w:r>
      <w:r>
        <w:rPr>
          <w:color w:val="000000"/>
          <w:spacing w:val="0"/>
          <w:sz w:val="24"/>
          <w:szCs w:val="24"/>
          <w:u w:val="none" w:color="000000"/>
          <w:shd w:val="clear" w:color="auto" w:fill="FFFFFF"/>
          <w:lang w:val="en-US"/>
        </w:rPr>
        <w:t>.</w:t>
      </w:r>
    </w:p>
    <w:p>
      <w:pPr>
        <w:widowControl w:val="0"/>
        <w:numPr>
          <w:ilvl w:val="0"/>
          <w:numId w:val="4"/>
        </w:numPr>
        <w:tabs>
          <w:tab w:val="left" w:pos="512"/>
          <w:tab w:val="clear" w:pos="3846"/>
        </w:tabs>
        <w:wordWrap/>
        <w:adjustRightInd/>
        <w:snapToGrid/>
        <w:spacing w:before="0" w:line="240" w:lineRule="auto"/>
        <w:ind w:left="407" w:right="0" w:firstLine="13"/>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 Calculation the directly relevant variables and directly relevant statement.</w:t>
      </w:r>
    </w:p>
    <w:p>
      <w:pPr>
        <w:widowControl w:val="0"/>
        <w:numPr>
          <w:ilvl w:val="1"/>
          <w:numId w:val="5"/>
        </w:numPr>
        <w:tabs>
          <w:tab w:val="left" w:pos="1208"/>
          <w:tab w:val="bar" w:pos="24068"/>
          <w:tab w:val="clear" w:pos="3846"/>
        </w:tabs>
        <w:wordWrap/>
        <w:adjustRightInd/>
        <w:snapToGrid/>
        <w:spacing w:before="0" w:line="240" w:lineRule="auto"/>
        <w:ind w:left="1208" w:right="0" w:hanging="368"/>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For node </w:t>
      </w:r>
      <w:r>
        <w:rPr>
          <w:i/>
          <w:iCs/>
          <w:color w:val="000000"/>
          <w:spacing w:val="0"/>
          <w:sz w:val="24"/>
          <w:szCs w:val="24"/>
          <w:u w:val="none" w:color="000000"/>
          <w:shd w:val="clear" w:color="auto" w:fill="FFFFFF"/>
          <w:lang w:val="en-US"/>
        </w:rPr>
        <w:t>n</w:t>
      </w:r>
      <w:r>
        <w:rPr>
          <w:color w:val="000000"/>
          <w:spacing w:val="0"/>
          <w:sz w:val="24"/>
          <w:szCs w:val="24"/>
          <w:u w:val="none" w:color="000000"/>
          <w:shd w:val="clear" w:color="auto" w:fill="FFFFFF"/>
          <w:lang w:val="en-US"/>
        </w:rPr>
        <w:t xml:space="preserve"> and </w:t>
      </w:r>
      <w:r>
        <w:rPr>
          <w:i/>
          <w:iCs/>
          <w:color w:val="000000"/>
          <w:spacing w:val="0"/>
          <w:sz w:val="24"/>
          <w:szCs w:val="24"/>
          <w:u w:val="none" w:color="000000"/>
          <w:shd w:val="clear" w:color="auto" w:fill="FFFFFF"/>
          <w:lang w:val="en-US"/>
        </w:rPr>
        <w:t>m</w:t>
      </w:r>
      <w:r>
        <w:rPr>
          <w:color w:val="000000"/>
          <w:spacing w:val="0"/>
          <w:sz w:val="24"/>
          <w:szCs w:val="24"/>
          <w:u w:val="none" w:color="000000"/>
          <w:shd w:val="clear" w:color="auto" w:fill="FFFFFF"/>
          <w:lang w:val="en-US"/>
        </w:rPr>
        <w:t xml:space="preserve"> in flowgraph, if there exist path from</w:t>
      </w:r>
      <w:r>
        <w:rPr>
          <w:i/>
          <w:iCs/>
          <w:color w:val="000000"/>
          <w:spacing w:val="0"/>
          <w:sz w:val="24"/>
          <w:szCs w:val="24"/>
          <w:u w:val="none" w:color="000000"/>
          <w:shd w:val="clear" w:color="auto" w:fill="FFFFFF"/>
          <w:lang w:val="en-US"/>
        </w:rPr>
        <w:t xml:space="preserve"> n </w:t>
      </w:r>
      <w:r>
        <w:rPr>
          <w:color w:val="000000"/>
          <w:spacing w:val="0"/>
          <w:sz w:val="24"/>
          <w:szCs w:val="24"/>
          <w:u w:val="none" w:color="000000"/>
          <w:shd w:val="clear" w:color="auto" w:fill="FFFFFF"/>
          <w:lang w:val="en-US"/>
        </w:rPr>
        <w:t>to</w:t>
      </w:r>
      <w:r>
        <w:rPr>
          <w:i/>
          <w:iCs/>
          <w:color w:val="000000"/>
          <w:spacing w:val="0"/>
          <w:sz w:val="24"/>
          <w:szCs w:val="24"/>
          <w:u w:val="none" w:color="000000"/>
          <w:shd w:val="clear" w:color="auto" w:fill="FFFFFF"/>
          <w:lang w:val="en-US"/>
        </w:rPr>
        <w:t xml:space="preserve"> m</w:t>
      </w:r>
      <w:r>
        <w:rPr>
          <w:color w:val="000000"/>
          <w:spacing w:val="0"/>
          <w:sz w:val="24"/>
          <w:szCs w:val="24"/>
          <w:u w:val="none" w:color="000000"/>
          <w:shd w:val="clear" w:color="auto" w:fill="FFFFFF"/>
          <w:lang w:val="en-US"/>
        </w:rPr>
        <w:t xml:space="preserve">, then the set of directly relevant variables </w:t>
      </w:r>
      <w:r>
        <w:rPr>
          <w:i/>
          <w:iCs/>
          <w:color w:val="000000"/>
          <w:spacing w:val="0"/>
          <w:sz w:val="24"/>
          <w:szCs w:val="24"/>
          <w:u w:val="none" w:color="000000"/>
          <w:shd w:val="clear" w:color="auto" w:fill="FFFFFF"/>
          <w:lang w:val="en-US"/>
        </w:rPr>
        <w:t>R[0,C](n)</w:t>
      </w:r>
      <w:r>
        <w:rPr>
          <w:color w:val="000000"/>
          <w:spacing w:val="0"/>
          <w:sz w:val="24"/>
          <w:szCs w:val="24"/>
          <w:u w:val="none" w:color="000000"/>
          <w:shd w:val="clear" w:color="auto" w:fill="FFFFFF"/>
          <w:lang w:val="en-US"/>
        </w:rPr>
        <w:t xml:space="preserve"> is denoted as: all variables v such that either:</w:t>
      </w:r>
    </w:p>
    <w:p>
      <w:pPr>
        <w:widowControl w:val="0"/>
        <w:numPr>
          <w:ilvl w:val="2"/>
          <w:numId w:val="6"/>
        </w:numPr>
        <w:tabs>
          <w:tab w:val="left" w:pos="1628"/>
          <w:tab w:val="clear" w:pos="3846"/>
        </w:tabs>
        <w:wordWrap/>
        <w:adjustRightInd/>
        <w:snapToGrid/>
        <w:spacing w:before="0" w:line="240" w:lineRule="auto"/>
        <w:ind w:left="1628" w:right="0" w:hanging="368"/>
        <w:textAlignment w:val="auto"/>
        <w:outlineLvl w:val="9"/>
        <w:rPr>
          <w:color w:val="000000"/>
          <w:spacing w:val="0"/>
          <w:position w:val="0"/>
          <w:sz w:val="24"/>
          <w:szCs w:val="24"/>
          <w:u w:val="none" w:color="000000"/>
          <w:shd w:val="clear" w:color="auto" w:fill="FFFFFF"/>
          <w:lang w:val="en-US"/>
        </w:rPr>
      </w:pPr>
      <w:r>
        <w:rPr>
          <w:i/>
          <w:iCs/>
          <w:color w:val="000000"/>
          <w:spacing w:val="0"/>
          <w:sz w:val="24"/>
          <w:szCs w:val="24"/>
          <w:u w:val="none" w:color="000000"/>
          <w:shd w:val="clear" w:color="auto" w:fill="FFFFFF"/>
          <w:lang w:val="en-US"/>
        </w:rPr>
        <w:t>n = i</w:t>
      </w:r>
      <w:r>
        <w:rPr>
          <w:color w:val="000000"/>
          <w:spacing w:val="0"/>
          <w:sz w:val="24"/>
          <w:szCs w:val="24"/>
          <w:u w:val="none" w:color="000000"/>
          <w:shd w:val="clear" w:color="auto" w:fill="FFFFFF"/>
          <w:lang w:val="en-US"/>
        </w:rPr>
        <w:t xml:space="preserve"> and </w:t>
      </w:r>
      <w:r>
        <w:rPr>
          <w:i/>
          <w:iCs/>
          <w:color w:val="000000"/>
          <w:spacing w:val="0"/>
          <w:sz w:val="24"/>
          <w:szCs w:val="24"/>
          <w:u w:val="none" w:color="000000"/>
          <w:shd w:val="clear" w:color="auto" w:fill="FFFFFF"/>
          <w:lang w:val="en-US"/>
        </w:rPr>
        <w:t>v</w:t>
      </w:r>
      <w:r>
        <w:rPr>
          <w:color w:val="000000"/>
          <w:spacing w:val="0"/>
          <w:sz w:val="24"/>
          <w:szCs w:val="24"/>
          <w:u w:val="none" w:color="000000"/>
          <w:shd w:val="clear" w:color="auto" w:fill="FFFFFF"/>
          <w:lang w:val="en-US"/>
        </w:rPr>
        <w:t xml:space="preserve"> is in </w:t>
      </w:r>
      <w:r>
        <w:rPr>
          <w:i/>
          <w:iCs/>
          <w:color w:val="000000"/>
          <w:spacing w:val="0"/>
          <w:sz w:val="24"/>
          <w:szCs w:val="24"/>
          <w:u w:val="none" w:color="000000"/>
          <w:shd w:val="clear" w:color="auto" w:fill="FFFFFF"/>
          <w:lang w:val="en-US"/>
        </w:rPr>
        <w:t>V</w:t>
      </w:r>
      <w:r>
        <w:rPr>
          <w:color w:val="000000"/>
          <w:spacing w:val="0"/>
          <w:sz w:val="24"/>
          <w:szCs w:val="24"/>
          <w:u w:val="none" w:color="000000"/>
          <w:shd w:val="clear" w:color="auto" w:fill="FFFFFF"/>
          <w:lang w:val="en-US"/>
        </w:rPr>
        <w:t xml:space="preserve">: </w:t>
      </w:r>
      <w:r>
        <w:rPr>
          <w:i/>
          <w:iCs/>
          <w:color w:val="000000"/>
          <w:spacing w:val="0"/>
          <w:sz w:val="24"/>
          <w:szCs w:val="24"/>
          <w:u w:val="none" w:color="000000"/>
          <w:shd w:val="clear" w:color="auto" w:fill="FFFFFF"/>
          <w:lang w:val="en-US"/>
        </w:rPr>
        <w:t>R[0,C](n)=V.</w:t>
      </w:r>
    </w:p>
    <w:p>
      <w:pPr>
        <w:widowControl w:val="0"/>
        <w:numPr>
          <w:ilvl w:val="2"/>
          <w:numId w:val="6"/>
        </w:numPr>
        <w:tabs>
          <w:tab w:val="left" w:pos="1628"/>
          <w:tab w:val="clear" w:pos="3846"/>
        </w:tabs>
        <w:wordWrap/>
        <w:adjustRightInd/>
        <w:snapToGrid/>
        <w:spacing w:before="0" w:line="240" w:lineRule="auto"/>
        <w:ind w:left="1628" w:right="0" w:hanging="368"/>
        <w:jc w:val="both"/>
        <w:textAlignment w:val="auto"/>
        <w:outlineLvl w:val="9"/>
        <w:rPr>
          <w:i/>
          <w:iCs/>
          <w:color w:val="000000"/>
          <w:spacing w:val="0"/>
          <w:position w:val="0"/>
          <w:sz w:val="24"/>
          <w:szCs w:val="24"/>
          <w:u w:val="none" w:color="000000"/>
          <w:shd w:val="clear" w:color="auto" w:fill="FFFFFF"/>
          <w:lang w:val="en-US"/>
        </w:rPr>
      </w:pPr>
      <w:r>
        <w:rPr>
          <w:rFonts w:ascii="Times New Roman"/>
          <w:i/>
          <w:iCs/>
          <w:color w:val="000000"/>
          <w:spacing w:val="0"/>
          <w:sz w:val="24"/>
          <w:szCs w:val="24"/>
          <w:u w:val="none" w:color="000000"/>
          <w:shd w:val="clear" w:color="auto" w:fill="FFFFFF"/>
          <w:lang w:val="en-US"/>
        </w:rPr>
        <w:t>n</w:t>
      </w:r>
      <w:r>
        <w:rPr>
          <w:rFonts w:ascii="Times New Roman"/>
          <w:i w:val="0"/>
          <w:iCs w:val="0"/>
          <w:color w:val="000000"/>
          <w:spacing w:val="0"/>
          <w:sz w:val="24"/>
          <w:szCs w:val="24"/>
          <w:u w:val="none" w:color="000000"/>
          <w:shd w:val="clear" w:color="auto" w:fill="FFFFFF"/>
          <w:lang w:val="en-US"/>
        </w:rPr>
        <w:t xml:space="preserve"> is an immediate predecessor of a node </w:t>
      </w:r>
      <w:r>
        <w:rPr>
          <w:rFonts w:ascii="Times New Roman"/>
          <w:i/>
          <w:iCs/>
          <w:color w:val="000000"/>
          <w:spacing w:val="0"/>
          <w:sz w:val="24"/>
          <w:szCs w:val="24"/>
          <w:u w:val="none" w:color="000000"/>
          <w:shd w:val="clear" w:color="auto" w:fill="FFFFFF"/>
          <w:lang w:val="en-US"/>
        </w:rPr>
        <w:t>m</w:t>
      </w:r>
      <w:r>
        <w:rPr>
          <w:rFonts w:ascii="Times New Roman"/>
          <w:i w:val="0"/>
          <w:iCs w:val="0"/>
          <w:color w:val="000000"/>
          <w:spacing w:val="0"/>
          <w:sz w:val="24"/>
          <w:szCs w:val="24"/>
          <w:u w:val="none" w:color="000000"/>
          <w:shd w:val="clear" w:color="auto" w:fill="FFFFFF"/>
          <w:lang w:val="en-US"/>
        </w:rPr>
        <w:t>:</w:t>
      </w:r>
      <w:r>
        <w:rPr>
          <w:rFonts w:ascii="Times New Roman"/>
          <w:i/>
          <w:iCs/>
          <w:color w:val="000000"/>
          <w:spacing w:val="0"/>
          <w:sz w:val="24"/>
          <w:szCs w:val="24"/>
          <w:u w:val="none" w:color="000000"/>
          <w:shd w:val="clear" w:color="auto" w:fill="FFFFFF"/>
          <w:lang w:val="en-US"/>
        </w:rPr>
        <w:t xml:space="preserve"> R[0,C](n) = {v | v</w:t>
      </w:r>
      <w:r>
        <w:rPr>
          <w:rFonts w:hint="default" w:hAnsi="Times New Roman"/>
          <w:i/>
          <w:iCs/>
          <w:color w:val="000000"/>
          <w:spacing w:val="0"/>
          <w:sz w:val="24"/>
          <w:szCs w:val="24"/>
          <w:u w:val="none" w:color="000000"/>
          <w:shd w:val="clear" w:color="auto" w:fill="FFFFFF"/>
          <w:lang w:val="en-US"/>
        </w:rPr>
        <w:t xml:space="preserve">∈ </w:t>
      </w:r>
      <w:r>
        <w:rPr>
          <w:rFonts w:ascii="Times New Roman"/>
          <w:i/>
          <w:iCs/>
          <w:color w:val="000000"/>
          <w:spacing w:val="0"/>
          <w:sz w:val="24"/>
          <w:szCs w:val="24"/>
          <w:u w:val="none" w:color="000000"/>
          <w:shd w:val="clear" w:color="auto" w:fill="FFFFFF"/>
          <w:lang w:val="en-US"/>
        </w:rPr>
        <w:t>R[0,C](m), v</w:t>
      </w:r>
      <w:r>
        <w:rPr>
          <w:rFonts w:hint="default" w:hAnsi="Times New Roman"/>
          <w:i/>
          <w:iCs/>
          <w:color w:val="000000"/>
          <w:spacing w:val="0"/>
          <w:sz w:val="24"/>
          <w:szCs w:val="24"/>
          <w:u w:val="none" w:color="000000"/>
          <w:shd w:val="clear" w:color="auto" w:fill="FFFFFF"/>
          <w:lang w:val="en-US"/>
        </w:rPr>
        <w:t>∉</w:t>
      </w:r>
      <w:r>
        <w:rPr>
          <w:rFonts w:ascii="Times New Roman"/>
          <w:i/>
          <w:iCs/>
          <w:color w:val="000000"/>
          <w:spacing w:val="0"/>
          <w:sz w:val="24"/>
          <w:szCs w:val="24"/>
          <w:u w:val="none" w:color="000000"/>
          <w:shd w:val="clear" w:color="auto" w:fill="FFFFFF"/>
          <w:lang w:val="en-US"/>
        </w:rPr>
        <w:t>DEF(n)}</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49" type="#_x0000_t75" style="height:10pt;width:1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ascii="Times New Roman"/>
          <w:i/>
          <w:iCs/>
          <w:color w:val="000000"/>
          <w:spacing w:val="0"/>
          <w:sz w:val="24"/>
          <w:szCs w:val="24"/>
          <w:u w:val="none" w:color="000000"/>
          <w:shd w:val="clear" w:color="auto" w:fill="FFFFFF"/>
          <w:lang w:val="en-US"/>
        </w:rPr>
        <w:t>{v | v</w:t>
      </w:r>
      <w:r>
        <w:rPr>
          <w:rFonts w:hint="default" w:hAnsi="Times New Roman"/>
          <w:i/>
          <w:iCs/>
          <w:color w:val="000000"/>
          <w:spacing w:val="0"/>
          <w:sz w:val="24"/>
          <w:szCs w:val="24"/>
          <w:u w:val="none" w:color="000000"/>
          <w:shd w:val="clear" w:color="auto" w:fill="FFFFFF"/>
          <w:lang w:val="en-US"/>
        </w:rPr>
        <w:t xml:space="preserve">∈ </w:t>
      </w:r>
      <w:r>
        <w:rPr>
          <w:rFonts w:ascii="Times New Roman"/>
          <w:i/>
          <w:iCs/>
          <w:color w:val="000000"/>
          <w:spacing w:val="0"/>
          <w:sz w:val="24"/>
          <w:szCs w:val="24"/>
          <w:u w:val="none" w:color="000000"/>
          <w:shd w:val="clear" w:color="auto" w:fill="FFFFFF"/>
          <w:lang w:val="en-US"/>
        </w:rPr>
        <w:t>REF(n), DEF(n)</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0" type="#_x0000_t75" style="height:10pt;width:1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ascii="Times New Roman"/>
          <w:i/>
          <w:iCs/>
          <w:color w:val="000000"/>
          <w:spacing w:val="0"/>
          <w:sz w:val="24"/>
          <w:szCs w:val="24"/>
          <w:u w:val="none" w:color="000000"/>
          <w:shd w:val="clear" w:color="auto" w:fill="FFFFFF"/>
          <w:lang w:val="en-US"/>
        </w:rPr>
        <w:t xml:space="preserve">R[0,C](m) </w:t>
      </w:r>
      <w:r>
        <w:rPr>
          <w:rFonts w:hint="default" w:hAnsi="Times New Roman"/>
          <w:i/>
          <w:iCs/>
          <w:color w:val="000000"/>
          <w:spacing w:val="0"/>
          <w:sz w:val="24"/>
          <w:szCs w:val="24"/>
          <w:u w:val="none" w:color="000000"/>
          <w:shd w:val="clear" w:color="auto" w:fill="FFFFFF"/>
          <w:lang w:val="en-US"/>
        </w:rPr>
        <w:t>≠ ϕ</w:t>
      </w:r>
      <w:r>
        <w:rPr>
          <w:rFonts w:ascii="Times New Roman"/>
          <w:i/>
          <w:iCs/>
          <w:color w:val="000000"/>
          <w:spacing w:val="0"/>
          <w:sz w:val="24"/>
          <w:szCs w:val="24"/>
          <w:u w:val="none" w:color="000000"/>
          <w:shd w:val="clear" w:color="auto" w:fill="FFFFFF"/>
          <w:lang w:val="en-US"/>
        </w:rPr>
        <w:t>}</w:t>
      </w:r>
    </w:p>
    <w:p>
      <w:pPr>
        <w:widowControl w:val="0"/>
        <w:numPr>
          <w:ilvl w:val="1"/>
          <w:numId w:val="5"/>
        </w:numPr>
        <w:tabs>
          <w:tab w:val="left" w:pos="1208"/>
          <w:tab w:val="bar" w:pos="24068"/>
          <w:tab w:val="clear" w:pos="3846"/>
        </w:tabs>
        <w:wordWrap/>
        <w:adjustRightInd/>
        <w:snapToGrid/>
        <w:spacing w:before="0" w:line="240" w:lineRule="auto"/>
        <w:ind w:left="1208" w:right="0" w:hanging="368"/>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directly relevant statements is denoted as:</w:t>
      </w:r>
    </w:p>
    <w:p>
      <w:pPr>
        <w:widowControl w:val="0"/>
        <w:wordWrap/>
        <w:adjustRightInd/>
        <w:snapToGrid/>
        <w:spacing w:before="0" w:line="240" w:lineRule="auto"/>
        <w:ind w:left="420" w:right="0" w:firstLine="420"/>
        <w:textAlignment w:val="auto"/>
        <w:outlineLvl w:val="9"/>
        <w:rPr>
          <w:color w:val="000000"/>
          <w:spacing w:val="0"/>
          <w:sz w:val="24"/>
          <w:szCs w:val="24"/>
          <w:u w:val="none" w:color="000000"/>
          <w:shd w:val="clear" w:color="auto" w:fill="FFFFFF"/>
          <w:lang w:val="en-US"/>
        </w:rPr>
      </w:pPr>
      <w:r>
        <w:rPr>
          <w:i/>
          <w:iCs/>
          <w:color w:val="000000"/>
          <w:spacing w:val="0"/>
          <w:sz w:val="24"/>
          <w:szCs w:val="24"/>
          <w:u w:val="none" w:color="000000"/>
          <w:shd w:val="clear" w:color="auto" w:fill="FFFFFF"/>
          <w:lang w:val="en-US"/>
        </w:rPr>
        <w:t xml:space="preserve"> S[0,C] = {N | DEF(n)</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1" type="#_x0000_t75" style="height:10pt;width:1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i/>
          <w:iCs/>
          <w:color w:val="000000"/>
          <w:spacing w:val="0"/>
          <w:sz w:val="24"/>
          <w:szCs w:val="24"/>
          <w:u w:val="none" w:color="000000"/>
          <w:shd w:val="clear" w:color="auto" w:fill="FFFFFF"/>
          <w:lang w:val="en-US"/>
        </w:rPr>
        <w:t>R[0,C](n)</w:t>
      </w:r>
      <w:r>
        <w:rPr>
          <w:rFonts w:hint="default" w:hAnsi="Times New Roman"/>
          <w:i/>
          <w:iCs/>
          <w:color w:val="000000"/>
          <w:spacing w:val="0"/>
          <w:sz w:val="24"/>
          <w:szCs w:val="24"/>
          <w:u w:val="none" w:color="000000"/>
          <w:shd w:val="clear" w:color="auto" w:fill="FFFFFF"/>
          <w:lang w:val="en-US"/>
        </w:rPr>
        <w:t xml:space="preserve">≠ ϕ </w:t>
      </w:r>
      <w:r>
        <w:rPr>
          <w:i/>
          <w:iCs/>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w:t>
      </w:r>
    </w:p>
    <w:p>
      <w:pPr>
        <w:widowControl w:val="0"/>
        <w:numPr>
          <w:ilvl w:val="0"/>
          <w:numId w:val="4"/>
        </w:numPr>
        <w:tabs>
          <w:tab w:val="left" w:pos="512"/>
          <w:tab w:val="clear" w:pos="3846"/>
        </w:tabs>
        <w:wordWrap/>
        <w:adjustRightInd/>
        <w:snapToGrid/>
        <w:spacing w:before="0" w:line="240" w:lineRule="auto"/>
        <w:ind w:left="407" w:right="0" w:firstLine="13"/>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 Iteratively calculate indirectly relevant variables and indirectly relevant statements.</w:t>
      </w:r>
    </w:p>
    <w:p>
      <w:pPr>
        <w:widowControl w:val="0"/>
        <w:numPr>
          <w:ilvl w:val="1"/>
          <w:numId w:val="7"/>
        </w:numPr>
        <w:tabs>
          <w:tab w:val="left" w:pos="1208"/>
          <w:tab w:val="bar" w:pos="24068"/>
          <w:tab w:val="clear" w:pos="3846"/>
        </w:tabs>
        <w:wordWrap/>
        <w:adjustRightInd/>
        <w:snapToGrid/>
        <w:spacing w:before="0" w:line="240" w:lineRule="auto"/>
        <w:ind w:left="1208" w:right="0" w:hanging="368"/>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indirectly relevant variables set is denoted as </w:t>
      </w:r>
      <w:r>
        <w:rPr>
          <w:i/>
          <w:iCs/>
          <w:color w:val="000000"/>
          <w:spacing w:val="0"/>
          <w:sz w:val="24"/>
          <w:szCs w:val="24"/>
          <w:u w:val="none" w:color="000000"/>
          <w:shd w:val="clear" w:color="auto" w:fill="FFFFFF"/>
          <w:lang w:val="en-US"/>
        </w:rPr>
        <w:t>R[k,C](n)(k</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2" type="#_x0000_t75" style="height:12pt;width:10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i/>
          <w:iCs/>
          <w:color w:val="000000"/>
          <w:spacing w:val="0"/>
          <w:sz w:val="24"/>
          <w:szCs w:val="24"/>
          <w:u w:val="none" w:color="000000"/>
          <w:shd w:val="clear" w:color="auto" w:fill="FFFFFF"/>
          <w:lang w:val="en-US"/>
        </w:rPr>
        <w:t>0)</w:t>
      </w:r>
      <w:r>
        <w:rPr>
          <w:color w:val="000000"/>
          <w:spacing w:val="0"/>
          <w:sz w:val="24"/>
          <w:szCs w:val="24"/>
          <w:u w:val="none" w:color="000000"/>
          <w:shd w:val="clear" w:color="auto" w:fill="FFFFFF"/>
          <w:lang w:val="en-US"/>
        </w:rPr>
        <w:t xml:space="preserve">, when calculate </w:t>
      </w:r>
      <w:r>
        <w:rPr>
          <w:i/>
          <w:iCs/>
          <w:color w:val="000000"/>
          <w:spacing w:val="0"/>
          <w:sz w:val="24"/>
          <w:szCs w:val="24"/>
          <w:u w:val="none" w:color="000000"/>
          <w:shd w:val="clear" w:color="auto" w:fill="FFFFFF"/>
          <w:lang w:val="en-US"/>
        </w:rPr>
        <w:t>R[k,C](n)</w:t>
      </w:r>
      <w:r>
        <w:rPr>
          <w:color w:val="000000"/>
          <w:spacing w:val="0"/>
          <w:sz w:val="24"/>
          <w:szCs w:val="24"/>
          <w:u w:val="none" w:color="000000"/>
          <w:shd w:val="clear" w:color="auto" w:fill="FFFFFF"/>
          <w:lang w:val="en-US"/>
        </w:rPr>
        <w:t>, we have to take account into control dependency. INFL(b) is a set used to represent for the statements influence on statement b, then:</w:t>
      </w:r>
    </w:p>
    <w:p>
      <w:pPr>
        <w:widowControl w:val="0"/>
        <w:wordWrap/>
        <w:adjustRightInd/>
        <w:snapToGrid/>
        <w:spacing w:before="0" w:line="240" w:lineRule="auto"/>
        <w:ind w:left="420" w:right="0" w:firstLine="420"/>
        <w:textAlignment w:val="auto"/>
        <w:outlineLvl w:val="9"/>
        <w:rPr>
          <w:i/>
          <w:iCs/>
          <w:color w:val="000000"/>
          <w:spacing w:val="0"/>
          <w:sz w:val="24"/>
          <w:szCs w:val="24"/>
          <w:u w:val="none" w:color="000000"/>
          <w:shd w:val="clear" w:color="auto" w:fill="FFFFFF"/>
          <w:lang w:val="en-US"/>
        </w:rPr>
      </w:pPr>
      <w:r>
        <w:rPr>
          <w:i/>
          <w:iCs/>
          <w:color w:val="000000"/>
          <w:spacing w:val="0"/>
          <w:sz w:val="24"/>
          <w:szCs w:val="24"/>
          <w:u w:val="none" w:color="000000"/>
          <w:shd w:val="clear" w:color="auto" w:fill="FFFFFF"/>
          <w:lang w:val="en-US"/>
        </w:rPr>
        <w:t>R[k+1,C](n) = R[k,C](n)</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3" type="#_x0000_t75" style="height:10pt;width:1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i/>
          <w:iCs/>
          <w:color w:val="000000"/>
          <w:spacing w:val="0"/>
          <w:sz w:val="24"/>
          <w:szCs w:val="24"/>
          <w:u w:val="none" w:color="000000"/>
          <w:shd w:val="clear" w:color="auto" w:fill="FFFFFF"/>
          <w:lang w:val="en-US"/>
        </w:rPr>
        <w:t>{n|</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4" type="#_x0000_t75" style="height:12pt;width:10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i/>
          <w:iCs/>
          <w:color w:val="000000"/>
          <w:spacing w:val="0"/>
          <w:sz w:val="24"/>
          <w:szCs w:val="24"/>
          <w:u w:val="none" w:color="000000"/>
          <w:shd w:val="clear" w:color="auto" w:fill="FFFFFF"/>
          <w:lang w:val="en-US"/>
        </w:rPr>
        <w:t>n</w:t>
      </w:r>
      <w:r>
        <w:rPr>
          <w:rFonts w:hint="default" w:hAnsi="Times New Roman"/>
          <w:i/>
          <w:iCs/>
          <w:color w:val="000000"/>
          <w:spacing w:val="0"/>
          <w:sz w:val="24"/>
          <w:szCs w:val="24"/>
          <w:u w:val="none" w:color="000000"/>
          <w:shd w:val="clear" w:color="auto" w:fill="FFFFFF"/>
          <w:lang w:val="en-US"/>
        </w:rPr>
        <w:t>∈</w:t>
      </w:r>
      <w:r>
        <w:rPr>
          <w:i/>
          <w:iCs/>
          <w:color w:val="000000"/>
          <w:spacing w:val="0"/>
          <w:sz w:val="24"/>
          <w:szCs w:val="24"/>
          <w:u w:val="none" w:color="000000"/>
          <w:shd w:val="clear" w:color="auto" w:fill="FFFFFF"/>
          <w:lang w:val="en-US"/>
        </w:rPr>
        <w:t>R[k,C](n),b</w:t>
      </w:r>
      <w:r>
        <w:rPr>
          <w:rFonts w:hint="default" w:hAnsi="Times New Roman"/>
          <w:i/>
          <w:iCs/>
          <w:color w:val="000000"/>
          <w:spacing w:val="0"/>
          <w:sz w:val="24"/>
          <w:szCs w:val="24"/>
          <w:u w:val="none" w:color="000000"/>
          <w:shd w:val="clear" w:color="auto" w:fill="FFFFFF"/>
          <w:lang w:val="en-US"/>
        </w:rPr>
        <w:t>∈</w:t>
      </w:r>
      <w:r>
        <w:rPr>
          <w:i/>
          <w:iCs/>
          <w:color w:val="000000"/>
          <w:spacing w:val="0"/>
          <w:sz w:val="24"/>
          <w:szCs w:val="24"/>
          <w:u w:val="none" w:color="000000"/>
          <w:shd w:val="clear" w:color="auto" w:fill="FFFFFF"/>
          <w:lang w:val="en-US"/>
        </w:rPr>
        <w:t>INFL(b)}</w:t>
      </w:r>
    </w:p>
    <w:p>
      <w:pPr>
        <w:widowControl w:val="0"/>
        <w:numPr>
          <w:ilvl w:val="1"/>
          <w:numId w:val="7"/>
        </w:numPr>
        <w:tabs>
          <w:tab w:val="left" w:pos="1208"/>
          <w:tab w:val="bar" w:pos="24068"/>
          <w:tab w:val="clear" w:pos="3846"/>
        </w:tabs>
        <w:wordWrap/>
        <w:adjustRightInd/>
        <w:snapToGrid/>
        <w:spacing w:before="0" w:line="240" w:lineRule="auto"/>
        <w:ind w:left="1208" w:right="0" w:hanging="368"/>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Similarly for indirectly relevant statements S[k,C]:</w:t>
      </w:r>
    </w:p>
    <w:p>
      <w:pPr>
        <w:widowControl w:val="0"/>
        <w:wordWrap/>
        <w:adjustRightInd/>
        <w:snapToGrid/>
        <w:spacing w:before="0" w:line="240" w:lineRule="auto"/>
        <w:ind w:left="420" w:right="0" w:firstLine="420"/>
        <w:textAlignment w:val="auto"/>
        <w:outlineLvl w:val="9"/>
        <w:rPr>
          <w:color w:val="000000"/>
          <w:spacing w:val="0"/>
          <w:sz w:val="24"/>
          <w:szCs w:val="24"/>
          <w:u w:val="none" w:color="000000"/>
          <w:shd w:val="clear" w:color="auto" w:fill="FFFFFF"/>
          <w:lang w:val="en-US"/>
        </w:rPr>
      </w:pPr>
      <w:r>
        <w:rPr>
          <w:i/>
          <w:iCs/>
          <w:color w:val="000000"/>
          <w:spacing w:val="0"/>
          <w:sz w:val="24"/>
          <w:szCs w:val="24"/>
          <w:u w:val="none" w:color="000000"/>
          <w:shd w:val="clear" w:color="auto" w:fill="FFFFFF"/>
          <w:lang w:val="en-US"/>
        </w:rPr>
        <w:t>S[k+1,C] =</w:t>
      </w:r>
      <w:r>
        <w:rPr>
          <w:color w:val="000000"/>
          <w:spacing w:val="0"/>
          <w:sz w:val="24"/>
          <w:szCs w:val="24"/>
          <w:u w:val="none" w:color="000000"/>
          <w:shd w:val="clear" w:color="auto" w:fill="FFFFFF"/>
          <w:lang w:val="en-US"/>
        </w:rPr>
        <w:t xml:space="preserve"> </w:t>
      </w:r>
      <w:r>
        <w:rPr>
          <w:i/>
          <w:iCs/>
          <w:color w:val="000000"/>
          <w:spacing w:val="0"/>
          <w:sz w:val="24"/>
          <w:szCs w:val="24"/>
          <w:u w:val="none" w:color="000000"/>
          <w:shd w:val="clear" w:color="auto" w:fill="FFFFFF"/>
          <w:lang w:val="en-US"/>
        </w:rPr>
        <w:t>{n|</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5" type="#_x0000_t75" style="height:12pt;width:10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i/>
          <w:iCs/>
          <w:color w:val="000000"/>
          <w:spacing w:val="0"/>
          <w:sz w:val="24"/>
          <w:szCs w:val="24"/>
          <w:u w:val="none" w:color="000000"/>
          <w:shd w:val="clear" w:color="auto" w:fill="FFFFFF"/>
          <w:lang w:val="en-US"/>
        </w:rPr>
        <w:t>n</w:t>
      </w:r>
      <w:r>
        <w:rPr>
          <w:rFonts w:hint="default" w:hAnsi="Times New Roman"/>
          <w:i/>
          <w:iCs/>
          <w:color w:val="000000"/>
          <w:spacing w:val="0"/>
          <w:sz w:val="24"/>
          <w:szCs w:val="24"/>
          <w:u w:val="none" w:color="000000"/>
          <w:shd w:val="clear" w:color="auto" w:fill="FFFFFF"/>
          <w:lang w:val="en-US"/>
        </w:rPr>
        <w:t>∈</w:t>
      </w:r>
      <w:r>
        <w:rPr>
          <w:i/>
          <w:iCs/>
          <w:color w:val="000000"/>
          <w:spacing w:val="0"/>
          <w:sz w:val="24"/>
          <w:szCs w:val="24"/>
          <w:u w:val="none" w:color="000000"/>
          <w:shd w:val="clear" w:color="auto" w:fill="FFFFFF"/>
          <w:lang w:val="en-US"/>
        </w:rPr>
        <w:t>R[k,C](n),b</w:t>
      </w:r>
      <w:r>
        <w:rPr>
          <w:rFonts w:hint="default" w:hAnsi="Times New Roman"/>
          <w:i/>
          <w:iCs/>
          <w:color w:val="000000"/>
          <w:spacing w:val="0"/>
          <w:sz w:val="24"/>
          <w:szCs w:val="24"/>
          <w:u w:val="none" w:color="000000"/>
          <w:shd w:val="clear" w:color="auto" w:fill="FFFFFF"/>
          <w:lang w:val="en-US"/>
        </w:rPr>
        <w:t>∈</w:t>
      </w:r>
      <w:r>
        <w:rPr>
          <w:i/>
          <w:iCs/>
          <w:color w:val="000000"/>
          <w:spacing w:val="0"/>
          <w:sz w:val="24"/>
          <w:szCs w:val="24"/>
          <w:u w:val="none" w:color="000000"/>
          <w:shd w:val="clear" w:color="auto" w:fill="FFFFFF"/>
          <w:lang w:val="en-US"/>
        </w:rPr>
        <w:t>INFL(b)}</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6" type="#_x0000_t75" style="height:10pt;width:1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i/>
          <w:iCs/>
          <w:color w:val="000000"/>
          <w:spacing w:val="0"/>
          <w:sz w:val="24"/>
          <w:szCs w:val="24"/>
          <w:u w:val="none" w:color="000000"/>
          <w:shd w:val="clear" w:color="auto" w:fill="FFFFFF"/>
          <w:lang w:val="en-US"/>
        </w:rPr>
        <w:t>{n| DEF(N)</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shd w:val="clear" w:color="auto" w:fill="FFFFFF"/>
          <w:lang w:val="en-US" w:eastAsia="en-US" w:bidi="ar-SA"/>
        </w:rPr>
        <w:pict>
          <v:shape id="officeArt object" o:spid="_x0000_s1057" type="#_x0000_t75" style="height:10pt;width:1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i/>
          <w:iCs/>
          <w:color w:val="000000"/>
          <w:spacing w:val="0"/>
          <w:sz w:val="24"/>
          <w:szCs w:val="24"/>
          <w:u w:val="none" w:color="000000"/>
          <w:shd w:val="clear" w:color="auto" w:fill="FFFFFF"/>
          <w:lang w:val="en-US"/>
        </w:rPr>
        <w:t>R[i+1,C](n)</w:t>
      </w:r>
      <w:r>
        <w:rPr>
          <w:rFonts w:hint="default" w:hAnsi="Times New Roman"/>
          <w:i/>
          <w:iCs/>
          <w:color w:val="000000"/>
          <w:spacing w:val="0"/>
          <w:sz w:val="24"/>
          <w:szCs w:val="24"/>
          <w:u w:val="none" w:color="000000"/>
          <w:shd w:val="clear" w:color="auto" w:fill="FFFFFF"/>
          <w:lang w:val="en-US"/>
        </w:rPr>
        <w:t>≠ ϕ</w:t>
      </w:r>
      <w:r>
        <w:rPr>
          <w:i/>
          <w:iCs/>
          <w:color w:val="000000"/>
          <w:spacing w:val="0"/>
          <w:sz w:val="24"/>
          <w:szCs w:val="24"/>
          <w:u w:val="none" w:color="000000"/>
          <w:shd w:val="clear" w:color="auto" w:fill="FFFFFF"/>
          <w:lang w:val="en-US"/>
        </w:rPr>
        <w:t>}.</w:t>
      </w:r>
    </w:p>
    <w:p>
      <w:pPr>
        <w:widowControl w:val="0"/>
        <w:numPr>
          <w:ilvl w:val="0"/>
          <w:numId w:val="4"/>
        </w:numPr>
        <w:tabs>
          <w:tab w:val="left" w:pos="512"/>
          <w:tab w:val="clear" w:pos="3846"/>
        </w:tabs>
        <w:wordWrap/>
        <w:adjustRightInd/>
        <w:snapToGrid/>
        <w:spacing w:before="0" w:line="240" w:lineRule="auto"/>
        <w:ind w:left="407" w:right="0" w:firstLine="13"/>
        <w:textAlignment w:val="auto"/>
        <w:outlineLvl w:val="9"/>
        <w:rPr>
          <w:color w:val="000000"/>
          <w:spacing w:val="0"/>
          <w:position w:val="0"/>
          <w:sz w:val="24"/>
          <w:szCs w:val="24"/>
          <w:u w:val="none" w:color="000000"/>
          <w:shd w:val="clear" w:color="auto" w:fill="FFFFFF"/>
          <w:lang w:val="en-US"/>
        </w:rPr>
      </w:pPr>
      <w:r>
        <w:rPr>
          <w:color w:val="000000"/>
          <w:spacing w:val="0"/>
          <w:sz w:val="24"/>
          <w:szCs w:val="24"/>
          <w:u w:val="none" w:color="000000"/>
          <w:shd w:val="clear" w:color="auto" w:fill="FFFFFF"/>
          <w:lang w:val="en-US"/>
        </w:rPr>
        <w:t xml:space="preserve"> Repeat step 2 until the size of set </w:t>
      </w:r>
      <w:r>
        <w:rPr>
          <w:i/>
          <w:iCs/>
          <w:color w:val="000000"/>
          <w:spacing w:val="0"/>
          <w:sz w:val="24"/>
          <w:szCs w:val="24"/>
          <w:u w:val="none" w:color="000000"/>
          <w:shd w:val="clear" w:color="auto" w:fill="FFFFFF"/>
          <w:lang w:val="en-US"/>
        </w:rPr>
        <w:t>S</w:t>
      </w:r>
      <w:r>
        <w:rPr>
          <w:color w:val="000000"/>
          <w:spacing w:val="0"/>
          <w:sz w:val="24"/>
          <w:szCs w:val="24"/>
          <w:u w:val="none" w:color="000000"/>
          <w:shd w:val="clear" w:color="auto" w:fill="FFFFFF"/>
          <w:lang w:val="en-US"/>
        </w:rPr>
        <w:t xml:space="preserve"> doesn</w:t>
      </w:r>
      <w:r>
        <w:rPr>
          <w:rFonts w:hint="default" w:hAnsi="Times New Roman"/>
          <w:color w:val="000000"/>
          <w:spacing w:val="0"/>
          <w:sz w:val="24"/>
          <w:szCs w:val="24"/>
          <w:u w:val="none" w:color="000000"/>
          <w:shd w:val="clear" w:color="auto" w:fill="FFFFFF"/>
          <w:lang w:val="en-US"/>
        </w:rPr>
        <w:t>’</w:t>
      </w:r>
      <w:r>
        <w:rPr>
          <w:color w:val="000000"/>
          <w:spacing w:val="0"/>
          <w:sz w:val="24"/>
          <w:szCs w:val="24"/>
          <w:u w:val="none" w:color="000000"/>
          <w:shd w:val="clear" w:color="auto" w:fill="FFFFFF"/>
          <w:lang w:val="en-US"/>
        </w:rPr>
        <w:t xml:space="preserve">t increase any more, and the statements in </w:t>
      </w:r>
      <w:r>
        <w:rPr>
          <w:i/>
          <w:iCs/>
          <w:color w:val="000000"/>
          <w:spacing w:val="0"/>
          <w:sz w:val="24"/>
          <w:szCs w:val="24"/>
          <w:u w:val="none" w:color="000000"/>
          <w:shd w:val="clear" w:color="auto" w:fill="FFFFFF"/>
          <w:lang w:val="en-US"/>
        </w:rPr>
        <w:t>S</w:t>
      </w:r>
      <w:r>
        <w:rPr>
          <w:color w:val="000000"/>
          <w:spacing w:val="0"/>
          <w:sz w:val="24"/>
          <w:szCs w:val="24"/>
          <w:u w:val="none" w:color="000000"/>
          <w:shd w:val="clear" w:color="auto" w:fill="FFFFFF"/>
          <w:lang w:val="en-US"/>
        </w:rPr>
        <w:t xml:space="preserve"> consist of slice. </w:t>
      </w:r>
    </w:p>
    <w:p>
      <w:pPr>
        <w:widowControl w:val="0"/>
        <w:wordWrap/>
        <w:adjustRightInd/>
        <w:snapToGrid/>
        <w:spacing w:before="0" w:line="240" w:lineRule="auto"/>
        <w:ind w:right="0"/>
        <w:textAlignment w:val="auto"/>
        <w:outlineLvl w:val="9"/>
        <w:rPr>
          <w:color w:val="222222"/>
          <w:spacing w:val="0"/>
          <w:sz w:val="24"/>
          <w:szCs w:val="24"/>
          <w:u w:val="none" w:color="222222"/>
          <w:shd w:val="clear" w:color="auto" w:fill="FFFFFF"/>
          <w:lang w:val="en-US"/>
        </w:rPr>
      </w:pPr>
    </w:p>
    <w:p>
      <w:pPr>
        <w:widowControl w:val="0"/>
        <w:wordWrap/>
        <w:adjustRightInd/>
        <w:snapToGrid/>
        <w:spacing w:before="0" w:after="0" w:afterLines="50" w:line="240" w:lineRule="auto"/>
        <w:ind w:left="0" w:leftChars="0" w:right="0" w:firstLine="0" w:firstLineChars="0"/>
        <w:jc w:val="both"/>
        <w:textAlignment w:val="auto"/>
        <w:outlineLvl w:val="2"/>
        <w:rPr>
          <w:color w:val="222222"/>
          <w:spacing w:val="0"/>
          <w:sz w:val="28"/>
          <w:szCs w:val="28"/>
          <w:u w:val="none" w:color="222222"/>
          <w:shd w:val="clear" w:color="auto" w:fill="FFFFFF"/>
          <w:lang w:val="en-US"/>
        </w:rPr>
      </w:pPr>
      <w:bookmarkStart w:id="8" w:name="_Toc24240"/>
      <w:r>
        <w:rPr>
          <w:color w:val="222222"/>
          <w:spacing w:val="0"/>
          <w:sz w:val="28"/>
          <w:szCs w:val="28"/>
          <w:u w:val="none" w:color="222222"/>
          <w:shd w:val="clear" w:color="auto" w:fill="FFFFFF"/>
          <w:lang w:val="en-US"/>
        </w:rPr>
        <w:t>2.1.3 Static slicing on PDG.</w:t>
      </w:r>
      <w:bookmarkEnd w:id="8"/>
    </w:p>
    <w:p>
      <w:pPr>
        <w:widowControl w:val="0"/>
        <w:wordWrap/>
        <w:adjustRightInd/>
        <w:snapToGrid/>
        <w:spacing w:before="0" w:after="0" w:afterLines="50" w:line="240" w:lineRule="auto"/>
        <w:ind w:left="0" w:leftChars="0" w:right="0" w:firstLine="0" w:firstLineChars="0"/>
        <w:jc w:val="both"/>
        <w:textAlignment w:val="auto"/>
        <w:outlineLvl w:val="9"/>
        <w:rPr>
          <w:color w:val="222222"/>
          <w:spacing w:val="0"/>
          <w:sz w:val="24"/>
          <w:szCs w:val="24"/>
          <w:u w:val="none" w:color="222222"/>
          <w:shd w:val="clear" w:color="auto" w:fill="FFFFFF"/>
          <w:lang w:val="en-US"/>
        </w:rPr>
      </w:pPr>
      <w:r>
        <w:rPr>
          <w:color w:val="222222"/>
          <w:spacing w:val="0"/>
          <w:sz w:val="24"/>
          <w:szCs w:val="24"/>
          <w:u w:val="none" w:color="222222"/>
          <w:shd w:val="clear" w:color="auto" w:fill="FFFFFF"/>
          <w:lang w:val="en-US"/>
        </w:rPr>
        <w:t xml:space="preserve">Many program slicing approaches use a so-called program dependence graph (PDG)[4,7] as an intermediate representation of a program. Similar with a flowgraph, nodes in a PDG correspond to statements and control predicates of the program, and the edges correspond to data and control dependencies between nodes. </w:t>
      </w:r>
      <w:r>
        <w:rPr>
          <w:rFonts w:hint="eastAsia"/>
          <w:color w:val="222222"/>
          <w:spacing w:val="0"/>
          <w:sz w:val="24"/>
          <w:szCs w:val="24"/>
          <w:u w:val="none" w:color="222222"/>
          <w:shd w:val="clear" w:color="auto" w:fill="FFFFFF"/>
          <w:lang w:val="en-US" w:eastAsia="zh-CN"/>
        </w:rPr>
        <w:t xml:space="preserve">Informally, when a variable is defined or appearing in one statement, another statement uses this variable without redefining it, then we say this dependency is data dependency. If one statement determines whether another statement will be executed, then the latter is control dependent on former. </w:t>
      </w:r>
      <w:r>
        <w:rPr>
          <w:color w:val="222222"/>
          <w:spacing w:val="0"/>
          <w:sz w:val="24"/>
          <w:szCs w:val="24"/>
          <w:u w:val="none" w:color="222222"/>
          <w:shd w:val="clear" w:color="auto" w:fill="FFFFFF"/>
          <w:lang w:val="en-US"/>
        </w:rPr>
        <w:t>J.Ferrante et al.</w:t>
      </w:r>
      <w:r>
        <w:rPr>
          <w:rFonts w:hint="eastAsia"/>
          <w:color w:val="222222"/>
          <w:spacing w:val="0"/>
          <w:sz w:val="24"/>
          <w:szCs w:val="24"/>
          <w:u w:val="none" w:color="222222"/>
          <w:shd w:val="clear" w:color="auto" w:fill="FFFFFF"/>
          <w:lang w:val="en-US" w:eastAsia="zh-CN"/>
        </w:rPr>
        <w:t xml:space="preserve">  defined a PDG which can be use for static slicing of single-procedure programs[7]. </w:t>
      </w:r>
      <w:r>
        <w:rPr>
          <w:color w:val="222222"/>
          <w:spacing w:val="0"/>
          <w:sz w:val="24"/>
          <w:szCs w:val="24"/>
          <w:u w:val="none" w:color="222222"/>
          <w:shd w:val="clear" w:color="auto" w:fill="FFFFFF"/>
          <w:lang w:val="en-US"/>
        </w:rPr>
        <w:t>According to the</w:t>
      </w:r>
      <w:r>
        <w:rPr>
          <w:rFonts w:hint="eastAsia"/>
          <w:color w:val="222222"/>
          <w:spacing w:val="0"/>
          <w:sz w:val="24"/>
          <w:szCs w:val="24"/>
          <w:u w:val="none" w:color="222222"/>
          <w:shd w:val="clear" w:color="auto" w:fill="FFFFFF"/>
          <w:lang w:val="en-US" w:eastAsia="zh-CN"/>
        </w:rPr>
        <w:t>ir</w:t>
      </w:r>
      <w:r>
        <w:rPr>
          <w:color w:val="222222"/>
          <w:spacing w:val="0"/>
          <w:sz w:val="24"/>
          <w:szCs w:val="24"/>
          <w:u w:val="none" w:color="222222"/>
          <w:shd w:val="clear" w:color="auto" w:fill="FFFFFF"/>
          <w:lang w:val="en-US"/>
        </w:rPr>
        <w:t xml:space="preserve"> definition, </w:t>
      </w:r>
      <w:r>
        <w:rPr>
          <w:rFonts w:hint="eastAsia"/>
          <w:color w:val="222222"/>
          <w:spacing w:val="0"/>
          <w:sz w:val="24"/>
          <w:szCs w:val="24"/>
          <w:u w:val="none" w:color="222222"/>
          <w:shd w:val="clear" w:color="auto" w:fill="FFFFFF"/>
          <w:lang w:val="en-US" w:eastAsia="zh-CN"/>
        </w:rPr>
        <w:t>the control dependency</w:t>
      </w:r>
      <w:r>
        <w:rPr>
          <w:color w:val="222222"/>
          <w:spacing w:val="0"/>
          <w:sz w:val="24"/>
          <w:szCs w:val="24"/>
          <w:u w:val="none" w:color="222222"/>
          <w:shd w:val="clear" w:color="auto" w:fill="FFFFFF"/>
          <w:lang w:val="en-US"/>
        </w:rPr>
        <w:t xml:space="preserve"> </w:t>
      </w:r>
      <w:r>
        <w:rPr>
          <w:rFonts w:hint="eastAsia"/>
          <w:color w:val="222222"/>
          <w:spacing w:val="0"/>
          <w:sz w:val="24"/>
          <w:szCs w:val="24"/>
          <w:u w:val="none" w:color="222222"/>
          <w:shd w:val="clear" w:color="auto" w:fill="FFFFFF"/>
          <w:lang w:val="en-US" w:eastAsia="zh-CN"/>
        </w:rPr>
        <w:t>in PDG is constructed on top</w:t>
      </w:r>
      <w:r>
        <w:rPr>
          <w:color w:val="222222"/>
          <w:spacing w:val="0"/>
          <w:sz w:val="24"/>
          <w:szCs w:val="24"/>
          <w:u w:val="none" w:color="222222"/>
          <w:shd w:val="clear" w:color="auto" w:fill="FFFFFF"/>
          <w:lang w:val="en-US"/>
        </w:rPr>
        <w:t xml:space="preserve"> of a Control Flow Graph (CFG)</w:t>
      </w:r>
      <w:r>
        <w:rPr>
          <w:rFonts w:hint="eastAsia"/>
          <w:color w:val="222222"/>
          <w:spacing w:val="0"/>
          <w:sz w:val="24"/>
          <w:szCs w:val="24"/>
          <w:u w:val="none" w:color="222222"/>
          <w:shd w:val="clear" w:color="auto" w:fill="FFFFFF"/>
          <w:lang w:val="en-US" w:eastAsia="zh-CN"/>
        </w:rPr>
        <w:t xml:space="preserve"> associated with</w:t>
      </w:r>
      <w:r>
        <w:rPr>
          <w:color w:val="222222"/>
          <w:spacing w:val="0"/>
          <w:sz w:val="24"/>
          <w:szCs w:val="24"/>
          <w:u w:val="none" w:color="222222"/>
          <w:shd w:val="clear" w:color="auto" w:fill="FFFFFF"/>
          <w:lang w:val="en-US"/>
        </w:rPr>
        <w:t xml:space="preserve"> a Control Dependency Graph (CDG)</w:t>
      </w:r>
      <w:r>
        <w:rPr>
          <w:rFonts w:hint="eastAsia"/>
          <w:color w:val="222222"/>
          <w:spacing w:val="0"/>
          <w:sz w:val="24"/>
          <w:szCs w:val="24"/>
          <w:u w:val="none" w:color="222222"/>
          <w:shd w:val="clear" w:color="auto" w:fill="FFFFFF"/>
          <w:lang w:val="en-US" w:eastAsia="zh-CN"/>
        </w:rPr>
        <w:t>,</w:t>
      </w:r>
      <w:r>
        <w:rPr>
          <w:color w:val="222222"/>
          <w:spacing w:val="0"/>
          <w:sz w:val="24"/>
          <w:szCs w:val="24"/>
          <w:u w:val="none" w:color="222222"/>
          <w:shd w:val="clear" w:color="auto" w:fill="FFFFFF"/>
          <w:lang w:val="en-US"/>
        </w:rPr>
        <w:t xml:space="preserve"> and </w:t>
      </w:r>
      <w:r>
        <w:rPr>
          <w:rFonts w:hint="eastAsia"/>
          <w:color w:val="222222"/>
          <w:spacing w:val="0"/>
          <w:sz w:val="24"/>
          <w:szCs w:val="24"/>
          <w:u w:val="none" w:color="222222"/>
          <w:shd w:val="clear" w:color="auto" w:fill="FFFFFF"/>
          <w:lang w:val="en-US" w:eastAsia="zh-CN"/>
        </w:rPr>
        <w:t xml:space="preserve">data dependency is identified through </w:t>
      </w:r>
      <w:r>
        <w:rPr>
          <w:color w:val="222222"/>
          <w:spacing w:val="0"/>
          <w:sz w:val="24"/>
          <w:szCs w:val="24"/>
          <w:u w:val="none" w:color="222222"/>
          <w:shd w:val="clear" w:color="auto" w:fill="FFFFFF"/>
          <w:lang w:val="en-US"/>
        </w:rPr>
        <w:t xml:space="preserve">a Data Dependency Graph (DDG). </w:t>
      </w:r>
    </w:p>
    <w:p>
      <w:pPr>
        <w:widowControl w:val="0"/>
        <w:wordWrap/>
        <w:adjustRightInd/>
        <w:snapToGrid/>
        <w:spacing w:before="0" w:after="0" w:afterLines="50" w:line="240" w:lineRule="auto"/>
        <w:ind w:left="0" w:leftChars="0" w:right="0" w:firstLine="0" w:firstLineChars="0"/>
        <w:jc w:val="both"/>
        <w:textAlignment w:val="auto"/>
        <w:outlineLvl w:val="9"/>
        <w:rPr>
          <w:i/>
          <w:iCs/>
          <w:color w:val="222222"/>
          <w:spacing w:val="0"/>
          <w:sz w:val="24"/>
          <w:szCs w:val="24"/>
          <w:u w:val="none" w:color="222222"/>
          <w:shd w:val="clear" w:color="auto" w:fill="FFFFFF"/>
          <w:lang w:val="en-US"/>
        </w:rPr>
      </w:pPr>
      <w:r>
        <w:rPr>
          <w:rFonts w:hint="eastAsia"/>
          <w:i w:val="0"/>
          <w:iCs w:val="0"/>
          <w:color w:val="auto"/>
          <w:spacing w:val="0"/>
          <w:sz w:val="24"/>
          <w:szCs w:val="24"/>
          <w:u w:val="none" w:color="222222"/>
          <w:shd w:val="clear" w:color="auto" w:fill="FFFFFF"/>
          <w:lang w:val="en-US" w:eastAsia="zh-CN"/>
        </w:rPr>
        <w:t xml:space="preserve">They follow the principle in [35,36] to define and construct CFG and post-dominator tree. </w:t>
      </w:r>
      <w:r>
        <w:rPr>
          <w:color w:val="222222"/>
          <w:spacing w:val="0"/>
          <w:sz w:val="24"/>
          <w:szCs w:val="24"/>
          <w:u w:val="none" w:color="222222"/>
          <w:shd w:val="clear" w:color="auto" w:fill="FFFFFF"/>
          <w:lang w:val="en-US"/>
        </w:rPr>
        <w:t>A CFG describes the control flow of a program</w:t>
      </w:r>
      <w:r>
        <w:rPr>
          <w:rFonts w:hint="eastAsia"/>
          <w:color w:val="222222"/>
          <w:spacing w:val="0"/>
          <w:sz w:val="24"/>
          <w:szCs w:val="24"/>
          <w:u w:val="none" w:color="222222"/>
          <w:shd w:val="clear" w:color="auto" w:fill="FFFFFF"/>
          <w:lang w:val="en-US" w:eastAsia="zh-CN"/>
        </w:rPr>
        <w:t xml:space="preserve">. A CFG is flowgraph augmented with a unique </w:t>
      </w:r>
      <w:r>
        <w:rPr>
          <w:rFonts w:hint="eastAsia"/>
          <w:i/>
          <w:iCs/>
          <w:color w:val="222222"/>
          <w:spacing w:val="0"/>
          <w:sz w:val="24"/>
          <w:szCs w:val="24"/>
          <w:u w:val="none" w:color="222222"/>
          <w:shd w:val="clear" w:color="auto" w:fill="FFFFFF"/>
          <w:lang w:val="en-US" w:eastAsia="zh-CN"/>
        </w:rPr>
        <w:t>Start</w:t>
      </w:r>
      <w:r>
        <w:rPr>
          <w:rFonts w:hint="eastAsia"/>
          <w:color w:val="222222"/>
          <w:spacing w:val="0"/>
          <w:sz w:val="24"/>
          <w:szCs w:val="24"/>
          <w:u w:val="none" w:color="222222"/>
          <w:shd w:val="clear" w:color="auto" w:fill="FFFFFF"/>
          <w:lang w:val="en-US" w:eastAsia="zh-CN"/>
        </w:rPr>
        <w:t xml:space="preserve"> node represents for entry of the program and unique </w:t>
      </w:r>
      <w:r>
        <w:rPr>
          <w:rFonts w:hint="eastAsia"/>
          <w:b w:val="0"/>
          <w:bCs w:val="0"/>
          <w:i/>
          <w:iCs/>
          <w:color w:val="222222"/>
          <w:spacing w:val="0"/>
          <w:sz w:val="24"/>
          <w:szCs w:val="24"/>
          <w:u w:val="none" w:color="222222"/>
          <w:shd w:val="clear" w:color="auto" w:fill="FFFFFF"/>
          <w:lang w:val="en-US" w:eastAsia="zh-CN"/>
        </w:rPr>
        <w:t>Stop</w:t>
      </w:r>
      <w:r>
        <w:rPr>
          <w:rFonts w:hint="eastAsia"/>
          <w:color w:val="222222"/>
          <w:spacing w:val="0"/>
          <w:sz w:val="24"/>
          <w:szCs w:val="24"/>
          <w:u w:val="none" w:color="222222"/>
          <w:shd w:val="clear" w:color="auto" w:fill="FFFFFF"/>
          <w:lang w:val="en-US" w:eastAsia="zh-CN"/>
        </w:rPr>
        <w:t xml:space="preserve"> node represents for exist of the program. Each node in CFG has at most two successors and they assume the attributes of outgoing edges get to the two successors is </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T</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(true)</w:t>
      </w:r>
      <w:r>
        <w:rPr>
          <w:rFonts w:hint="eastAsia"/>
          <w:color w:val="222222"/>
          <w:spacing w:val="0"/>
          <w:sz w:val="24"/>
          <w:szCs w:val="24"/>
          <w:u w:val="none" w:color="222222"/>
          <w:shd w:val="clear" w:color="auto" w:fill="FFFFFF"/>
          <w:lang w:val="en-US" w:eastAsia="zh-CN"/>
        </w:rPr>
        <w:t xml:space="preserve"> and </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F</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(false)</w:t>
      </w:r>
      <w:r>
        <w:rPr>
          <w:rFonts w:hint="eastAsia"/>
          <w:color w:val="222222"/>
          <w:spacing w:val="0"/>
          <w:sz w:val="24"/>
          <w:szCs w:val="24"/>
          <w:u w:val="none" w:color="222222"/>
          <w:shd w:val="clear" w:color="auto" w:fill="FFFFFF"/>
          <w:lang w:val="en-US" w:eastAsia="zh-CN"/>
        </w:rPr>
        <w:t xml:space="preserve">.  The </w:t>
      </w:r>
      <w:r>
        <w:rPr>
          <w:rFonts w:hint="eastAsia"/>
          <w:i/>
          <w:iCs/>
          <w:color w:val="222222"/>
          <w:spacing w:val="0"/>
          <w:sz w:val="24"/>
          <w:szCs w:val="24"/>
          <w:u w:val="none" w:color="222222"/>
          <w:shd w:val="clear" w:color="auto" w:fill="FFFFFF"/>
          <w:lang w:val="en-US" w:eastAsia="zh-CN"/>
        </w:rPr>
        <w:t>post-dominator</w:t>
      </w:r>
      <w:r>
        <w:rPr>
          <w:rFonts w:hint="eastAsia"/>
          <w:color w:val="222222"/>
          <w:spacing w:val="0"/>
          <w:sz w:val="24"/>
          <w:szCs w:val="24"/>
          <w:u w:val="none" w:color="222222"/>
          <w:shd w:val="clear" w:color="auto" w:fill="FFFFFF"/>
          <w:lang w:val="en-US" w:eastAsia="zh-CN"/>
        </w:rPr>
        <w:t xml:space="preserve"> is defined as if every path from </w:t>
      </w:r>
      <w:r>
        <w:rPr>
          <w:rFonts w:hint="eastAsia"/>
          <w:i/>
          <w:iCs/>
          <w:color w:val="222222"/>
          <w:spacing w:val="0"/>
          <w:sz w:val="24"/>
          <w:szCs w:val="24"/>
          <w:u w:val="none" w:color="222222"/>
          <w:shd w:val="clear" w:color="auto" w:fill="FFFFFF"/>
          <w:lang w:val="en-US" w:eastAsia="zh-CN"/>
        </w:rPr>
        <w:t>n</w:t>
      </w:r>
      <w:r>
        <w:rPr>
          <w:rFonts w:hint="eastAsia"/>
          <w:color w:val="222222"/>
          <w:spacing w:val="0"/>
          <w:sz w:val="24"/>
          <w:szCs w:val="24"/>
          <w:u w:val="none" w:color="222222"/>
          <w:shd w:val="clear" w:color="auto" w:fill="FFFFFF"/>
          <w:lang w:val="en-US" w:eastAsia="zh-CN"/>
        </w:rPr>
        <w:t xml:space="preserve"> to </w:t>
      </w:r>
      <w:r>
        <w:rPr>
          <w:rFonts w:hint="eastAsia"/>
          <w:i/>
          <w:iCs/>
          <w:color w:val="222222"/>
          <w:spacing w:val="0"/>
          <w:sz w:val="24"/>
          <w:szCs w:val="24"/>
          <w:u w:val="none" w:color="222222"/>
          <w:shd w:val="clear" w:color="auto" w:fill="FFFFFF"/>
          <w:lang w:val="en-US" w:eastAsia="zh-CN"/>
        </w:rPr>
        <w:t>Stop</w:t>
      </w:r>
      <w:r>
        <w:rPr>
          <w:rFonts w:hint="eastAsia"/>
          <w:color w:val="222222"/>
          <w:spacing w:val="0"/>
          <w:sz w:val="24"/>
          <w:szCs w:val="24"/>
          <w:u w:val="none" w:color="222222"/>
          <w:shd w:val="clear" w:color="auto" w:fill="FFFFFF"/>
          <w:lang w:val="en-US" w:eastAsia="zh-CN"/>
        </w:rPr>
        <w:t xml:space="preserve"> contains </w:t>
      </w:r>
      <w:r>
        <w:rPr>
          <w:rFonts w:hint="eastAsia"/>
          <w:i/>
          <w:iCs/>
          <w:color w:val="222222"/>
          <w:spacing w:val="0"/>
          <w:sz w:val="24"/>
          <w:szCs w:val="24"/>
          <w:u w:val="none" w:color="222222"/>
          <w:shd w:val="clear" w:color="auto" w:fill="FFFFFF"/>
          <w:lang w:val="en-US" w:eastAsia="zh-CN"/>
        </w:rPr>
        <w:t>m</w:t>
      </w:r>
      <w:r>
        <w:rPr>
          <w:rFonts w:hint="eastAsia"/>
          <w:color w:val="222222"/>
          <w:spacing w:val="0"/>
          <w:sz w:val="24"/>
          <w:szCs w:val="24"/>
          <w:u w:val="none" w:color="222222"/>
          <w:shd w:val="clear" w:color="auto" w:fill="FFFFFF"/>
          <w:lang w:val="en-US" w:eastAsia="zh-CN"/>
        </w:rPr>
        <w:t xml:space="preserve">, then we can say </w:t>
      </w:r>
      <w:r>
        <w:rPr>
          <w:rFonts w:hint="eastAsia"/>
          <w:i/>
          <w:iCs/>
          <w:color w:val="222222"/>
          <w:spacing w:val="0"/>
          <w:sz w:val="24"/>
          <w:szCs w:val="24"/>
          <w:u w:val="none" w:color="222222"/>
          <w:shd w:val="clear" w:color="auto" w:fill="FFFFFF"/>
          <w:lang w:val="en-US" w:eastAsia="zh-CN"/>
        </w:rPr>
        <w:t>n</w:t>
      </w:r>
      <w:r>
        <w:rPr>
          <w:rFonts w:hint="eastAsia"/>
          <w:color w:val="222222"/>
          <w:spacing w:val="0"/>
          <w:sz w:val="24"/>
          <w:szCs w:val="24"/>
          <w:u w:val="none" w:color="222222"/>
          <w:shd w:val="clear" w:color="auto" w:fill="FFFFFF"/>
          <w:lang w:val="en-US" w:eastAsia="zh-CN"/>
        </w:rPr>
        <w:t xml:space="preserve"> is post-dominated by </w:t>
      </w:r>
      <w:r>
        <w:rPr>
          <w:rFonts w:hint="eastAsia"/>
          <w:i/>
          <w:iCs/>
          <w:color w:val="222222"/>
          <w:spacing w:val="0"/>
          <w:sz w:val="24"/>
          <w:szCs w:val="24"/>
          <w:u w:val="none" w:color="222222"/>
          <w:shd w:val="clear" w:color="auto" w:fill="FFFFFF"/>
          <w:lang w:val="en-US" w:eastAsia="zh-CN"/>
        </w:rPr>
        <w:t>m</w:t>
      </w:r>
      <w:r>
        <w:rPr>
          <w:rFonts w:hint="eastAsia"/>
          <w:color w:val="222222"/>
          <w:spacing w:val="0"/>
          <w:sz w:val="24"/>
          <w:szCs w:val="24"/>
          <w:u w:val="none" w:color="222222"/>
          <w:shd w:val="clear" w:color="auto" w:fill="FFFFFF"/>
          <w:lang w:val="en-US" w:eastAsia="zh-CN"/>
        </w:rPr>
        <w:t xml:space="preserve">. If a node </w:t>
      </w:r>
      <w:r>
        <w:rPr>
          <w:rFonts w:hint="eastAsia"/>
          <w:i/>
          <w:iCs/>
          <w:color w:val="222222"/>
          <w:spacing w:val="0"/>
          <w:sz w:val="24"/>
          <w:szCs w:val="24"/>
          <w:u w:val="none" w:color="222222"/>
          <w:shd w:val="clear" w:color="auto" w:fill="FFFFFF"/>
          <w:lang w:val="en-US" w:eastAsia="zh-CN"/>
        </w:rPr>
        <w:t>X</w:t>
      </w:r>
      <w:r>
        <w:rPr>
          <w:rFonts w:hint="eastAsia"/>
          <w:color w:val="222222"/>
          <w:spacing w:val="0"/>
          <w:sz w:val="24"/>
          <w:szCs w:val="24"/>
          <w:u w:val="none" w:color="222222"/>
          <w:shd w:val="clear" w:color="auto" w:fill="FFFFFF"/>
          <w:lang w:val="en-US" w:eastAsia="zh-CN"/>
        </w:rPr>
        <w:t xml:space="preserve"> is control dependent on </w:t>
      </w:r>
      <w:r>
        <w:rPr>
          <w:rFonts w:hint="eastAsia"/>
          <w:i/>
          <w:iCs/>
          <w:color w:val="222222"/>
          <w:spacing w:val="0"/>
          <w:sz w:val="24"/>
          <w:szCs w:val="24"/>
          <w:u w:val="none" w:color="222222"/>
          <w:shd w:val="clear" w:color="auto" w:fill="FFFFFF"/>
          <w:lang w:val="en-US" w:eastAsia="zh-CN"/>
        </w:rPr>
        <w:t>Y</w:t>
      </w:r>
      <w:r>
        <w:rPr>
          <w:rFonts w:hint="eastAsia"/>
          <w:color w:val="222222"/>
          <w:spacing w:val="0"/>
          <w:sz w:val="24"/>
          <w:szCs w:val="24"/>
          <w:u w:val="none" w:color="222222"/>
          <w:shd w:val="clear" w:color="auto" w:fill="FFFFFF"/>
          <w:lang w:val="en-US" w:eastAsia="zh-CN"/>
        </w:rPr>
        <w:t xml:space="preserve"> in CFG, is must exist a path from </w:t>
      </w:r>
      <w:r>
        <w:rPr>
          <w:rFonts w:hint="eastAsia"/>
          <w:i/>
          <w:iCs/>
          <w:color w:val="222222"/>
          <w:spacing w:val="0"/>
          <w:sz w:val="24"/>
          <w:szCs w:val="24"/>
          <w:u w:val="none" w:color="222222"/>
          <w:shd w:val="clear" w:color="auto" w:fill="FFFFFF"/>
          <w:lang w:val="en-US" w:eastAsia="zh-CN"/>
        </w:rPr>
        <w:t>X</w:t>
      </w:r>
      <w:r>
        <w:rPr>
          <w:rFonts w:hint="eastAsia"/>
          <w:color w:val="222222"/>
          <w:spacing w:val="0"/>
          <w:sz w:val="24"/>
          <w:szCs w:val="24"/>
          <w:u w:val="none" w:color="222222"/>
          <w:shd w:val="clear" w:color="auto" w:fill="FFFFFF"/>
          <w:lang w:val="en-US" w:eastAsia="zh-CN"/>
        </w:rPr>
        <w:t xml:space="preserve"> to </w:t>
      </w:r>
      <w:r>
        <w:rPr>
          <w:rFonts w:hint="eastAsia"/>
          <w:i/>
          <w:iCs/>
          <w:color w:val="222222"/>
          <w:spacing w:val="0"/>
          <w:sz w:val="24"/>
          <w:szCs w:val="24"/>
          <w:u w:val="none" w:color="222222"/>
          <w:shd w:val="clear" w:color="auto" w:fill="FFFFFF"/>
          <w:lang w:val="en-US" w:eastAsia="zh-CN"/>
        </w:rPr>
        <w:t>Y</w:t>
      </w:r>
      <w:r>
        <w:rPr>
          <w:rFonts w:hint="eastAsia"/>
          <w:color w:val="222222"/>
          <w:spacing w:val="0"/>
          <w:sz w:val="24"/>
          <w:szCs w:val="24"/>
          <w:u w:val="none" w:color="222222"/>
          <w:shd w:val="clear" w:color="auto" w:fill="FFFFFF"/>
          <w:lang w:val="en-US" w:eastAsia="zh-CN"/>
        </w:rPr>
        <w:t xml:space="preserve">, and </w:t>
      </w:r>
      <w:r>
        <w:rPr>
          <w:rFonts w:hint="eastAsia"/>
          <w:i/>
          <w:iCs/>
          <w:color w:val="222222"/>
          <w:spacing w:val="0"/>
          <w:sz w:val="24"/>
          <w:szCs w:val="24"/>
          <w:u w:val="none" w:color="222222"/>
          <w:shd w:val="clear" w:color="auto" w:fill="FFFFFF"/>
          <w:lang w:val="en-US" w:eastAsia="zh-CN"/>
        </w:rPr>
        <w:t>X</w:t>
      </w:r>
      <w:r>
        <w:rPr>
          <w:rFonts w:hint="eastAsia"/>
          <w:color w:val="222222"/>
          <w:spacing w:val="0"/>
          <w:sz w:val="24"/>
          <w:szCs w:val="24"/>
          <w:u w:val="none" w:color="222222"/>
          <w:shd w:val="clear" w:color="auto" w:fill="FFFFFF"/>
          <w:lang w:val="en-US" w:eastAsia="zh-CN"/>
        </w:rPr>
        <w:t xml:space="preserve"> is not post-dominated by </w:t>
      </w:r>
      <w:r>
        <w:rPr>
          <w:rFonts w:hint="eastAsia"/>
          <w:i/>
          <w:iCs/>
          <w:color w:val="222222"/>
          <w:spacing w:val="0"/>
          <w:sz w:val="24"/>
          <w:szCs w:val="24"/>
          <w:u w:val="none" w:color="222222"/>
          <w:shd w:val="clear" w:color="auto" w:fill="FFFFFF"/>
          <w:lang w:val="en-US" w:eastAsia="zh-CN"/>
        </w:rPr>
        <w:t>Y</w:t>
      </w:r>
      <w:r>
        <w:rPr>
          <w:rFonts w:hint="eastAsia"/>
          <w:color w:val="222222"/>
          <w:spacing w:val="0"/>
          <w:sz w:val="24"/>
          <w:szCs w:val="24"/>
          <w:u w:val="none" w:color="222222"/>
          <w:shd w:val="clear" w:color="auto" w:fill="FFFFFF"/>
          <w:lang w:val="en-US" w:eastAsia="zh-CN"/>
        </w:rPr>
        <w:t xml:space="preserve">. In other word, if a statement </w:t>
      </w:r>
      <w:r>
        <w:rPr>
          <w:rFonts w:hint="eastAsia"/>
          <w:i/>
          <w:iCs/>
          <w:color w:val="222222"/>
          <w:spacing w:val="0"/>
          <w:sz w:val="24"/>
          <w:szCs w:val="24"/>
          <w:u w:val="none" w:color="222222"/>
          <w:shd w:val="clear" w:color="auto" w:fill="FFFFFF"/>
          <w:lang w:val="en-US" w:eastAsia="zh-CN"/>
        </w:rPr>
        <w:t>S</w:t>
      </w:r>
      <w:r>
        <w:rPr>
          <w:rFonts w:hint="default"/>
          <w:i/>
          <w:iCs/>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 xml:space="preserve"> is dependent on statement </w:t>
      </w:r>
      <w:r>
        <w:rPr>
          <w:rFonts w:hint="eastAsia"/>
          <w:i/>
          <w:iCs/>
          <w:color w:val="222222"/>
          <w:spacing w:val="0"/>
          <w:sz w:val="24"/>
          <w:szCs w:val="24"/>
          <w:u w:val="none" w:color="222222"/>
          <w:shd w:val="clear" w:color="auto" w:fill="FFFFFF"/>
          <w:lang w:val="en-US" w:eastAsia="zh-CN"/>
        </w:rPr>
        <w:t>S</w:t>
      </w:r>
      <w:r>
        <w:rPr>
          <w:rFonts w:hint="eastAsia"/>
          <w:color w:val="222222"/>
          <w:spacing w:val="0"/>
          <w:sz w:val="24"/>
          <w:szCs w:val="24"/>
          <w:u w:val="none" w:color="222222"/>
          <w:shd w:val="clear" w:color="auto" w:fill="FFFFFF"/>
          <w:lang w:val="en-US" w:eastAsia="zh-CN"/>
        </w:rPr>
        <w:t xml:space="preserve">, there will be two edges out of </w:t>
      </w:r>
      <w:r>
        <w:rPr>
          <w:rFonts w:hint="eastAsia"/>
          <w:i/>
          <w:iCs/>
          <w:color w:val="222222"/>
          <w:spacing w:val="0"/>
          <w:sz w:val="24"/>
          <w:szCs w:val="24"/>
          <w:u w:val="none" w:color="222222"/>
          <w:shd w:val="clear" w:color="auto" w:fill="FFFFFF"/>
          <w:lang w:val="en-US" w:eastAsia="zh-CN"/>
        </w:rPr>
        <w:t>S</w:t>
      </w:r>
      <w:r>
        <w:rPr>
          <w:rFonts w:hint="eastAsia"/>
          <w:color w:val="222222"/>
          <w:spacing w:val="0"/>
          <w:sz w:val="24"/>
          <w:szCs w:val="24"/>
          <w:u w:val="none" w:color="222222"/>
          <w:shd w:val="clear" w:color="auto" w:fill="FFFFFF"/>
          <w:lang w:val="en-US" w:eastAsia="zh-CN"/>
        </w:rPr>
        <w:t xml:space="preserve">, the </w:t>
      </w:r>
      <w:r>
        <w:rPr>
          <w:rFonts w:hint="default"/>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T</w:t>
      </w:r>
      <w:r>
        <w:rPr>
          <w:rFonts w:hint="default"/>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 xml:space="preserve"> edge will lead to execute on </w:t>
      </w:r>
      <w:r>
        <w:rPr>
          <w:rFonts w:hint="eastAsia"/>
          <w:i/>
          <w:iCs/>
          <w:color w:val="222222"/>
          <w:spacing w:val="0"/>
          <w:sz w:val="24"/>
          <w:szCs w:val="24"/>
          <w:u w:val="none" w:color="222222"/>
          <w:shd w:val="clear" w:color="auto" w:fill="FFFFFF"/>
          <w:lang w:val="en-US" w:eastAsia="zh-CN"/>
        </w:rPr>
        <w:t>S</w:t>
      </w:r>
      <w:r>
        <w:rPr>
          <w:rFonts w:hint="default"/>
          <w:i/>
          <w:iCs/>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 xml:space="preserve">, </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F</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 xml:space="preserve"> </w:t>
      </w:r>
      <w:r>
        <w:rPr>
          <w:rFonts w:hint="eastAsia"/>
          <w:i w:val="0"/>
          <w:iCs w:val="0"/>
          <w:color w:val="222222"/>
          <w:spacing w:val="0"/>
          <w:sz w:val="24"/>
          <w:szCs w:val="24"/>
          <w:u w:val="none" w:color="222222"/>
          <w:shd w:val="clear" w:color="auto" w:fill="FFFFFF"/>
          <w:lang w:val="en-US" w:eastAsia="zh-CN"/>
        </w:rPr>
        <w:t xml:space="preserve">edge </w:t>
      </w:r>
      <w:r>
        <w:rPr>
          <w:rFonts w:hint="eastAsia"/>
          <w:color w:val="222222"/>
          <w:spacing w:val="0"/>
          <w:sz w:val="24"/>
          <w:szCs w:val="24"/>
          <w:u w:val="none" w:color="222222"/>
          <w:shd w:val="clear" w:color="auto" w:fill="FFFFFF"/>
          <w:lang w:val="en-US" w:eastAsia="zh-CN"/>
        </w:rPr>
        <w:t xml:space="preserve">will lead the program jump to another statement. </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F</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 xml:space="preserve"> </w:t>
      </w:r>
      <w:r>
        <w:rPr>
          <w:rFonts w:hint="eastAsia"/>
          <w:i w:val="0"/>
          <w:iCs w:val="0"/>
          <w:color w:val="222222"/>
          <w:spacing w:val="0"/>
          <w:sz w:val="24"/>
          <w:szCs w:val="24"/>
          <w:u w:val="none" w:color="222222"/>
          <w:shd w:val="clear" w:color="auto" w:fill="FFFFFF"/>
          <w:lang w:val="en-US" w:eastAsia="zh-CN"/>
        </w:rPr>
        <w:t xml:space="preserve">edges also </w:t>
      </w:r>
      <w:r>
        <w:rPr>
          <w:rFonts w:hint="eastAsia"/>
          <w:color w:val="222222"/>
          <w:spacing w:val="0"/>
          <w:sz w:val="24"/>
          <w:szCs w:val="24"/>
          <w:u w:val="none" w:color="222222"/>
          <w:shd w:val="clear" w:color="auto" w:fill="FFFFFF"/>
          <w:lang w:val="en-US" w:eastAsia="zh-CN"/>
        </w:rPr>
        <w:t>ensure there always has an exist for loop in CFG. Figure 2.3 shows an example code with its corresponding CFG.</w:t>
      </w:r>
    </w:p>
    <w:p>
      <w:pPr>
        <w:widowControl w:val="0"/>
        <w:wordWrap/>
        <w:adjustRightInd/>
        <w:snapToGrid/>
        <w:spacing w:before="0" w:line="240" w:lineRule="auto"/>
        <w:ind w:right="0"/>
        <w:textAlignment w:val="auto"/>
        <w:outlineLvl w:val="9"/>
        <w:rPr>
          <w:i/>
          <w:iCs/>
          <w:color w:val="222222"/>
          <w:spacing w:val="0"/>
          <w:sz w:val="24"/>
          <w:szCs w:val="24"/>
          <w:u w:val="none" w:color="222222"/>
          <w:shd w:val="clear" w:color="auto" w:fill="FFFFFF"/>
          <w:lang w:val="en-US"/>
        </w:rPr>
      </w:pP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line id="直线 99" o:spid="_x0000_s1058" style="position:absolute;left:0;margin-left:228pt;margin-top:1.15pt;height:327.2pt;width:0.85pt;rotation:0f;z-index:251724800;"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roundrect id="圆角矩形 72" o:spid="_x0000_s1059" style="position:absolute;left:0;margin-left:295.1pt;margin-top:6.1pt;height:20.65pt;width:37.65pt;rotation:0f;z-index:251686912;" o:ole="f" fillcolor="#FFFFFF" filled="f" o:preferrelative="t" stroked="t" coordsize="21600,21600" arcsize="16.6666666666667%">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Start</w:t>
                  </w:r>
                </w:p>
              </w:txbxContent>
            </v:textbox>
          </v:roundrect>
        </w:pict>
      </w:r>
    </w:p>
    <w:p>
      <w:pPr>
        <w:widowControl w:val="0"/>
        <w:wordWrap/>
        <w:adjustRightInd/>
        <w:snapToGrid/>
        <w:spacing w:before="0" w:line="240" w:lineRule="auto"/>
        <w:ind w:right="0"/>
        <w:textAlignment w:val="auto"/>
        <w:outlineLvl w:val="9"/>
        <w:rPr>
          <w:i/>
          <w:iCs/>
          <w:color w:val="222222"/>
          <w:spacing w:val="0"/>
          <w:sz w:val="24"/>
          <w:szCs w:val="24"/>
          <w:u w:val="none" w:color="222222"/>
          <w:shd w:val="clear" w:color="auto" w:fill="FFFFFF"/>
          <w:lang w:val="en-US"/>
        </w:rPr>
      </w:pPr>
    </w:p>
    <w:p>
      <w:pPr>
        <w:widowControl w:val="0"/>
        <w:wordWrap/>
        <w:adjustRightInd/>
        <w:snapToGrid/>
        <w:spacing w:before="0" w:line="240" w:lineRule="auto"/>
        <w:ind w:right="0"/>
        <w:textAlignment w:val="auto"/>
        <w:outlineLvl w:val="9"/>
        <w:rPr>
          <w:sz w:val="24"/>
        </w:rPr>
      </w:pP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88" o:spid="_x0000_s1060" type="#_x0000_t32" style="position:absolute;left:0;margin-left:269.4pt;margin-top:164.65pt;height:56.8pt;width:47.1pt;rotation:0f;z-index:25169920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112" o:spid="_x0000_s1061" type="#_x0000_t202" style="position:absolute;left:0;margin-left:388.15pt;margin-top:209.6pt;height:19.6pt;width:29.4pt;rotation:0f;z-index:251720704;"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14</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112" o:spid="_x0000_s1062" type="#_x0000_t202" style="position:absolute;left:0;margin-left:385.7pt;margin-top:174.4pt;height:19.6pt;width:30.6pt;rotation:0f;z-index:251719680;"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13</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112" o:spid="_x0000_s1063" type="#_x0000_t202" style="position:absolute;left:0;margin-left:384.1pt;margin-top:135.85pt;height:19.6pt;width:29.4pt;rotation:0f;z-index:251718656;"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12</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112" o:spid="_x0000_s1064" type="#_x0000_t202" style="position:absolute;left:0;margin-left:341.9pt;margin-top:174.65pt;height:19.6pt;width:29.4pt;rotation:0f;z-index:251717632;"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10</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rect id="矩形 82" o:spid="_x0000_s1065" style="position:absolute;left:0;margin-left:380.2pt;margin-top:103.9pt;height:25.4pt;width:20.4pt;rotation:0f;z-index:251716608;" o:ole="f" fillcolor="#FFFFFF" filled="f" o:preferrelative="t" stroked="f" coordsize="21600,21600">
            <v:fill on="f" color2="#FFFFFF" o:opacity2="100%"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F</w:t>
                  </w:r>
                </w:p>
              </w:txbxContent>
            </v:textbox>
          </v:rect>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rect id="矩形 82" o:spid="_x0000_s1066" style="position:absolute;left:0;margin-left:341.1pt;margin-top:108.95pt;height:25.45pt;width:20.3pt;rotation:0f;z-index:251715584;" o:ole="f" fillcolor="#FFFFFF" filled="f" o:preferrelative="t" stroked="f" coordsize="21600,21600">
            <v:fill on="f" color2="#FFFFFF" o:opacity2="100%"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T</w:t>
                  </w:r>
                </w:p>
              </w:txbxContent>
            </v:textbox>
          </v:rect>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rect id="矩形 82" o:spid="_x0000_s1067" style="position:absolute;left:0;margin-left:328.35pt;margin-top:83.3pt;height:25.4pt;width:20.4pt;rotation:0f;z-index:251696128;" o:ole="f" fillcolor="#FFFFFF" filled="f" o:preferrelative="t" stroked="f" coordsize="21600,21600">
            <v:fill on="f" color2="#FFFFFF" o:opacity2="100%"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F</w:t>
                  </w:r>
                </w:p>
              </w:txbxContent>
            </v:textbox>
          </v:rect>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rect id="矩形 82" o:spid="_x0000_s1068" style="position:absolute;left:0;margin-left:281.8pt;margin-top:91.75pt;height:25.45pt;width:20.3pt;rotation:0f;z-index:251695104;" o:ole="f" fillcolor="#FFFFFF" filled="f" o:preferrelative="t" stroked="f" coordsize="21600,21600">
            <v:fill on="f" color2="#FFFFFF" o:opacity2="100%"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T</w:t>
                  </w:r>
                </w:p>
              </w:txbxContent>
            </v:textbox>
          </v:rect>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69" type="#_x0000_t120" style="position:absolute;left:0;margin-left:357.85pt;margin-top:87.9pt;height:22.8pt;width:21.9pt;rotation:0f;z-index:251702272;"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lang w:val="en-US" w:eastAsia="zh-CN"/>
                    </w:rPr>
                  </w:pPr>
                  <w:r>
                    <w:rPr>
                      <w:rFonts w:hint="eastAsia"/>
                      <w:b/>
                      <w:bCs/>
                      <w:lang w:val="en-US" w:eastAsia="zh-CN"/>
                    </w:rPr>
                    <w:t>8</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70" type="#_x0000_t120" style="position:absolute;left:0;margin-left:303.75pt;margin-top:87.85pt;height:22.8pt;width:21.9pt;rotation:0f;z-index:251684864;"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lang w:val="en-US" w:eastAsia="zh-CN"/>
                    </w:rPr>
                  </w:pPr>
                  <w:r>
                    <w:rPr>
                      <w:rFonts w:hint="eastAsia"/>
                      <w:b/>
                      <w:bCs/>
                      <w:lang w:val="en-US" w:eastAsia="zh-CN"/>
                    </w:rPr>
                    <w:t>4</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71" type="#_x0000_t120" style="position:absolute;left:0;margin-left:303.1pt;margin-top:48.55pt;height:22.75pt;width:21.9pt;rotation:0f;z-index:251694080;"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lang w:val="en-US" w:eastAsia="zh-CN"/>
                    </w:rPr>
                  </w:pPr>
                  <w:r>
                    <w:rPr>
                      <w:rFonts w:hint="eastAsia"/>
                      <w:b/>
                      <w:bCs/>
                      <w:lang w:val="en-US" w:eastAsia="zh-CN"/>
                    </w:rPr>
                    <w:t>3</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72" type="#_x0000_t120" style="position:absolute;left:0;margin-left:303pt;margin-top:13.25pt;height:22.8pt;width:21.9pt;rotation:0f;z-index:251683840;"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lang w:val="en-US" w:eastAsia="zh-CN"/>
                    </w:rPr>
                  </w:pPr>
                  <w:r>
                    <w:rPr>
                      <w:rFonts w:hint="eastAsia"/>
                      <w:b/>
                      <w:bCs/>
                      <w:lang w:val="en-US" w:eastAsia="zh-CN"/>
                    </w:rPr>
                    <w:t>2</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109" o:spid="_x0000_s1073" type="#_x0000_t32" style="position:absolute;left:0;flip:x;margin-left:324.25pt;margin-top:193.3pt;height:31.5pt;width:22.5pt;rotation:0f;z-index:25171456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107" o:spid="_x0000_s1074" type="#_x0000_t32" style="position:absolute;left:0;margin-left:397.5pt;margin-top:195.25pt;height:13.4pt;width:3.35pt;rotation:0f;z-index:25171251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75" type="#_x0000_t120" style="position:absolute;left:0;margin-left:389.9pt;margin-top:208.65pt;height:22.8pt;width:21.9pt;rotation:0f;z-index:251711488;"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sz w:val="8"/>
                      <w:szCs w:val="8"/>
                      <w:lang w:val="en-US" w:eastAsia="zh-CN"/>
                    </w:rPr>
                  </w:pP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105" o:spid="_x0000_s1076" type="#_x0000_t32" style="position:absolute;left:0;margin-left:397.05pt;margin-top:157.3pt;height:15.15pt;width:0.45pt;rotation:0f;z-index:25171046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77" type="#_x0000_t120" style="position:absolute;left:0;margin-left:386.55pt;margin-top:172.45pt;height:22.8pt;width:21.9pt;rotation:0f;z-index:251709440;"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sz w:val="8"/>
                      <w:szCs w:val="8"/>
                      <w:lang w:val="en-US" w:eastAsia="zh-CN"/>
                    </w:rPr>
                  </w:pP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102" o:spid="_x0000_s1078" type="#_x0000_t32" style="position:absolute;left:0;margin-left:376.55pt;margin-top:107.35pt;height:27.15pt;width:20.5pt;rotation:0f;z-index:25170841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79" type="#_x0000_t120" style="position:absolute;left:0;margin-left:386.1pt;margin-top:134.5pt;height:22.8pt;width:21.9pt;rotation:0f;z-index:251707392;"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sz w:val="8"/>
                      <w:szCs w:val="8"/>
                      <w:lang w:val="en-US" w:eastAsia="zh-CN"/>
                    </w:rPr>
                  </w:pP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100" o:spid="_x0000_s1080" type="#_x0000_t32" style="position:absolute;left:0;flip:x;margin-left:354.5pt;margin-top:159.85pt;height:14pt;width:1.5pt;rotation:0f;z-index:25170636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81" type="#_x0000_t120" style="position:absolute;left:0;margin-left:343.55pt;margin-top:173.85pt;height:22.8pt;width:21.9pt;rotation:0f;z-index:251705344;"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sz w:val="8"/>
                      <w:szCs w:val="8"/>
                      <w:lang w:val="en-US" w:eastAsia="zh-CN"/>
                    </w:rPr>
                  </w:pP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97" o:spid="_x0000_s1082" type="#_x0000_t32" style="position:absolute;left:0;flip:x;margin-left:356pt;margin-top:107.35pt;height:29.7pt;width:5.05pt;rotation:0f;z-index:25170432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83" type="#_x0000_t120" style="position:absolute;left:0;margin-left:345.05pt;margin-top:137.05pt;height:22.8pt;width:21.9pt;rotation:0f;z-index:251703296;"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lang w:val="en-US" w:eastAsia="zh-CN"/>
                    </w:rPr>
                  </w:pPr>
                  <w:r>
                    <w:rPr>
                      <w:rFonts w:hint="eastAsia"/>
                      <w:b/>
                      <w:bCs/>
                      <w:lang w:val="en-US" w:eastAsia="zh-CN"/>
                    </w:rPr>
                    <w:t>9</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77" o:spid="_x0000_s1084" type="#_x0000_t32" style="position:absolute;left:0;margin-left:325.65pt;margin-top:99.25pt;height:0.05pt;width:32.2pt;rotation:0f;z-index:25169203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76" o:spid="_x0000_s1085" type="#_x0000_t32" style="position:absolute;left:0;flip:x;margin-left:280.3pt;margin-top:99.25pt;height:17.25pt;width:23.45pt;rotation:0f;z-index:25169100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86" type="#_x0000_t120" style="position:absolute;left:0;margin-left:258.45pt;margin-top:141.85pt;height:22.8pt;width:21.9pt;rotation:0f;z-index:251700224;"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lang w:val="en-US" w:eastAsia="zh-CN"/>
                    </w:rPr>
                  </w:pPr>
                  <w:r>
                    <w:rPr>
                      <w:rFonts w:hint="eastAsia"/>
                      <w:b/>
                      <w:bCs/>
                      <w:lang w:val="en-US" w:eastAsia="zh-CN"/>
                    </w:rPr>
                    <w:t>6</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87" type="#_x0000_t120" style="position:absolute;left:0;margin-left:258.35pt;margin-top:105.1pt;height:22.8pt;width:21.95pt;rotation:0f;z-index:251685888;"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lang w:val="en-US" w:eastAsia="zh-CN"/>
                    </w:rPr>
                  </w:pPr>
                  <w:r>
                    <w:rPr>
                      <w:rFonts w:hint="eastAsia"/>
                      <w:b/>
                      <w:bCs/>
                      <w:lang w:val="en-US" w:eastAsia="zh-CN"/>
                    </w:rPr>
                    <w:t>5</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78" o:spid="_x0000_s1088" type="#_x0000_t32" style="position:absolute;left:0;margin-left:314.05pt;margin-top:71.3pt;height:16.55pt;width:0.65pt;rotation:0f;z-index:25169305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92" o:spid="_x0000_s1089" type="#_x0000_t32" style="position:absolute;left:0;margin-left:269.35pt;margin-top:127.9pt;height:13.95pt;width:0.05pt;rotation:0f;z-index:25170124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87" o:spid="_x0000_s1090" type="#_x0000_t32" style="position:absolute;left:0;margin-left:316.5pt;margin-top:244.25pt;height:15.6pt;width:0.45pt;rotation:0f;z-index:25169817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75" o:spid="_x0000_s1091" type="#_x0000_t32" style="position:absolute;left:0;margin-left:313.95pt;margin-top:36.05pt;height:12.5pt;width:0.1pt;rotation:0f;z-index:25168998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74" o:spid="_x0000_s1092" type="#_x0000_t32" style="position:absolute;left:0;margin-left:313.95pt;margin-top:-0.85pt;height:14.1pt;width:0.05pt;rotation:0f;z-index:25168896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rect id="矩形 81" o:spid="_x0000_s1093" style="position:absolute;left:0;margin-left:215.7pt;margin-top:15.2pt;height:15pt;width:21.95pt;rotation:0f;z-index:251682816;" o:ole="f" fillcolor="#FFFFFF" filled="f" o:preferrelative="t" stroked="f" coordsize="21600,21600">
            <v:fill on="f" color2="#FFFFFF" o:opacity2="100%" focus="0%"/>
            <v:imagedata gain="65536f" blacklevel="0f" gamma="0"/>
            <o:lock v:ext="edit" position="f" selection="f" grouping="f" rotation="f" cropping="f" text="f" aspectratio="f"/>
          </v:rect>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63" o:spid="_x0000_s1094" type="#_x0000_t202" style="height:214.15pt;width:29.3pt;rotation:0f;" o:ole="f" fillcolor="#FFFFFF" filled="t" o:preferrelative="t" stroked="f" coordorigin="0,0" coordsize="21600,21600">
            <v:imagedata gain="65536f" blacklevel="0f" gamma="0"/>
            <o:lock v:ext="edit" position="f" selection="f" grouping="f" rotation="t" cropping="f" text="f" aspectratio="f"/>
            <v:textbox>
              <w:txbxContent>
                <w:p>
                  <w:pPr>
                    <w:jc w:val="right"/>
                    <w:rPr>
                      <w:rFonts w:hint="eastAsia"/>
                      <w:lang w:val="en-US" w:eastAsia="zh-CN"/>
                    </w:rPr>
                  </w:pPr>
                  <w:r>
                    <w:rPr>
                      <w:rFonts w:hint="eastAsia"/>
                      <w:lang w:val="en-US" w:eastAsia="zh-CN"/>
                    </w:rPr>
                    <w:t>1</w:t>
                  </w:r>
                </w:p>
                <w:p>
                  <w:pPr>
                    <w:jc w:val="right"/>
                    <w:rPr>
                      <w:rFonts w:hint="eastAsia"/>
                      <w:lang w:val="en-US" w:eastAsia="zh-CN"/>
                    </w:rPr>
                  </w:pPr>
                  <w:r>
                    <w:rPr>
                      <w:rFonts w:hint="eastAsia"/>
                      <w:lang w:val="en-US" w:eastAsia="zh-CN"/>
                    </w:rPr>
                    <w:t>2</w:t>
                  </w:r>
                </w:p>
                <w:p>
                  <w:pPr>
                    <w:jc w:val="right"/>
                    <w:rPr>
                      <w:rFonts w:hint="eastAsia"/>
                      <w:lang w:val="en-US" w:eastAsia="zh-CN"/>
                    </w:rPr>
                  </w:pPr>
                  <w:r>
                    <w:rPr>
                      <w:rFonts w:hint="eastAsia"/>
                      <w:lang w:val="en-US" w:eastAsia="zh-CN"/>
                    </w:rPr>
                    <w:t>3</w:t>
                  </w:r>
                </w:p>
                <w:p>
                  <w:pPr>
                    <w:jc w:val="right"/>
                    <w:rPr>
                      <w:rFonts w:hint="eastAsia"/>
                      <w:lang w:val="en-US" w:eastAsia="zh-CN"/>
                    </w:rPr>
                  </w:pPr>
                  <w:r>
                    <w:rPr>
                      <w:rFonts w:hint="eastAsia"/>
                      <w:lang w:val="en-US" w:eastAsia="zh-CN"/>
                    </w:rPr>
                    <w:t>4</w:t>
                  </w:r>
                </w:p>
                <w:p>
                  <w:pPr>
                    <w:jc w:val="right"/>
                    <w:rPr>
                      <w:rFonts w:hint="eastAsia"/>
                      <w:lang w:val="en-US" w:eastAsia="zh-CN"/>
                    </w:rPr>
                  </w:pPr>
                  <w:r>
                    <w:rPr>
                      <w:rFonts w:hint="eastAsia"/>
                      <w:lang w:val="en-US" w:eastAsia="zh-CN"/>
                    </w:rPr>
                    <w:t>5</w:t>
                  </w:r>
                </w:p>
                <w:p>
                  <w:pPr>
                    <w:jc w:val="right"/>
                    <w:rPr>
                      <w:rFonts w:hint="eastAsia"/>
                      <w:lang w:val="en-US" w:eastAsia="zh-CN"/>
                    </w:rPr>
                  </w:pPr>
                  <w:r>
                    <w:rPr>
                      <w:rFonts w:hint="eastAsia"/>
                      <w:lang w:val="en-US" w:eastAsia="zh-CN"/>
                    </w:rPr>
                    <w:t>6</w:t>
                  </w:r>
                </w:p>
                <w:p>
                  <w:pPr>
                    <w:jc w:val="right"/>
                    <w:rPr>
                      <w:rFonts w:hint="eastAsia"/>
                      <w:lang w:val="en-US" w:eastAsia="zh-CN"/>
                    </w:rPr>
                  </w:pPr>
                  <w:r>
                    <w:rPr>
                      <w:rFonts w:hint="eastAsia"/>
                      <w:lang w:val="en-US" w:eastAsia="zh-CN"/>
                    </w:rPr>
                    <w:t>7</w:t>
                  </w:r>
                </w:p>
                <w:p>
                  <w:pPr>
                    <w:jc w:val="right"/>
                    <w:rPr>
                      <w:rFonts w:hint="eastAsia"/>
                      <w:lang w:val="en-US" w:eastAsia="zh-CN"/>
                    </w:rPr>
                  </w:pPr>
                  <w:r>
                    <w:rPr>
                      <w:rFonts w:hint="eastAsia"/>
                      <w:lang w:val="en-US" w:eastAsia="zh-CN"/>
                    </w:rPr>
                    <w:t>8</w:t>
                  </w:r>
                </w:p>
                <w:p>
                  <w:pPr>
                    <w:jc w:val="right"/>
                    <w:rPr>
                      <w:rFonts w:hint="eastAsia"/>
                      <w:lang w:val="en-US" w:eastAsia="zh-CN"/>
                    </w:rPr>
                  </w:pPr>
                  <w:r>
                    <w:rPr>
                      <w:rFonts w:hint="eastAsia"/>
                      <w:lang w:val="en-US" w:eastAsia="zh-CN"/>
                    </w:rPr>
                    <w:t>9</w:t>
                  </w:r>
                </w:p>
                <w:p>
                  <w:pPr>
                    <w:jc w:val="right"/>
                    <w:rPr>
                      <w:rFonts w:hint="eastAsia"/>
                      <w:lang w:val="en-US" w:eastAsia="zh-CN"/>
                    </w:rPr>
                  </w:pPr>
                  <w:r>
                    <w:rPr>
                      <w:rFonts w:hint="eastAsia"/>
                      <w:lang w:val="en-US" w:eastAsia="zh-CN"/>
                    </w:rPr>
                    <w:t>10</w:t>
                  </w:r>
                </w:p>
                <w:p>
                  <w:pPr>
                    <w:jc w:val="right"/>
                    <w:rPr>
                      <w:rFonts w:hint="eastAsia"/>
                      <w:lang w:val="en-US" w:eastAsia="zh-CN"/>
                    </w:rPr>
                  </w:pPr>
                  <w:r>
                    <w:rPr>
                      <w:rFonts w:hint="eastAsia"/>
                      <w:lang w:val="en-US" w:eastAsia="zh-CN"/>
                    </w:rPr>
                    <w:t>11</w:t>
                  </w:r>
                </w:p>
                <w:p>
                  <w:pPr>
                    <w:jc w:val="right"/>
                    <w:rPr>
                      <w:rFonts w:hint="eastAsia"/>
                      <w:lang w:val="en-US" w:eastAsia="zh-CN"/>
                    </w:rPr>
                  </w:pPr>
                  <w:r>
                    <w:rPr>
                      <w:rFonts w:hint="eastAsia"/>
                      <w:lang w:val="en-US" w:eastAsia="zh-CN"/>
                    </w:rPr>
                    <w:t>12</w:t>
                  </w:r>
                </w:p>
                <w:p>
                  <w:pPr>
                    <w:jc w:val="right"/>
                    <w:rPr>
                      <w:rFonts w:hint="eastAsia"/>
                      <w:lang w:val="en-US" w:eastAsia="zh-CN"/>
                    </w:rPr>
                  </w:pPr>
                  <w:r>
                    <w:rPr>
                      <w:rFonts w:hint="eastAsia"/>
                      <w:lang w:val="en-US" w:eastAsia="zh-CN"/>
                    </w:rPr>
                    <w:t>13</w:t>
                  </w:r>
                </w:p>
                <w:p>
                  <w:pPr>
                    <w:jc w:val="right"/>
                    <w:rPr>
                      <w:rFonts w:hint="eastAsia"/>
                      <w:lang w:val="en-US" w:eastAsia="zh-CN"/>
                    </w:rPr>
                  </w:pPr>
                  <w:r>
                    <w:rPr>
                      <w:rFonts w:hint="eastAsia"/>
                      <w:lang w:val="en-US" w:eastAsia="zh-CN"/>
                    </w:rPr>
                    <w:t>14</w:t>
                  </w:r>
                </w:p>
                <w:p>
                  <w:pPr>
                    <w:jc w:val="right"/>
                    <w:rPr>
                      <w:rFonts w:hint="eastAsia"/>
                      <w:lang w:val="en-US" w:eastAsia="zh-CN"/>
                    </w:rPr>
                  </w:pPr>
                  <w:r>
                    <w:rPr>
                      <w:rFonts w:hint="eastAsia"/>
                      <w:lang w:val="en-US" w:eastAsia="zh-CN"/>
                    </w:rPr>
                    <w:t>15</w:t>
                  </w:r>
                </w:p>
                <w:p>
                  <w:pPr>
                    <w:jc w:val="right"/>
                    <w:rPr>
                      <w:rFonts w:hint="eastAsia"/>
                      <w:lang w:val="en-US" w:eastAsia="zh-CN"/>
                    </w:rPr>
                  </w:pPr>
                  <w:r>
                    <w:rPr>
                      <w:rFonts w:hint="eastAsia"/>
                      <w:lang w:val="en-US" w:eastAsia="zh-CN"/>
                    </w:rPr>
                    <w:t>16</w:t>
                  </w:r>
                </w:p>
                <w:p>
                  <w:pPr>
                    <w:jc w:val="right"/>
                    <w:rPr>
                      <w:rFonts w:hint="eastAsia"/>
                      <w:lang w:val="en-US" w:eastAsia="zh-CN"/>
                    </w:rPr>
                  </w:pPr>
                  <w:r>
                    <w:rPr>
                      <w:rFonts w:hint="eastAsia"/>
                      <w:lang w:val="en-US" w:eastAsia="zh-CN"/>
                    </w:rPr>
                    <w:t>17</w:t>
                  </w:r>
                </w:p>
                <w:p>
                  <w:pPr>
                    <w:rPr>
                      <w:rFonts w:hint="eastAsia"/>
                      <w:lang w:val="en-US" w:eastAsia="zh-CN"/>
                    </w:rPr>
                  </w:pPr>
                </w:p>
              </w:txbxContent>
            </v:textbox>
            <w10:wrap type="none"/>
            <w10:anchorlock/>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63" o:spid="_x0000_s1095" type="#_x0000_t202" style="height:214.2pt;width:188.55pt;rotation:0f;" o:ole="f" fillcolor="#FFFFFF" filled="t" o:preferrelative="t" stroked="f" coordorigin="0,0" coordsize="21600,21600">
            <v:imagedata gain="65536f" blacklevel="0f" gamma="0"/>
            <o:lock v:ext="edit" position="f" selection="f" grouping="f" rotation="t" cropping="f" text="f" aspectratio="f"/>
            <v:textbox>
              <w:txbxContent>
                <w:p>
                  <w:pPr>
                    <w:rPr>
                      <w:rFonts w:hint="default" w:ascii="Courier New" w:hAnsi="Courier New" w:cs="Courier New"/>
                    </w:rPr>
                  </w:pPr>
                  <w:r>
                    <w:rPr>
                      <w:rFonts w:hint="default" w:ascii="Courier New" w:hAnsi="Courier New" w:cs="Courier New"/>
                    </w:rPr>
                    <w:t>var absolute=function(x,y){</w:t>
                  </w:r>
                </w:p>
                <w:p>
                  <w:pPr>
                    <w:rPr>
                      <w:rFonts w:hint="default" w:ascii="Courier New" w:hAnsi="Courier New" w:cs="Courier New"/>
                    </w:rPr>
                  </w:pPr>
                  <w:r>
                    <w:rPr>
                      <w:rFonts w:hint="default" w:ascii="Courier New" w:hAnsi="Courier New" w:cs="Courier New"/>
                    </w:rPr>
                    <w:t xml:space="preserve">    var x1=0;</w:t>
                  </w:r>
                </w:p>
                <w:p>
                  <w:pPr>
                    <w:rPr>
                      <w:rFonts w:hint="default" w:ascii="Courier New" w:hAnsi="Courier New" w:cs="Courier New"/>
                    </w:rPr>
                  </w:pPr>
                  <w:r>
                    <w:rPr>
                      <w:rFonts w:hint="default" w:ascii="Courier New" w:hAnsi="Courier New" w:cs="Courier New"/>
                    </w:rPr>
                    <w:t xml:space="preserve">    var y1=0;</w:t>
                  </w:r>
                </w:p>
                <w:p>
                  <w:pPr>
                    <w:rPr>
                      <w:rFonts w:hint="default" w:ascii="Courier New" w:hAnsi="Courier New" w:cs="Courier New"/>
                    </w:rPr>
                  </w:pPr>
                  <w:r>
                    <w:rPr>
                      <w:rFonts w:hint="default" w:ascii="Courier New" w:hAnsi="Courier New" w:cs="Courier New"/>
                    </w:rPr>
                    <w:t xml:space="preserve">    if(x&gt;0&amp;&amp;y&gt;0) {</w:t>
                  </w:r>
                </w:p>
                <w:p>
                  <w:pPr>
                    <w:rPr>
                      <w:rFonts w:hint="default" w:ascii="Courier New" w:hAnsi="Courier New" w:cs="Courier New"/>
                    </w:rPr>
                  </w:pPr>
                  <w:r>
                    <w:rPr>
                      <w:rFonts w:hint="default" w:ascii="Courier New" w:hAnsi="Courier New" w:cs="Courier New"/>
                    </w:rPr>
                    <w:t xml:space="preserve">        x1=x;</w:t>
                  </w:r>
                </w:p>
                <w:p>
                  <w:pPr>
                    <w:rPr>
                      <w:rFonts w:hint="default" w:ascii="Courier New" w:hAnsi="Courier New" w:cs="Courier New"/>
                    </w:rPr>
                  </w:pPr>
                  <w:r>
                    <w:rPr>
                      <w:rFonts w:hint="default" w:ascii="Courier New" w:hAnsi="Courier New" w:cs="Courier New"/>
                    </w:rPr>
                    <w:t xml:space="preserve">        y1=y;</w:t>
                  </w:r>
                </w:p>
                <w:p>
                  <w:pPr>
                    <w:rPr>
                      <w:rFonts w:hint="default" w:ascii="Courier New" w:hAnsi="Courier New" w:cs="Courier New"/>
                    </w:rPr>
                  </w:pPr>
                  <w:r>
                    <w:rPr>
                      <w:rFonts w:hint="default" w:ascii="Courier New" w:hAnsi="Courier New" w:cs="Courier New"/>
                    </w:rPr>
                    <w:t xml:space="preserve">        }</w:t>
                  </w:r>
                </w:p>
                <w:p>
                  <w:pPr>
                    <w:rPr>
                      <w:rFonts w:hint="default" w:ascii="Courier New" w:hAnsi="Courier New" w:cs="Courier New"/>
                    </w:rPr>
                  </w:pPr>
                  <w:r>
                    <w:rPr>
                      <w:rFonts w:hint="default" w:ascii="Courier New" w:hAnsi="Courier New" w:cs="Courier New"/>
                    </w:rPr>
                    <w:t xml:space="preserve">    else if(x&gt;0&amp;&amp;y&lt;0){</w:t>
                  </w:r>
                </w:p>
                <w:p>
                  <w:pPr>
                    <w:rPr>
                      <w:rFonts w:hint="default" w:ascii="Courier New" w:hAnsi="Courier New" w:cs="Courier New"/>
                    </w:rPr>
                  </w:pPr>
                  <w:r>
                    <w:rPr>
                      <w:rFonts w:hint="default" w:ascii="Courier New" w:hAnsi="Courier New" w:cs="Courier New"/>
                    </w:rPr>
                    <w:t xml:space="preserve">        x1=x;</w:t>
                  </w:r>
                </w:p>
                <w:p>
                  <w:pPr>
                    <w:rPr>
                      <w:rFonts w:hint="default" w:ascii="Courier New" w:hAnsi="Courier New" w:cs="Courier New"/>
                    </w:rPr>
                  </w:pPr>
                  <w:r>
                    <w:rPr>
                      <w:rFonts w:hint="default" w:ascii="Courier New" w:hAnsi="Courier New" w:cs="Courier New"/>
                    </w:rPr>
                    <w:t xml:space="preserve">        y1=0-y;</w:t>
                  </w:r>
                </w:p>
                <w:p>
                  <w:pPr>
                    <w:rPr>
                      <w:rFonts w:hint="default" w:ascii="Courier New" w:hAnsi="Courier New" w:cs="Courier New"/>
                    </w:rPr>
                  </w:pPr>
                  <w:r>
                    <w:rPr>
                      <w:rFonts w:hint="default" w:ascii="Courier New" w:hAnsi="Courier New" w:cs="Courier New"/>
                    </w:rPr>
                    <w:t xml:space="preserve">        }</w:t>
                  </w:r>
                </w:p>
                <w:p>
                  <w:pPr>
                    <w:rPr>
                      <w:rFonts w:hint="default" w:ascii="Courier New" w:hAnsi="Courier New" w:cs="Courier New"/>
                    </w:rPr>
                  </w:pPr>
                  <w:r>
                    <w:rPr>
                      <w:rFonts w:hint="default" w:ascii="Courier New" w:hAnsi="Courier New" w:cs="Courier New"/>
                    </w:rPr>
                    <w:t xml:space="preserve">    else {</w:t>
                  </w:r>
                </w:p>
                <w:p>
                  <w:pPr>
                    <w:rPr>
                      <w:rFonts w:hint="default" w:ascii="Courier New" w:hAnsi="Courier New" w:cs="Courier New"/>
                    </w:rPr>
                  </w:pPr>
                  <w:r>
                    <w:rPr>
                      <w:rFonts w:hint="default" w:ascii="Courier New" w:hAnsi="Courier New" w:cs="Courier New"/>
                    </w:rPr>
                    <w:t xml:space="preserve">        x1=0-x;</w:t>
                  </w:r>
                </w:p>
                <w:p>
                  <w:pPr>
                    <w:rPr>
                      <w:rFonts w:hint="default" w:ascii="Courier New" w:hAnsi="Courier New" w:cs="Courier New"/>
                    </w:rPr>
                  </w:pPr>
                  <w:r>
                    <w:rPr>
                      <w:rFonts w:hint="default" w:ascii="Courier New" w:hAnsi="Courier New" w:cs="Courier New"/>
                    </w:rPr>
                    <w:t xml:space="preserve">        y1=0-y;</w:t>
                  </w:r>
                </w:p>
                <w:p>
                  <w:pPr>
                    <w:rPr>
                      <w:rFonts w:hint="default" w:ascii="Courier New" w:hAnsi="Courier New" w:cs="Courier New"/>
                    </w:rPr>
                  </w:pPr>
                  <w:r>
                    <w:rPr>
                      <w:rFonts w:hint="default" w:ascii="Courier New" w:hAnsi="Courier New" w:cs="Courier New"/>
                    </w:rPr>
                    <w:t xml:space="preserve">        }</w:t>
                  </w:r>
                </w:p>
                <w:p>
                  <w:pPr>
                    <w:rPr>
                      <w:rFonts w:hint="default" w:ascii="Courier New" w:hAnsi="Courier New" w:cs="Courier New"/>
                    </w:rPr>
                  </w:pPr>
                  <w:r>
                    <w:rPr>
                      <w:rFonts w:hint="default" w:ascii="Courier New" w:hAnsi="Courier New" w:cs="Courier New"/>
                    </w:rPr>
                    <w:t xml:space="preserve">    return x1+y1;</w:t>
                  </w:r>
                </w:p>
                <w:p>
                  <w:pPr>
                    <w:rPr>
                      <w:rFonts w:hint="default" w:ascii="Courier New" w:hAnsi="Courier New" w:cs="Courier New"/>
                    </w:rPr>
                  </w:pPr>
                  <w:r>
                    <w:rPr>
                      <w:rFonts w:hint="default" w:ascii="Courier New" w:hAnsi="Courier New" w:cs="Courier New"/>
                    </w:rPr>
                    <w:t>}</w:t>
                  </w:r>
                </w:p>
                <w:p>
                  <w:pPr>
                    <w:rPr>
                      <w:rFonts w:hint="eastAsia"/>
                    </w:rPr>
                  </w:pPr>
                </w:p>
              </w:txbxContent>
            </v:textbox>
            <w10:wrap type="none"/>
            <w10:anchorlock/>
          </v:shape>
        </w:pict>
      </w:r>
    </w:p>
    <w:p>
      <w:pPr>
        <w:widowControl w:val="0"/>
        <w:wordWrap/>
        <w:adjustRightInd/>
        <w:snapToGrid/>
        <w:spacing w:before="0" w:line="240" w:lineRule="auto"/>
        <w:ind w:right="0"/>
        <w:textAlignment w:val="auto"/>
        <w:outlineLvl w:val="9"/>
        <w:rPr>
          <w:sz w:val="24"/>
        </w:rPr>
      </w:pP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112" o:spid="_x0000_s1096" type="#_x0000_t202" style="position:absolute;left:0;margin-left:304.1pt;margin-top:7.7pt;height:19.6pt;width:32.9pt;rotation:0f;z-index:251721728;"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16</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流程图: 联系 66" o:spid="_x0000_s1097" type="#_x0000_t120" style="position:absolute;left:0;margin-left:305.55pt;margin-top:6.5pt;height:22.8pt;width:21.9pt;rotation:0f;z-index:251697152;" o:ole="f" fillcolor="#FFFFFF" filled="f" o:preferrelative="t" stroked="t" coordorigin="0,0" coordsize="21600,21600">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b/>
                      <w:bCs/>
                      <w:sz w:val="8"/>
                      <w:szCs w:val="8"/>
                      <w:lang w:val="en-US" w:eastAsia="zh-CN"/>
                    </w:rPr>
                  </w:pP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直接连接符 108" o:spid="_x0000_s1098" type="#_x0000_t32" style="position:absolute;left:0;flip:x;margin-left:327.45pt;margin-top:13.15pt;height:4.75pt;width:65.65pt;rotation:0f;z-index:25171353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widowControl w:val="0"/>
        <w:wordWrap/>
        <w:adjustRightInd/>
        <w:snapToGrid/>
        <w:spacing w:before="0" w:line="240" w:lineRule="auto"/>
        <w:ind w:right="0"/>
        <w:textAlignment w:val="auto"/>
        <w:outlineLvl w:val="9"/>
        <w:rPr>
          <w:sz w:val="24"/>
        </w:rPr>
      </w:pPr>
    </w:p>
    <w:p>
      <w:pPr>
        <w:widowControl w:val="0"/>
        <w:wordWrap/>
        <w:adjustRightInd/>
        <w:snapToGrid/>
        <w:spacing w:before="0" w:line="240" w:lineRule="auto"/>
        <w:ind w:right="0"/>
        <w:textAlignment w:val="auto"/>
        <w:outlineLvl w:val="9"/>
        <w:rPr>
          <w:sz w:val="24"/>
        </w:rPr>
      </w:pPr>
    </w:p>
    <w:p>
      <w:pPr>
        <w:widowControl w:val="0"/>
        <w:wordWrap/>
        <w:adjustRightInd/>
        <w:snapToGrid/>
        <w:spacing w:before="0" w:line="240" w:lineRule="auto"/>
        <w:ind w:right="0"/>
        <w:textAlignment w:val="auto"/>
        <w:outlineLvl w:val="9"/>
        <w:rPr>
          <w:sz w:val="24"/>
        </w:rPr>
      </w:pP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roundrect id="圆角矩形 72" o:spid="_x0000_s1099" style="position:absolute;left:0;margin-left:298.1pt;margin-top:3.55pt;height:20.65pt;width:37.65pt;rotation:0f;z-index:251687936;" o:ole="f" fillcolor="#FFFFFF" filled="f" o:preferrelative="t" stroked="t" coordsize="21600,21600" arcsize="16.6666666666667%">
            <v:fill on="f" color2="#FFFFFF" o:opacity2="100%" focus="0%"/>
            <v:stroke color="#000000" color2="#FFFFFF" miterlimit="2"/>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Stop</w:t>
                  </w:r>
                </w:p>
              </w:txbxContent>
            </v:textbox>
          </v:roundrect>
        </w:pict>
      </w:r>
    </w:p>
    <w:p>
      <w:pPr>
        <w:widowControl w:val="0"/>
        <w:wordWrap/>
        <w:adjustRightInd/>
        <w:snapToGrid/>
        <w:spacing w:before="0" w:line="240" w:lineRule="auto"/>
        <w:ind w:right="0"/>
        <w:textAlignment w:val="auto"/>
        <w:outlineLvl w:val="9"/>
        <w:rPr>
          <w:sz w:val="24"/>
        </w:rPr>
      </w:pPr>
    </w:p>
    <w:p>
      <w:pPr>
        <w:widowControl w:val="0"/>
        <w:wordWrap/>
        <w:adjustRightInd/>
        <w:snapToGrid/>
        <w:spacing w:before="0" w:after="0" w:afterLines="100" w:line="240" w:lineRule="auto"/>
        <w:ind w:left="0" w:leftChars="0" w:right="0" w:firstLine="0" w:firstLineChars="0"/>
        <w:jc w:val="center"/>
        <w:textAlignment w:val="auto"/>
        <w:outlineLvl w:val="9"/>
        <w:rPr>
          <w:rFonts w:hint="eastAsia"/>
          <w:sz w:val="24"/>
          <w:lang w:val="en-US" w:eastAsia="zh-CN"/>
        </w:rPr>
      </w:pP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82" o:spid="_x0000_s1100" type="#_x0000_t202" style="position:absolute;left:0;margin-left:82.25pt;margin-top:2.8pt;height:23.5pt;width:38.6pt;rotation:0f;z-index:251722752;"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(a)</w:t>
                  </w:r>
                </w:p>
              </w:txbxContent>
            </v:textbox>
          </v:shape>
        </w:pict>
      </w:r>
      <w:r>
        <w:rPr>
          <w:rFonts w:ascii="Times New Roman" w:hAnsi="Arial Unicode MS" w:eastAsia="Arial Unicode MS" w:cs="Arial Unicode MS"/>
          <w:color w:val="000000"/>
          <w:spacing w:val="0"/>
          <w:w w:val="100"/>
          <w:kern w:val="2"/>
          <w:position w:val="0"/>
          <w:sz w:val="24"/>
          <w:szCs w:val="21"/>
          <w:u w:val="none" w:color="000000"/>
          <w:lang w:val="en-US" w:eastAsia="en-US" w:bidi="ar-SA"/>
        </w:rPr>
        <w:pict>
          <v:shape id="文本框 82" o:spid="_x0000_s1101" type="#_x0000_t202" style="position:absolute;left:0;margin-left:300.8pt;margin-top:1.4pt;height:23.5pt;width:38.6pt;rotation:0f;z-index:251723776;"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rFonts w:hint="eastAsia" w:eastAsia="Arial Unicode MS"/>
                      <w:lang w:val="en-US" w:eastAsia="zh-CN"/>
                    </w:rPr>
                  </w:pPr>
                  <w:r>
                    <w:rPr>
                      <w:rFonts w:hint="eastAsia"/>
                      <w:lang w:val="en-US" w:eastAsia="zh-CN"/>
                    </w:rPr>
                    <w:t>(b)</w:t>
                  </w:r>
                </w:p>
              </w:txbxContent>
            </v:textbox>
          </v:shape>
        </w:pict>
      </w:r>
    </w:p>
    <w:p>
      <w:pPr>
        <w:widowControl w:val="0"/>
        <w:wordWrap/>
        <w:adjustRightInd/>
        <w:snapToGrid/>
        <w:spacing w:before="0" w:after="0" w:afterLines="100" w:line="240" w:lineRule="auto"/>
        <w:ind w:left="0" w:leftChars="0" w:right="0" w:firstLine="0" w:firstLineChars="0"/>
        <w:jc w:val="center"/>
        <w:textAlignment w:val="auto"/>
        <w:outlineLvl w:val="9"/>
        <w:rPr>
          <w:rFonts w:hint="eastAsia" w:eastAsia="Arial Unicode MS"/>
          <w:sz w:val="21"/>
          <w:szCs w:val="18"/>
          <w:lang w:val="en-US" w:eastAsia="zh-CN"/>
        </w:rPr>
      </w:pPr>
      <w:r>
        <w:rPr>
          <w:rFonts w:hint="eastAsia"/>
          <w:sz w:val="21"/>
          <w:szCs w:val="18"/>
          <w:lang w:val="en-US" w:eastAsia="zh-CN"/>
        </w:rPr>
        <w:t>Figure 2.3 (a)An example code;(b) control flow graph of (a).</w:t>
      </w:r>
    </w:p>
    <w:p>
      <w:pPr>
        <w:widowControl w:val="0"/>
        <w:wordWrap/>
        <w:adjustRightInd/>
        <w:snapToGrid/>
        <w:spacing w:before="0" w:after="0" w:afterLines="50" w:line="240" w:lineRule="auto"/>
        <w:ind w:left="0" w:leftChars="0" w:right="0" w:firstLine="0" w:firstLineChars="0"/>
        <w:jc w:val="both"/>
        <w:textAlignment w:val="auto"/>
        <w:outlineLvl w:val="9"/>
        <w:rPr>
          <w:color w:val="222222"/>
          <w:spacing w:val="0"/>
          <w:sz w:val="24"/>
          <w:szCs w:val="24"/>
          <w:u w:val="none" w:color="222222"/>
          <w:shd w:val="clear" w:color="auto" w:fill="FFFFFF"/>
          <w:lang w:val="en-US"/>
        </w:rPr>
      </w:pPr>
      <w:r>
        <w:rPr>
          <w:rFonts w:hint="eastAsia"/>
          <w:color w:val="222222"/>
          <w:spacing w:val="0"/>
          <w:sz w:val="24"/>
          <w:szCs w:val="24"/>
          <w:u w:val="none" w:color="222222"/>
          <w:shd w:val="clear" w:color="auto" w:fill="FFFFFF"/>
          <w:lang w:val="en-US" w:eastAsia="zh-CN"/>
        </w:rPr>
        <w:t xml:space="preserve">In the figure, we use the line number to mark each node in CFG. Whether line 5 and 6 will be executed is control dependent on the predicate in line 4. Another information in CFG to get control dependences is in term of </w:t>
      </w:r>
      <w:r>
        <w:rPr>
          <w:rFonts w:hint="eastAsia"/>
          <w:i/>
          <w:iCs/>
          <w:color w:val="222222"/>
          <w:spacing w:val="0"/>
          <w:sz w:val="24"/>
          <w:szCs w:val="24"/>
          <w:u w:val="none" w:color="222222"/>
          <w:shd w:val="clear" w:color="auto" w:fill="FFFFFF"/>
          <w:lang w:val="en-US" w:eastAsia="zh-CN"/>
        </w:rPr>
        <w:t>region node</w:t>
      </w:r>
      <w:r>
        <w:rPr>
          <w:rFonts w:hint="eastAsia"/>
          <w:color w:val="222222"/>
          <w:spacing w:val="0"/>
          <w:sz w:val="24"/>
          <w:szCs w:val="24"/>
          <w:u w:val="none" w:color="222222"/>
          <w:shd w:val="clear" w:color="auto" w:fill="FFFFFF"/>
          <w:lang w:val="en-US" w:eastAsia="zh-CN"/>
        </w:rPr>
        <w:t xml:space="preserve">. This term can be understand as an entry of a block of statements with the same control conditions. In the example above, the prediction in line 4 can be seen a </w:t>
      </w:r>
      <w:r>
        <w:rPr>
          <w:rFonts w:hint="eastAsia"/>
          <w:i/>
          <w:iCs/>
          <w:color w:val="222222"/>
          <w:spacing w:val="0"/>
          <w:sz w:val="24"/>
          <w:szCs w:val="24"/>
          <w:u w:val="none" w:color="222222"/>
          <w:shd w:val="clear" w:color="auto" w:fill="FFFFFF"/>
          <w:lang w:val="en-US" w:eastAsia="zh-CN"/>
        </w:rPr>
        <w:t xml:space="preserve">region node </w:t>
      </w:r>
      <w:r>
        <w:rPr>
          <w:rFonts w:hint="eastAsia"/>
          <w:color w:val="222222"/>
          <w:spacing w:val="0"/>
          <w:sz w:val="24"/>
          <w:szCs w:val="24"/>
          <w:u w:val="none" w:color="222222"/>
          <w:shd w:val="clear" w:color="auto" w:fill="FFFFFF"/>
          <w:lang w:val="en-US" w:eastAsia="zh-CN"/>
        </w:rPr>
        <w:t>of statement in line 5 and 6. In addition, each block has a exist node. The control dependences can be identified by examining the edges (</w:t>
      </w:r>
      <w:r>
        <w:rPr>
          <w:rFonts w:hint="eastAsia"/>
          <w:i/>
          <w:iCs/>
          <w:color w:val="222222"/>
          <w:spacing w:val="0"/>
          <w:sz w:val="24"/>
          <w:szCs w:val="24"/>
          <w:u w:val="none" w:color="222222"/>
          <w:shd w:val="clear" w:color="auto" w:fill="FFFFFF"/>
          <w:lang w:val="en-US" w:eastAsia="zh-CN"/>
        </w:rPr>
        <w:t>A, B</w:t>
      </w:r>
      <w:r>
        <w:rPr>
          <w:rFonts w:hint="eastAsia"/>
          <w:color w:val="222222"/>
          <w:spacing w:val="0"/>
          <w:sz w:val="24"/>
          <w:szCs w:val="24"/>
          <w:u w:val="none" w:color="222222"/>
          <w:shd w:val="clear" w:color="auto" w:fill="FFFFFF"/>
          <w:lang w:val="en-US" w:eastAsia="zh-CN"/>
        </w:rPr>
        <w:t xml:space="preserve">) label with </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T</w:t>
      </w:r>
      <w:r>
        <w:rPr>
          <w:rFonts w:hint="default"/>
          <w:i/>
          <w:iCs/>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 xml:space="preserve"> or </w:t>
      </w:r>
      <w:r>
        <w:rPr>
          <w:rFonts w:hint="default"/>
          <w:i/>
          <w:iCs/>
          <w:color w:val="222222"/>
          <w:spacing w:val="0"/>
          <w:sz w:val="24"/>
          <w:szCs w:val="24"/>
          <w:u w:val="none" w:color="222222"/>
          <w:shd w:val="clear" w:color="auto" w:fill="FFFFFF"/>
          <w:lang w:val="en-US" w:eastAsia="zh-CN"/>
        </w:rPr>
        <w:t>“</w:t>
      </w:r>
      <w:r>
        <w:rPr>
          <w:rFonts w:hint="eastAsia"/>
          <w:i/>
          <w:iCs/>
          <w:color w:val="222222"/>
          <w:spacing w:val="0"/>
          <w:sz w:val="24"/>
          <w:szCs w:val="24"/>
          <w:u w:val="none" w:color="222222"/>
          <w:shd w:val="clear" w:color="auto" w:fill="FFFFFF"/>
          <w:lang w:val="en-US" w:eastAsia="zh-CN"/>
        </w:rPr>
        <w:t>F</w:t>
      </w:r>
      <w:r>
        <w:rPr>
          <w:rFonts w:hint="default"/>
          <w:i/>
          <w:iCs/>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 xml:space="preserve"> in </w:t>
      </w:r>
      <w:r>
        <w:rPr>
          <w:rFonts w:hint="eastAsia"/>
          <w:i w:val="0"/>
          <w:iCs w:val="0"/>
          <w:color w:val="auto"/>
          <w:spacing w:val="0"/>
          <w:sz w:val="24"/>
          <w:szCs w:val="24"/>
          <w:u w:val="none" w:color="222222"/>
          <w:shd w:val="clear" w:color="auto" w:fill="FFFFFF"/>
          <w:lang w:val="en-US" w:eastAsia="zh-CN"/>
        </w:rPr>
        <w:t xml:space="preserve">post-dominator tree. As the definition of control dependency, the examining is aim to skip the post-dominator of </w:t>
      </w:r>
      <w:r>
        <w:rPr>
          <w:rFonts w:hint="eastAsia"/>
          <w:i/>
          <w:iCs/>
          <w:color w:val="auto"/>
          <w:spacing w:val="0"/>
          <w:sz w:val="24"/>
          <w:szCs w:val="24"/>
          <w:u w:val="none" w:color="222222"/>
          <w:shd w:val="clear" w:color="auto" w:fill="FFFFFF"/>
          <w:lang w:val="en-US" w:eastAsia="zh-CN"/>
        </w:rPr>
        <w:t>A</w:t>
      </w:r>
      <w:r>
        <w:rPr>
          <w:rFonts w:hint="eastAsia"/>
          <w:i w:val="0"/>
          <w:iCs w:val="0"/>
          <w:color w:val="auto"/>
          <w:spacing w:val="0"/>
          <w:sz w:val="24"/>
          <w:szCs w:val="24"/>
          <w:u w:val="none" w:color="222222"/>
          <w:shd w:val="clear" w:color="auto" w:fill="FFFFFF"/>
          <w:lang w:val="en-US" w:eastAsia="zh-CN"/>
        </w:rPr>
        <w:t xml:space="preserve"> which actually is the parent node of </w:t>
      </w:r>
      <w:r>
        <w:rPr>
          <w:rFonts w:hint="eastAsia"/>
          <w:i/>
          <w:iCs/>
          <w:color w:val="auto"/>
          <w:spacing w:val="0"/>
          <w:sz w:val="24"/>
          <w:szCs w:val="24"/>
          <w:u w:val="none" w:color="222222"/>
          <w:shd w:val="clear" w:color="auto" w:fill="FFFFFF"/>
          <w:lang w:val="en-US" w:eastAsia="zh-CN"/>
        </w:rPr>
        <w:t>A</w:t>
      </w:r>
      <w:r>
        <w:rPr>
          <w:rFonts w:hint="eastAsia"/>
          <w:i w:val="0"/>
          <w:iCs w:val="0"/>
          <w:color w:val="auto"/>
          <w:spacing w:val="0"/>
          <w:sz w:val="24"/>
          <w:szCs w:val="24"/>
          <w:u w:val="none" w:color="222222"/>
          <w:shd w:val="clear" w:color="auto" w:fill="FFFFFF"/>
          <w:lang w:val="en-US" w:eastAsia="zh-CN"/>
        </w:rPr>
        <w:t>. Integrate with two type of region node, we can get the CDG that</w:t>
      </w:r>
      <w:r>
        <w:rPr>
          <w:color w:val="222222"/>
          <w:spacing w:val="0"/>
          <w:sz w:val="24"/>
          <w:szCs w:val="24"/>
          <w:u w:val="none" w:color="222222"/>
          <w:shd w:val="clear" w:color="auto" w:fill="FFFFFF"/>
          <w:lang w:val="en-US"/>
        </w:rPr>
        <w:t xml:space="preserve"> contains the control dependencies inside a program</w:t>
      </w:r>
      <w:r>
        <w:rPr>
          <w:rFonts w:hint="eastAsia"/>
          <w:color w:val="222222"/>
          <w:spacing w:val="0"/>
          <w:sz w:val="24"/>
          <w:szCs w:val="24"/>
          <w:u w:val="none" w:color="222222"/>
          <w:shd w:val="clear" w:color="auto" w:fill="FFFFFF"/>
          <w:lang w:val="en-US" w:eastAsia="zh-CN"/>
        </w:rPr>
        <w:t>.</w:t>
      </w:r>
      <w:r>
        <w:rPr>
          <w:color w:val="222222"/>
          <w:spacing w:val="0"/>
          <w:sz w:val="24"/>
          <w:szCs w:val="24"/>
          <w:u w:val="none" w:color="222222"/>
          <w:shd w:val="clear" w:color="auto" w:fill="FFFFFF"/>
          <w:lang w:val="en-US"/>
        </w:rPr>
        <w:t xml:space="preserve"> </w:t>
      </w:r>
    </w:p>
    <w:p>
      <w:pPr>
        <w:widowControl w:val="0"/>
        <w:wordWrap/>
        <w:adjustRightInd/>
        <w:snapToGrid/>
        <w:spacing w:before="0" w:after="0" w:afterLines="50" w:line="240" w:lineRule="auto"/>
        <w:ind w:left="0" w:leftChars="0" w:right="0" w:firstLine="0" w:firstLineChars="0"/>
        <w:jc w:val="both"/>
        <w:textAlignment w:val="auto"/>
        <w:outlineLvl w:val="9"/>
        <w:rPr>
          <w:color w:val="222222"/>
          <w:spacing w:val="0"/>
          <w:sz w:val="24"/>
          <w:szCs w:val="24"/>
          <w:u w:val="none" w:color="222222"/>
          <w:shd w:val="clear" w:color="auto" w:fill="FFFFFF"/>
          <w:lang w:val="en-US"/>
        </w:rPr>
      </w:pPr>
      <w:r>
        <w:rPr>
          <w:color w:val="auto"/>
          <w:spacing w:val="0"/>
          <w:sz w:val="24"/>
          <w:szCs w:val="24"/>
          <w:u w:val="none" w:color="222222"/>
          <w:shd w:val="clear" w:color="auto" w:fill="FFFFFF"/>
          <w:lang w:val="en-US"/>
        </w:rPr>
        <w:t xml:space="preserve">Data dependent </w:t>
      </w:r>
      <w:r>
        <w:rPr>
          <w:rFonts w:hint="eastAsia"/>
          <w:color w:val="auto"/>
          <w:spacing w:val="0"/>
          <w:sz w:val="24"/>
          <w:szCs w:val="24"/>
          <w:u w:val="none" w:color="222222"/>
          <w:shd w:val="clear" w:color="auto" w:fill="FFFFFF"/>
          <w:lang w:val="en-US" w:eastAsia="zh-CN"/>
        </w:rPr>
        <w:t>is defined as:</w:t>
      </w:r>
      <w:r>
        <w:rPr>
          <w:color w:val="auto"/>
          <w:spacing w:val="0"/>
          <w:sz w:val="24"/>
          <w:szCs w:val="24"/>
          <w:u w:val="none" w:color="222222"/>
          <w:shd w:val="clear" w:color="auto" w:fill="FFFFFF"/>
          <w:lang w:val="en-US"/>
        </w:rPr>
        <w:t xml:space="preserve"> there exists a path </w:t>
      </w:r>
      <w:r>
        <w:rPr>
          <w:i/>
          <w:iCs/>
          <w:color w:val="auto"/>
          <w:spacing w:val="0"/>
          <w:sz w:val="24"/>
          <w:szCs w:val="24"/>
          <w:u w:val="none" w:color="222222"/>
          <w:shd w:val="clear" w:color="auto" w:fill="FFFFFF"/>
          <w:lang w:val="en-US"/>
        </w:rPr>
        <w:t>k</w:t>
      </w:r>
      <w:r>
        <w:rPr>
          <w:color w:val="auto"/>
          <w:spacing w:val="0"/>
          <w:sz w:val="24"/>
          <w:szCs w:val="24"/>
          <w:u w:val="none" w:color="222222"/>
          <w:shd w:val="clear" w:color="auto" w:fill="FFFFFF"/>
          <w:lang w:val="en-US"/>
        </w:rPr>
        <w:t xml:space="preserve"> from node </w:t>
      </w:r>
      <w:r>
        <w:rPr>
          <w:i/>
          <w:iCs/>
          <w:color w:val="auto"/>
          <w:spacing w:val="0"/>
          <w:sz w:val="24"/>
          <w:szCs w:val="24"/>
          <w:u w:val="none" w:color="222222"/>
          <w:shd w:val="clear" w:color="auto" w:fill="FFFFFF"/>
          <w:lang w:val="en-US"/>
        </w:rPr>
        <w:t>m</w:t>
      </w:r>
      <w:r>
        <w:rPr>
          <w:color w:val="auto"/>
          <w:spacing w:val="0"/>
          <w:sz w:val="24"/>
          <w:szCs w:val="24"/>
          <w:u w:val="none" w:color="222222"/>
          <w:shd w:val="clear" w:color="auto" w:fill="FFFFFF"/>
          <w:lang w:val="en-US"/>
        </w:rPr>
        <w:t xml:space="preserve"> to node </w:t>
      </w:r>
      <w:r>
        <w:rPr>
          <w:i/>
          <w:iCs/>
          <w:color w:val="auto"/>
          <w:spacing w:val="0"/>
          <w:sz w:val="24"/>
          <w:szCs w:val="24"/>
          <w:u w:val="none" w:color="222222"/>
          <w:shd w:val="clear" w:color="auto" w:fill="FFFFFF"/>
          <w:lang w:val="en-US"/>
        </w:rPr>
        <w:t>n</w:t>
      </w:r>
      <w:r>
        <w:rPr>
          <w:color w:val="auto"/>
          <w:spacing w:val="0"/>
          <w:sz w:val="24"/>
          <w:szCs w:val="24"/>
          <w:u w:val="none" w:color="222222"/>
          <w:shd w:val="clear" w:color="auto" w:fill="FFFFFF"/>
          <w:lang w:val="en-US"/>
        </w:rPr>
        <w:t xml:space="preserve">, and a variable is defined at m and gets used at n without redefining it at any other node on path </w:t>
      </w:r>
      <w:r>
        <w:rPr>
          <w:i/>
          <w:iCs/>
          <w:color w:val="auto"/>
          <w:spacing w:val="0"/>
          <w:sz w:val="24"/>
          <w:szCs w:val="24"/>
          <w:u w:val="none" w:color="222222"/>
          <w:shd w:val="clear" w:color="auto" w:fill="FFFFFF"/>
          <w:lang w:val="en-US"/>
        </w:rPr>
        <w:t>k</w:t>
      </w:r>
      <w:r>
        <w:rPr>
          <w:color w:val="auto"/>
          <w:spacing w:val="0"/>
          <w:sz w:val="24"/>
          <w:szCs w:val="24"/>
          <w:u w:val="none" w:color="222222"/>
          <w:shd w:val="clear" w:color="auto" w:fill="FFFFFF"/>
          <w:lang w:val="en-US"/>
        </w:rPr>
        <w:t xml:space="preserve">, then we can say </w:t>
      </w:r>
      <w:r>
        <w:rPr>
          <w:i/>
          <w:iCs/>
          <w:color w:val="auto"/>
          <w:spacing w:val="0"/>
          <w:sz w:val="24"/>
          <w:szCs w:val="24"/>
          <w:u w:val="none" w:color="222222"/>
          <w:shd w:val="clear" w:color="auto" w:fill="FFFFFF"/>
          <w:lang w:val="en-US"/>
        </w:rPr>
        <w:t>n</w:t>
      </w:r>
      <w:r>
        <w:rPr>
          <w:color w:val="auto"/>
          <w:spacing w:val="0"/>
          <w:sz w:val="24"/>
          <w:szCs w:val="24"/>
          <w:u w:val="none" w:color="222222"/>
          <w:shd w:val="clear" w:color="auto" w:fill="FFFFFF"/>
          <w:lang w:val="en-US"/>
        </w:rPr>
        <w:t xml:space="preserve"> is data dependent on </w:t>
      </w:r>
      <w:r>
        <w:rPr>
          <w:i/>
          <w:iCs/>
          <w:color w:val="auto"/>
          <w:spacing w:val="0"/>
          <w:sz w:val="24"/>
          <w:szCs w:val="24"/>
          <w:u w:val="none" w:color="222222"/>
          <w:shd w:val="clear" w:color="auto" w:fill="FFFFFF"/>
          <w:lang w:val="en-US"/>
        </w:rPr>
        <w:t>m</w:t>
      </w:r>
      <w:r>
        <w:rPr>
          <w:color w:val="auto"/>
          <w:spacing w:val="0"/>
          <w:sz w:val="24"/>
          <w:szCs w:val="24"/>
          <w:u w:val="none" w:color="222222"/>
          <w:shd w:val="clear" w:color="auto" w:fill="FFFFFF"/>
          <w:lang w:val="en-US"/>
        </w:rPr>
        <w:t>.</w:t>
      </w:r>
      <w:r>
        <w:rPr>
          <w:rFonts w:hint="eastAsia"/>
          <w:color w:val="auto"/>
          <w:spacing w:val="0"/>
          <w:sz w:val="24"/>
          <w:szCs w:val="24"/>
          <w:u w:val="none" w:color="222222"/>
          <w:shd w:val="clear" w:color="auto" w:fill="FFFFFF"/>
          <w:lang w:val="en-US" w:eastAsia="zh-CN"/>
        </w:rPr>
        <w:t xml:space="preserve"> DDG </w:t>
      </w:r>
      <w:r>
        <w:rPr>
          <w:color w:val="222222"/>
          <w:spacing w:val="0"/>
          <w:sz w:val="24"/>
          <w:szCs w:val="24"/>
          <w:u w:val="none" w:color="222222"/>
          <w:shd w:val="clear" w:color="auto" w:fill="FFFFFF"/>
          <w:lang w:val="en-US"/>
        </w:rPr>
        <w:t>is a set of data dependencies between statements in a program.</w:t>
      </w:r>
      <w:r>
        <w:rPr>
          <w:rFonts w:hint="eastAsia"/>
          <w:i w:val="0"/>
          <w:iCs w:val="0"/>
          <w:color w:val="auto"/>
          <w:spacing w:val="0"/>
          <w:sz w:val="24"/>
          <w:szCs w:val="24"/>
          <w:u w:val="none" w:color="222222"/>
          <w:shd w:val="clear" w:color="auto" w:fill="FFFFFF"/>
          <w:lang w:val="en-US" w:eastAsia="zh-CN"/>
        </w:rPr>
        <w:t xml:space="preserve"> </w:t>
      </w:r>
      <w:r>
        <w:rPr>
          <w:rFonts w:hint="eastAsia"/>
          <w:color w:val="222222"/>
          <w:spacing w:val="0"/>
          <w:sz w:val="24"/>
          <w:szCs w:val="24"/>
          <w:u w:val="none" w:color="222222"/>
          <w:shd w:val="clear" w:color="auto" w:fill="FFFFFF"/>
          <w:lang w:val="en-US" w:eastAsia="zh-CN"/>
        </w:rPr>
        <w:t>Their solution to build</w:t>
      </w:r>
      <w:r>
        <w:rPr>
          <w:color w:val="222222"/>
          <w:spacing w:val="0"/>
          <w:sz w:val="24"/>
          <w:szCs w:val="24"/>
          <w:u w:val="none" w:color="222222"/>
          <w:shd w:val="clear" w:color="auto" w:fill="FFFFFF"/>
          <w:lang w:val="en-US"/>
        </w:rPr>
        <w:t xml:space="preserve"> DDG </w:t>
      </w:r>
      <w:r>
        <w:rPr>
          <w:rFonts w:hint="eastAsia"/>
          <w:color w:val="222222"/>
          <w:spacing w:val="0"/>
          <w:sz w:val="24"/>
          <w:szCs w:val="24"/>
          <w:u w:val="none" w:color="222222"/>
          <w:shd w:val="clear" w:color="auto" w:fill="FFFFFF"/>
          <w:lang w:val="en-US" w:eastAsia="zh-CN"/>
        </w:rPr>
        <w:t xml:space="preserve">is derived from [37,38] and perform data flow analysis[35] with additional assumption that every variable is initiated at entry. After constructing PDG by </w:t>
      </w:r>
      <w:r>
        <w:rPr>
          <w:color w:val="222222"/>
          <w:spacing w:val="0"/>
          <w:sz w:val="24"/>
          <w:szCs w:val="24"/>
          <w:u w:val="none" w:color="222222"/>
          <w:shd w:val="clear" w:color="auto" w:fill="FFFFFF"/>
          <w:lang w:val="en-US"/>
        </w:rPr>
        <w:t>integrat</w:t>
      </w:r>
      <w:r>
        <w:rPr>
          <w:rFonts w:hint="eastAsia"/>
          <w:color w:val="222222"/>
          <w:spacing w:val="0"/>
          <w:sz w:val="24"/>
          <w:szCs w:val="24"/>
          <w:u w:val="none" w:color="222222"/>
          <w:shd w:val="clear" w:color="auto" w:fill="FFFFFF"/>
          <w:lang w:val="en-US" w:eastAsia="zh-CN"/>
        </w:rPr>
        <w:t>ing</w:t>
      </w:r>
      <w:r>
        <w:rPr>
          <w:color w:val="222222"/>
          <w:spacing w:val="0"/>
          <w:sz w:val="24"/>
          <w:szCs w:val="24"/>
          <w:u w:val="none" w:color="222222"/>
          <w:shd w:val="clear" w:color="auto" w:fill="FFFFFF"/>
          <w:lang w:val="en-US"/>
        </w:rPr>
        <w:t xml:space="preserve"> the CDG and the DDG</w:t>
      </w:r>
      <w:r>
        <w:rPr>
          <w:rFonts w:hint="eastAsia"/>
          <w:color w:val="222222"/>
          <w:spacing w:val="0"/>
          <w:sz w:val="24"/>
          <w:szCs w:val="24"/>
          <w:u w:val="none" w:color="222222"/>
          <w:shd w:val="clear" w:color="auto" w:fill="FFFFFF"/>
          <w:lang w:val="en-US" w:eastAsia="zh-CN"/>
        </w:rPr>
        <w:t>, a</w:t>
      </w:r>
      <w:r>
        <w:rPr>
          <w:color w:val="222222"/>
          <w:spacing w:val="0"/>
          <w:sz w:val="24"/>
          <w:szCs w:val="24"/>
          <w:u w:val="none" w:color="222222"/>
          <w:shd w:val="clear" w:color="auto" w:fill="FFFFFF"/>
          <w:lang w:val="en-US"/>
        </w:rPr>
        <w:t xml:space="preserve"> slice </w:t>
      </w:r>
      <w:r>
        <w:rPr>
          <w:rFonts w:hint="eastAsia"/>
          <w:color w:val="222222"/>
          <w:spacing w:val="0"/>
          <w:sz w:val="24"/>
          <w:szCs w:val="24"/>
          <w:u w:val="none" w:color="222222"/>
          <w:shd w:val="clear" w:color="auto" w:fill="FFFFFF"/>
          <w:lang w:val="en-US" w:eastAsia="zh-CN"/>
        </w:rPr>
        <w:t>can be</w:t>
      </w:r>
      <w:r>
        <w:rPr>
          <w:color w:val="222222"/>
          <w:spacing w:val="0"/>
          <w:sz w:val="24"/>
          <w:szCs w:val="24"/>
          <w:u w:val="none" w:color="222222"/>
          <w:shd w:val="clear" w:color="auto" w:fill="FFFFFF"/>
          <w:lang w:val="en-US"/>
        </w:rPr>
        <w:t xml:space="preserve"> obtained by performing a backward traverse from an interested node in the graph, visiting all predecessors. In their later work[9], they state that slicing on a PDG is more accurate than the described, earlier method.</w:t>
      </w:r>
    </w:p>
    <w:p>
      <w:pPr>
        <w:widowControl w:val="0"/>
        <w:wordWrap/>
        <w:adjustRightInd/>
        <w:snapToGrid/>
        <w:spacing w:before="0" w:after="0" w:afterLines="50" w:line="240" w:lineRule="auto"/>
        <w:ind w:left="0" w:leftChars="0" w:right="0" w:firstLine="0" w:firstLineChars="0"/>
        <w:jc w:val="both"/>
        <w:textAlignment w:val="auto"/>
        <w:outlineLvl w:val="9"/>
        <w:rPr>
          <w:rFonts w:hint="eastAsia"/>
          <w:color w:val="222222"/>
          <w:spacing w:val="0"/>
          <w:sz w:val="24"/>
          <w:szCs w:val="24"/>
          <w:u w:val="none" w:color="222222"/>
          <w:shd w:val="clear" w:color="auto" w:fill="FFFFFF"/>
          <w:lang w:val="en-US" w:eastAsia="zh-CN"/>
        </w:rPr>
      </w:pPr>
      <w:r>
        <w:rPr>
          <w:color w:val="222222"/>
          <w:spacing w:val="0"/>
          <w:sz w:val="24"/>
          <w:szCs w:val="24"/>
          <w:u w:val="none" w:color="222222"/>
          <w:shd w:val="clear" w:color="auto" w:fill="FFFFFF"/>
          <w:lang w:val="en-US"/>
        </w:rPr>
        <w:t>The below picture shows corresponding PDG of Figure 2.1(a).</w:t>
      </w:r>
      <w:r>
        <w:rPr>
          <w:rFonts w:hint="eastAsia"/>
          <w:color w:val="222222"/>
          <w:spacing w:val="0"/>
          <w:sz w:val="24"/>
          <w:szCs w:val="24"/>
          <w:u w:val="none" w:color="222222"/>
          <w:shd w:val="clear" w:color="auto" w:fill="FFFFFF"/>
          <w:lang w:val="en-US" w:eastAsia="zh-CN"/>
        </w:rPr>
        <w:t xml:space="preserve"> The gray node is the slice on &lt;10,{abc}&gt;. In the figure, solid line denotes for control dependences, dash line denotes for data dependences. Slicing starts by searching the node represents for line 10, and then backward traverse dependences edges from it and mark all the node you visited. In the first traversal, nodes represent for code </w:t>
      </w:r>
      <w:r>
        <w:rPr>
          <w:rFonts w:hint="default"/>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var b=2;</w:t>
      </w:r>
      <w:r>
        <w:rPr>
          <w:rFonts w:hint="default"/>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 xml:space="preserve"> and </w:t>
      </w:r>
      <w:r>
        <w:rPr>
          <w:rFonts w:hint="default"/>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var ac=a+c;</w:t>
      </w:r>
      <w:r>
        <w:rPr>
          <w:rFonts w:hint="default"/>
          <w:color w:val="222222"/>
          <w:spacing w:val="0"/>
          <w:sz w:val="24"/>
          <w:szCs w:val="24"/>
          <w:u w:val="none" w:color="222222"/>
          <w:shd w:val="clear" w:color="auto" w:fill="FFFFFF"/>
          <w:lang w:val="en-US" w:eastAsia="zh-CN"/>
        </w:rPr>
        <w:t>”</w:t>
      </w:r>
      <w:r>
        <w:rPr>
          <w:rFonts w:hint="eastAsia"/>
          <w:color w:val="222222"/>
          <w:spacing w:val="0"/>
          <w:sz w:val="24"/>
          <w:szCs w:val="24"/>
          <w:u w:val="none" w:color="222222"/>
          <w:shd w:val="clear" w:color="auto" w:fill="FFFFFF"/>
          <w:lang w:val="en-US" w:eastAsia="zh-CN"/>
        </w:rPr>
        <w:t xml:space="preserve"> will be visited. In step 2, backward traverse the dependences edges from the node you marked in first traversal. Iterative step 2 until all marked node on the path from slicing node to entry node.</w:t>
      </w:r>
    </w:p>
    <w:p>
      <w:pPr>
        <w:widowControl w:val="0"/>
        <w:wordWrap/>
        <w:adjustRightInd/>
        <w:snapToGrid/>
        <w:spacing w:before="0" w:line="240" w:lineRule="auto"/>
        <w:ind w:right="0"/>
        <w:jc w:val="center"/>
        <w:textAlignment w:val="auto"/>
        <w:outlineLvl w:val="9"/>
        <w:rPr>
          <w:rFonts w:hint="eastAsia" w:eastAsia="Arial Unicode MS"/>
          <w:color w:val="222222"/>
          <w:spacing w:val="0"/>
          <w:sz w:val="24"/>
          <w:szCs w:val="24"/>
          <w:u w:val="none" w:color="222222"/>
          <w:shd w:val="clear" w:color="auto" w:fill="FFFFFF"/>
          <w:lang w:val="en-US" w:eastAsia="zh-CN"/>
        </w:rPr>
      </w:pPr>
      <w:r>
        <w:rPr>
          <w:rFonts w:hint="eastAsia" w:ascii="Times New Roman" w:hAnsi="Arial Unicode MS" w:eastAsia="Arial Unicode MS" w:cs="Arial Unicode MS"/>
          <w:color w:val="222222"/>
          <w:spacing w:val="0"/>
          <w:w w:val="100"/>
          <w:kern w:val="2"/>
          <w:position w:val="0"/>
          <w:sz w:val="24"/>
          <w:szCs w:val="24"/>
          <w:u w:val="none" w:color="222222"/>
          <w:shd w:val="clear" w:color="auto" w:fill="FFFFFF"/>
          <w:lang w:val="en-US" w:eastAsia="zh-CN" w:bidi="ar-SA"/>
        </w:rPr>
        <w:pict>
          <v:shape id="图片 81" o:spid="_x0000_s1102" type="#_x0000_t75" style="height:223.8pt;width:414.75pt;rotation:0f;" o:ole="f" fillcolor="#FFFFFF" filled="f" o:preferrelative="t" stroked="f" coordorigin="0,0" coordsize="21600,21600">
            <v:fill on="f" color2="#FFFFFF" focus="0%"/>
            <v:imagedata gain="65536f" blacklevel="0f" gamma="0" o:title="PDG2" r:id="rId15"/>
            <o:lock v:ext="edit" position="f" selection="f" grouping="f" rotation="f" cropping="f" text="f" aspectratio="t"/>
            <w10:wrap type="none"/>
            <w10:anchorlock/>
          </v:shape>
        </w:pict>
      </w:r>
    </w:p>
    <w:p>
      <w:pPr>
        <w:widowControl w:val="0"/>
        <w:wordWrap/>
        <w:adjustRightInd/>
        <w:snapToGrid/>
        <w:spacing w:before="0" w:line="240" w:lineRule="auto"/>
        <w:ind w:right="0"/>
        <w:jc w:val="center"/>
        <w:textAlignment w:val="auto"/>
        <w:outlineLvl w:val="9"/>
        <w:rPr>
          <w:color w:val="222222"/>
          <w:spacing w:val="0"/>
          <w:sz w:val="21"/>
          <w:szCs w:val="21"/>
          <w:u w:val="none" w:color="222222"/>
          <w:shd w:val="clear" w:color="auto" w:fill="FFFFFF"/>
          <w:lang w:val="en-US"/>
        </w:rPr>
      </w:pPr>
      <w:r>
        <w:rPr>
          <w:color w:val="222222"/>
          <w:spacing w:val="0"/>
          <w:sz w:val="21"/>
          <w:szCs w:val="21"/>
          <w:u w:val="none" w:color="222222"/>
          <w:shd w:val="clear" w:color="auto" w:fill="FFFFFF"/>
          <w:lang w:val="en-US"/>
        </w:rPr>
        <w:t>Figure 2.3 program dependency graph of program in figure2.1(a)</w:t>
      </w:r>
    </w:p>
    <w:p>
      <w:pPr>
        <w:widowControl w:val="0"/>
        <w:wordWrap/>
        <w:adjustRightInd/>
        <w:snapToGrid/>
        <w:spacing w:before="0" w:line="240" w:lineRule="auto"/>
        <w:ind w:right="0"/>
        <w:textAlignment w:val="auto"/>
        <w:outlineLvl w:val="9"/>
        <w:rPr>
          <w:color w:val="222222"/>
          <w:spacing w:val="0"/>
          <w:sz w:val="24"/>
          <w:szCs w:val="24"/>
          <w:u w:val="none" w:color="222222"/>
          <w:shd w:val="clear" w:color="auto" w:fill="FFFFFF"/>
          <w:lang w:val="en-US"/>
        </w:rPr>
      </w:pPr>
    </w:p>
    <w:p>
      <w:pPr>
        <w:widowControl w:val="0"/>
        <w:wordWrap/>
        <w:adjustRightInd/>
        <w:snapToGrid/>
        <w:spacing w:before="0" w:after="0" w:afterLines="50" w:line="240" w:lineRule="auto"/>
        <w:ind w:left="0" w:leftChars="0" w:right="0" w:firstLine="0" w:firstLineChars="0"/>
        <w:jc w:val="both"/>
        <w:textAlignment w:val="auto"/>
        <w:outlineLvl w:val="2"/>
        <w:rPr>
          <w:color w:val="222222"/>
          <w:spacing w:val="0"/>
          <w:sz w:val="28"/>
          <w:szCs w:val="28"/>
          <w:u w:val="none" w:color="222222"/>
          <w:shd w:val="clear" w:color="auto" w:fill="FFFFFF"/>
          <w:lang w:val="en-US"/>
        </w:rPr>
      </w:pPr>
    </w:p>
    <w:p>
      <w:pPr>
        <w:widowControl w:val="0"/>
        <w:wordWrap/>
        <w:adjustRightInd/>
        <w:snapToGrid/>
        <w:spacing w:before="0" w:after="0" w:afterLines="50" w:line="240" w:lineRule="auto"/>
        <w:ind w:left="0" w:leftChars="0" w:right="0" w:firstLine="0" w:firstLineChars="0"/>
        <w:jc w:val="both"/>
        <w:textAlignment w:val="auto"/>
        <w:outlineLvl w:val="1"/>
        <w:rPr>
          <w:b/>
          <w:bCs/>
          <w:color w:val="222222"/>
          <w:spacing w:val="0"/>
          <w:sz w:val="28"/>
          <w:szCs w:val="28"/>
          <w:u w:val="none" w:color="222222"/>
          <w:shd w:val="clear" w:color="auto" w:fill="FFFFFF"/>
          <w:lang w:val="en-US"/>
        </w:rPr>
      </w:pPr>
      <w:bookmarkStart w:id="9" w:name="_Toc17063"/>
      <w:r>
        <w:rPr>
          <w:b/>
          <w:bCs/>
          <w:color w:val="222222"/>
          <w:spacing w:val="0"/>
          <w:sz w:val="28"/>
          <w:szCs w:val="28"/>
          <w:u w:val="none" w:color="222222"/>
          <w:shd w:val="clear" w:color="auto" w:fill="FFFFFF"/>
          <w:lang w:val="en-US"/>
        </w:rPr>
        <w:t>2.</w:t>
      </w:r>
      <w:r>
        <w:rPr>
          <w:rFonts w:hint="eastAsia"/>
          <w:b/>
          <w:bCs/>
          <w:color w:val="222222"/>
          <w:spacing w:val="0"/>
          <w:sz w:val="28"/>
          <w:szCs w:val="28"/>
          <w:u w:val="none" w:color="222222"/>
          <w:shd w:val="clear" w:color="auto" w:fill="FFFFFF"/>
          <w:lang w:val="en-US" w:eastAsia="zh-CN"/>
        </w:rPr>
        <w:t>2</w:t>
      </w:r>
      <w:r>
        <w:rPr>
          <w:b/>
          <w:bCs/>
          <w:color w:val="222222"/>
          <w:spacing w:val="0"/>
          <w:sz w:val="28"/>
          <w:szCs w:val="28"/>
          <w:u w:val="none" w:color="222222"/>
          <w:shd w:val="clear" w:color="auto" w:fill="FFFFFF"/>
          <w:lang w:val="en-US"/>
        </w:rPr>
        <w:t xml:space="preserve"> Other approach of</w:t>
      </w:r>
      <w:r>
        <w:rPr>
          <w:rFonts w:hint="eastAsia"/>
          <w:b/>
          <w:bCs/>
          <w:color w:val="222222"/>
          <w:spacing w:val="0"/>
          <w:sz w:val="28"/>
          <w:szCs w:val="28"/>
          <w:u w:val="none" w:color="222222"/>
          <w:shd w:val="clear" w:color="auto" w:fill="FFFFFF"/>
          <w:lang w:val="en-US" w:eastAsia="zh-CN"/>
        </w:rPr>
        <w:t xml:space="preserve"> </w:t>
      </w:r>
      <w:r>
        <w:rPr>
          <w:b/>
          <w:bCs/>
          <w:color w:val="222222"/>
          <w:spacing w:val="0"/>
          <w:sz w:val="28"/>
          <w:szCs w:val="28"/>
          <w:u w:val="none" w:color="222222"/>
          <w:shd w:val="clear" w:color="auto" w:fill="FFFFFF"/>
          <w:lang w:val="en-US"/>
        </w:rPr>
        <w:t>program slicing</w:t>
      </w:r>
      <w:bookmarkEnd w:id="9"/>
    </w:p>
    <w:p>
      <w:pPr>
        <w:widowControl w:val="0"/>
        <w:wordWrap/>
        <w:adjustRightInd/>
        <w:snapToGrid/>
        <w:spacing w:before="0" w:after="0" w:line="240" w:lineRule="auto"/>
        <w:ind w:left="0" w:leftChars="0" w:right="0" w:firstLine="0" w:firstLineChars="0"/>
        <w:jc w:val="both"/>
        <w:textAlignment w:val="auto"/>
        <w:outlineLvl w:val="1"/>
        <w:rPr>
          <w:rFonts w:hint="default" w:ascii="Times New Roman" w:hAnsi="Times New Roman" w:cs="Times New Roman"/>
          <w:b/>
          <w:bCs/>
          <w:color w:val="222222"/>
          <w:spacing w:val="0"/>
          <w:sz w:val="28"/>
          <w:szCs w:val="28"/>
          <w:u w:val="none" w:color="222222"/>
          <w:shd w:val="clear" w:color="auto" w:fill="FFFFFF"/>
          <w:lang w:val="en-US"/>
        </w:rPr>
      </w:pPr>
    </w:p>
    <w:p>
      <w:pPr>
        <w:widowControl w:val="0"/>
        <w:wordWrap/>
        <w:adjustRightInd/>
        <w:snapToGrid/>
        <w:spacing w:before="0" w:after="0" w:afterLines="50" w:line="240" w:lineRule="auto"/>
        <w:ind w:left="0" w:leftChars="0" w:right="0" w:firstLine="0" w:firstLineChars="0"/>
        <w:jc w:val="both"/>
        <w:textAlignment w:val="auto"/>
        <w:outlineLvl w:val="2"/>
        <w:rPr>
          <w:rFonts w:hint="eastAsia" w:eastAsia="Arial Unicode MS"/>
          <w:color w:val="222222"/>
          <w:spacing w:val="0"/>
          <w:sz w:val="28"/>
          <w:szCs w:val="28"/>
          <w:u w:val="none" w:color="222222"/>
          <w:shd w:val="clear" w:color="auto" w:fill="FFFFFF"/>
          <w:lang w:val="en-US" w:eastAsia="zh-CN"/>
        </w:rPr>
      </w:pPr>
      <w:bookmarkStart w:id="10" w:name="_Toc106"/>
      <w:r>
        <w:rPr>
          <w:rFonts w:hint="eastAsia"/>
          <w:color w:val="222222"/>
          <w:spacing w:val="0"/>
          <w:sz w:val="28"/>
          <w:szCs w:val="28"/>
          <w:u w:val="none" w:color="222222"/>
          <w:shd w:val="clear" w:color="auto" w:fill="FFFFFF"/>
          <w:lang w:val="en-US" w:eastAsia="zh-CN"/>
        </w:rPr>
        <w:t xml:space="preserve">2.2.1 Method for </w:t>
      </w:r>
      <w:bookmarkStart w:id="17" w:name="_GoBack"/>
      <w:bookmarkEnd w:id="17"/>
      <w:r>
        <w:rPr>
          <w:rFonts w:hint="eastAsia"/>
          <w:color w:val="222222"/>
          <w:spacing w:val="0"/>
          <w:sz w:val="28"/>
          <w:szCs w:val="28"/>
          <w:u w:val="none" w:color="222222"/>
          <w:shd w:val="clear" w:color="auto" w:fill="FFFFFF"/>
          <w:lang w:val="en-US" w:eastAsia="zh-CN"/>
        </w:rPr>
        <w:t>static program slicing</w:t>
      </w:r>
      <w:bookmarkEnd w:id="10"/>
    </w:p>
    <w:p>
      <w:pPr>
        <w:widowControl w:val="0"/>
        <w:wordWrap/>
        <w:adjustRightInd/>
        <w:snapToGrid/>
        <w:spacing w:before="0" w:line="240" w:lineRule="auto"/>
        <w:ind w:right="0"/>
        <w:textAlignment w:val="auto"/>
        <w:outlineLvl w:val="9"/>
        <w:rPr>
          <w:sz w:val="24"/>
          <w:szCs w:val="24"/>
          <w:lang w:val="en-US"/>
        </w:rPr>
      </w:pPr>
      <w:r>
        <w:rPr>
          <w:color w:val="222222"/>
          <w:spacing w:val="0"/>
          <w:sz w:val="24"/>
          <w:szCs w:val="24"/>
          <w:u w:val="none" w:color="222222"/>
          <w:shd w:val="clear" w:color="auto" w:fill="FFFFFF"/>
          <w:lang w:val="en-US"/>
        </w:rPr>
        <w:t>The a</w:t>
      </w:r>
      <w:r>
        <w:rPr>
          <w:sz w:val="24"/>
          <w:szCs w:val="24"/>
          <w:lang w:val="en-US"/>
        </w:rPr>
        <w:t>bove approaches describe the simple case to compute slices of structured, single-procedure programs with scalar variables</w:t>
      </w:r>
      <w:r>
        <w:rPr>
          <w:rFonts w:hint="eastAsia"/>
          <w:sz w:val="24"/>
          <w:szCs w:val="24"/>
          <w:lang w:val="en-US" w:eastAsia="zh-CN"/>
        </w:rPr>
        <w:t>. The slice we get from backward static slice, is the statements has influence on the the slicing criteria</w:t>
      </w:r>
      <w:r>
        <w:rPr>
          <w:sz w:val="24"/>
          <w:szCs w:val="24"/>
          <w:lang w:val="en-US"/>
        </w:rPr>
        <w:t>.</w:t>
      </w:r>
      <w:r>
        <w:rPr>
          <w:rFonts w:hint="eastAsia"/>
          <w:sz w:val="24"/>
          <w:szCs w:val="24"/>
          <w:lang w:val="en-US" w:eastAsia="zh-CN"/>
        </w:rPr>
        <w:t xml:space="preserve"> In the similar way, forward static slice[17] determine slice by computing set of statements are influenced by the the slicing criteria, it requires forward tracing on dependences. A statement is influenced by slicing criteria means the value computed in slicing criteria will effect on the statement or determine execution of it. </w:t>
      </w:r>
      <w:r>
        <w:rPr>
          <w:sz w:val="24"/>
          <w:szCs w:val="24"/>
          <w:lang w:val="en-US"/>
        </w:rPr>
        <w:t>In addition to this, program slicing also applies for inter-procedural program, unstructured control flow, composite variables and pointer, and concurrent program. The solutions to these problem will be discussed below.</w:t>
      </w:r>
    </w:p>
    <w:p>
      <w:pPr>
        <w:widowControl w:val="0"/>
        <w:wordWrap/>
        <w:adjustRightInd/>
        <w:snapToGrid/>
        <w:spacing w:before="0" w:line="240" w:lineRule="auto"/>
        <w:ind w:right="0"/>
        <w:textAlignment w:val="auto"/>
        <w:outlineLvl w:val="9"/>
        <w:rPr>
          <w:rFonts w:hint="eastAsia"/>
          <w:sz w:val="24"/>
          <w:szCs w:val="24"/>
          <w:lang w:val="en-US" w:eastAsia="zh-CN"/>
        </w:rPr>
      </w:pPr>
    </w:p>
    <w:p>
      <w:pPr>
        <w:widowControl w:val="0"/>
        <w:wordWrap/>
        <w:adjustRightInd/>
        <w:snapToGrid/>
        <w:spacing w:before="0" w:after="0" w:afterLines="50" w:line="240" w:lineRule="auto"/>
        <w:ind w:left="0" w:leftChars="0" w:right="0" w:firstLine="0" w:firstLineChars="0"/>
        <w:textAlignment w:val="auto"/>
        <w:outlineLvl w:val="9"/>
        <w:rPr>
          <w:b/>
          <w:bCs/>
          <w:i/>
          <w:iCs/>
          <w:sz w:val="24"/>
          <w:szCs w:val="24"/>
          <w:lang w:val="en-US"/>
        </w:rPr>
      </w:pPr>
      <w:r>
        <w:rPr>
          <w:b/>
          <w:bCs/>
          <w:i/>
          <w:iCs/>
          <w:sz w:val="24"/>
          <w:szCs w:val="24"/>
          <w:lang w:val="en-US"/>
        </w:rPr>
        <w:t>Procedures</w:t>
      </w:r>
    </w:p>
    <w:p>
      <w:pPr>
        <w:widowControl w:val="0"/>
        <w:wordWrap/>
        <w:adjustRightInd/>
        <w:snapToGrid/>
        <w:spacing w:before="0" w:after="0" w:afterLines="50" w:line="240" w:lineRule="auto"/>
        <w:ind w:left="0" w:leftChars="0" w:right="0" w:firstLine="0" w:firstLineChars="0"/>
        <w:textAlignment w:val="auto"/>
        <w:outlineLvl w:val="9"/>
        <w:rPr>
          <w:sz w:val="24"/>
          <w:szCs w:val="24"/>
          <w:lang w:val="en-US"/>
        </w:rPr>
      </w:pPr>
      <w:r>
        <w:rPr>
          <w:sz w:val="24"/>
          <w:szCs w:val="24"/>
          <w:lang w:val="en-US"/>
        </w:rPr>
        <w:t>The main idea to solve inter-procedural static slicing is to construct a call-return structure to depict the interaction between procedures. Weiser</w:t>
      </w:r>
      <w:r>
        <w:rPr>
          <w:rFonts w:hint="default" w:hAnsi="Times New Roman"/>
          <w:sz w:val="24"/>
          <w:szCs w:val="24"/>
          <w:lang w:val="en-US"/>
        </w:rPr>
        <w:t>’</w:t>
      </w:r>
      <w:r>
        <w:rPr>
          <w:sz w:val="24"/>
          <w:szCs w:val="24"/>
          <w:lang w:val="en-US"/>
        </w:rPr>
        <w:t xml:space="preserve">s approach [2,16] is able to approximate inter-procedural static slicing by taking account into </w:t>
      </w:r>
      <w:r>
        <w:rPr>
          <w:i/>
          <w:iCs/>
          <w:sz w:val="24"/>
          <w:szCs w:val="24"/>
          <w:lang w:val="en-US"/>
        </w:rPr>
        <w:t>summary information</w:t>
      </w:r>
      <w:r>
        <w:rPr>
          <w:rFonts w:hint="eastAsia"/>
          <w:i/>
          <w:iCs/>
          <w:sz w:val="24"/>
          <w:szCs w:val="24"/>
          <w:lang w:val="en-US" w:eastAsia="zh-CN"/>
        </w:rPr>
        <w:t xml:space="preserve"> </w:t>
      </w:r>
      <w:r>
        <w:rPr>
          <w:sz w:val="24"/>
          <w:szCs w:val="24"/>
          <w:lang w:val="en-US"/>
        </w:rPr>
        <w:t>[8]</w:t>
      </w:r>
      <w:r>
        <w:rPr>
          <w:rFonts w:hint="eastAsia"/>
          <w:sz w:val="24"/>
          <w:szCs w:val="24"/>
          <w:lang w:val="en-US" w:eastAsia="zh-CN"/>
        </w:rPr>
        <w:t xml:space="preserve">: MOD(P) is a set of variables may be modified by procedure </w:t>
      </w:r>
      <w:r>
        <w:rPr>
          <w:rFonts w:hint="eastAsia"/>
          <w:i/>
          <w:iCs/>
          <w:sz w:val="24"/>
          <w:szCs w:val="24"/>
          <w:lang w:val="en-US" w:eastAsia="zh-CN"/>
        </w:rPr>
        <w:t>P</w:t>
      </w:r>
      <w:r>
        <w:rPr>
          <w:rFonts w:hint="eastAsia"/>
          <w:sz w:val="24"/>
          <w:szCs w:val="24"/>
          <w:lang w:val="en-US" w:eastAsia="zh-CN"/>
        </w:rPr>
        <w:t xml:space="preserve">, and variable may be used at P denoted as USE(P). The data flow algorithm is extended to identify a call effect with these </w:t>
      </w:r>
      <w:r>
        <w:rPr>
          <w:i/>
          <w:iCs/>
          <w:sz w:val="24"/>
          <w:szCs w:val="24"/>
          <w:lang w:val="en-US"/>
        </w:rPr>
        <w:t>summary information</w:t>
      </w:r>
      <w:r>
        <w:rPr>
          <w:rFonts w:hint="eastAsia"/>
          <w:sz w:val="24"/>
          <w:szCs w:val="24"/>
          <w:lang w:val="en-US" w:eastAsia="zh-CN"/>
        </w:rPr>
        <w:t xml:space="preserve">. Assuming a procedure </w:t>
      </w:r>
      <w:r>
        <w:rPr>
          <w:rFonts w:hint="eastAsia"/>
          <w:i/>
          <w:iCs/>
          <w:sz w:val="24"/>
          <w:szCs w:val="24"/>
          <w:lang w:val="en-US" w:eastAsia="zh-CN"/>
        </w:rPr>
        <w:t>R</w:t>
      </w:r>
      <w:r>
        <w:rPr>
          <w:rFonts w:hint="eastAsia"/>
          <w:sz w:val="24"/>
          <w:szCs w:val="24"/>
          <w:lang w:val="en-US" w:eastAsia="zh-CN"/>
        </w:rPr>
        <w:t xml:space="preserve"> calls </w:t>
      </w:r>
      <w:r>
        <w:rPr>
          <w:rFonts w:hint="eastAsia"/>
          <w:i/>
          <w:iCs/>
          <w:sz w:val="24"/>
          <w:szCs w:val="24"/>
          <w:lang w:val="en-US" w:eastAsia="zh-CN"/>
        </w:rPr>
        <w:t>P</w:t>
      </w:r>
      <w:r>
        <w:rPr>
          <w:rFonts w:hint="eastAsia"/>
          <w:sz w:val="24"/>
          <w:szCs w:val="24"/>
          <w:lang w:val="en-US" w:eastAsia="zh-CN"/>
        </w:rPr>
        <w:t xml:space="preserve">, and </w:t>
      </w:r>
      <w:r>
        <w:rPr>
          <w:rFonts w:hint="eastAsia"/>
          <w:i/>
          <w:iCs/>
          <w:sz w:val="24"/>
          <w:szCs w:val="24"/>
          <w:lang w:val="en-US" w:eastAsia="zh-CN"/>
        </w:rPr>
        <w:t>Q</w:t>
      </w:r>
      <w:r>
        <w:rPr>
          <w:rFonts w:hint="eastAsia"/>
          <w:sz w:val="24"/>
          <w:szCs w:val="24"/>
          <w:lang w:val="en-US" w:eastAsia="zh-CN"/>
        </w:rPr>
        <w:t xml:space="preserve"> is called by </w:t>
      </w:r>
      <w:r>
        <w:rPr>
          <w:rFonts w:hint="eastAsia"/>
          <w:i/>
          <w:iCs/>
          <w:sz w:val="24"/>
          <w:szCs w:val="24"/>
          <w:lang w:val="en-US" w:eastAsia="zh-CN"/>
        </w:rPr>
        <w:t>P</w:t>
      </w:r>
      <w:r>
        <w:rPr>
          <w:rFonts w:hint="eastAsia"/>
          <w:sz w:val="24"/>
          <w:szCs w:val="24"/>
          <w:lang w:val="en-US" w:eastAsia="zh-CN"/>
        </w:rPr>
        <w:t>, function Up(S) is defined as: a set of slice criteria (</w:t>
      </w:r>
      <w:r>
        <w:rPr>
          <w:rFonts w:hint="eastAsia"/>
          <w:i/>
          <w:iCs/>
          <w:sz w:val="24"/>
          <w:szCs w:val="24"/>
          <w:lang w:val="en-US" w:eastAsia="zh-CN"/>
        </w:rPr>
        <w:t>n</w:t>
      </w:r>
      <w:r>
        <w:rPr>
          <w:rFonts w:hint="eastAsia"/>
          <w:i/>
          <w:iCs/>
          <w:sz w:val="24"/>
          <w:szCs w:val="24"/>
          <w:vertAlign w:val="subscript"/>
          <w:lang w:val="en-US" w:eastAsia="zh-CN"/>
        </w:rPr>
        <w:t>Q</w:t>
      </w:r>
      <w:r>
        <w:rPr>
          <w:rFonts w:hint="eastAsia"/>
          <w:i/>
          <w:iCs/>
          <w:sz w:val="24"/>
          <w:szCs w:val="24"/>
          <w:lang w:val="en-US" w:eastAsia="zh-CN"/>
        </w:rPr>
        <w:t>,V</w:t>
      </w:r>
      <w:r>
        <w:rPr>
          <w:rFonts w:hint="eastAsia"/>
          <w:i/>
          <w:iCs/>
          <w:sz w:val="24"/>
          <w:szCs w:val="24"/>
          <w:vertAlign w:val="subscript"/>
          <w:lang w:val="en-US" w:eastAsia="zh-CN"/>
        </w:rPr>
        <w:t>Q</w:t>
      </w:r>
      <w:r>
        <w:rPr>
          <w:rFonts w:hint="eastAsia"/>
          <w:sz w:val="24"/>
          <w:szCs w:val="24"/>
          <w:lang w:val="en-US" w:eastAsia="zh-CN"/>
        </w:rPr>
        <w:t xml:space="preserve">) where </w:t>
      </w:r>
      <w:r>
        <w:rPr>
          <w:rFonts w:hint="eastAsia"/>
          <w:i/>
          <w:iCs/>
          <w:sz w:val="24"/>
          <w:szCs w:val="24"/>
          <w:lang w:val="en-US" w:eastAsia="zh-CN"/>
        </w:rPr>
        <w:t>n</w:t>
      </w:r>
      <w:r>
        <w:rPr>
          <w:rFonts w:hint="eastAsia"/>
          <w:i/>
          <w:iCs/>
          <w:sz w:val="24"/>
          <w:szCs w:val="24"/>
          <w:vertAlign w:val="subscript"/>
          <w:lang w:val="en-US" w:eastAsia="zh-CN"/>
        </w:rPr>
        <w:t>Q</w:t>
      </w:r>
      <w:r>
        <w:rPr>
          <w:rFonts w:hint="eastAsia"/>
          <w:sz w:val="24"/>
          <w:szCs w:val="24"/>
          <w:vertAlign w:val="subscript"/>
          <w:lang w:val="en-US" w:eastAsia="zh-CN"/>
        </w:rPr>
        <w:t xml:space="preserve"> </w:t>
      </w:r>
      <w:r>
        <w:rPr>
          <w:rFonts w:hint="eastAsia"/>
          <w:sz w:val="24"/>
          <w:szCs w:val="24"/>
          <w:lang w:val="en-US" w:eastAsia="zh-CN"/>
        </w:rPr>
        <w:t xml:space="preserve">is the last statement of </w:t>
      </w:r>
      <w:r>
        <w:rPr>
          <w:rFonts w:hint="eastAsia"/>
          <w:i/>
          <w:iCs/>
          <w:sz w:val="24"/>
          <w:szCs w:val="24"/>
          <w:lang w:val="en-US" w:eastAsia="zh-CN"/>
        </w:rPr>
        <w:t>Q</w:t>
      </w:r>
      <w:r>
        <w:rPr>
          <w:rFonts w:hint="eastAsia"/>
          <w:sz w:val="24"/>
          <w:szCs w:val="24"/>
          <w:lang w:val="en-US" w:eastAsia="zh-CN"/>
        </w:rPr>
        <w:t xml:space="preserve"> and </w:t>
      </w:r>
      <w:r>
        <w:rPr>
          <w:rFonts w:hint="eastAsia"/>
          <w:i/>
          <w:iCs/>
          <w:sz w:val="24"/>
          <w:szCs w:val="24"/>
          <w:lang w:val="en-US" w:eastAsia="zh-CN"/>
        </w:rPr>
        <w:t>V</w:t>
      </w:r>
      <w:r>
        <w:rPr>
          <w:rFonts w:hint="eastAsia"/>
          <w:i/>
          <w:iCs/>
          <w:sz w:val="24"/>
          <w:szCs w:val="24"/>
          <w:vertAlign w:val="subscript"/>
          <w:lang w:val="en-US" w:eastAsia="zh-CN"/>
        </w:rPr>
        <w:t>Q</w:t>
      </w:r>
      <w:r>
        <w:rPr>
          <w:rFonts w:hint="eastAsia"/>
          <w:sz w:val="24"/>
          <w:szCs w:val="24"/>
          <w:lang w:val="en-US" w:eastAsia="zh-CN"/>
        </w:rPr>
        <w:t xml:space="preserve"> is all actual parameters from </w:t>
      </w:r>
      <w:r>
        <w:rPr>
          <w:rFonts w:hint="eastAsia"/>
          <w:i/>
          <w:iCs/>
          <w:sz w:val="24"/>
          <w:szCs w:val="24"/>
          <w:lang w:val="en-US" w:eastAsia="zh-CN"/>
        </w:rPr>
        <w:t>P</w:t>
      </w:r>
      <w:r>
        <w:rPr>
          <w:rFonts w:hint="eastAsia"/>
          <w:sz w:val="24"/>
          <w:szCs w:val="24"/>
          <w:lang w:val="en-US" w:eastAsia="zh-CN"/>
        </w:rPr>
        <w:t xml:space="preserve"> pass to </w:t>
      </w:r>
      <w:r>
        <w:rPr>
          <w:rFonts w:hint="eastAsia"/>
          <w:i/>
          <w:iCs/>
          <w:sz w:val="24"/>
          <w:szCs w:val="24"/>
          <w:lang w:val="en-US" w:eastAsia="zh-CN"/>
        </w:rPr>
        <w:t>Q</w:t>
      </w:r>
      <w:r>
        <w:rPr>
          <w:rFonts w:hint="eastAsia"/>
          <w:sz w:val="24"/>
          <w:szCs w:val="24"/>
          <w:lang w:val="en-US" w:eastAsia="zh-CN"/>
        </w:rPr>
        <w:t>; function Down(S) is defined as: a set of (</w:t>
      </w:r>
      <w:r>
        <w:rPr>
          <w:rFonts w:hint="eastAsia"/>
          <w:i/>
          <w:iCs/>
          <w:sz w:val="24"/>
          <w:szCs w:val="24"/>
          <w:lang w:val="en-US" w:eastAsia="zh-CN"/>
        </w:rPr>
        <w:t>N</w:t>
      </w:r>
      <w:r>
        <w:rPr>
          <w:rFonts w:hint="eastAsia"/>
          <w:i/>
          <w:iCs/>
          <w:sz w:val="24"/>
          <w:szCs w:val="24"/>
          <w:vertAlign w:val="subscript"/>
          <w:lang w:val="en-US" w:eastAsia="zh-CN"/>
        </w:rPr>
        <w:t>R</w:t>
      </w:r>
      <w:r>
        <w:rPr>
          <w:rFonts w:hint="eastAsia"/>
          <w:i/>
          <w:iCs/>
          <w:sz w:val="24"/>
          <w:szCs w:val="24"/>
          <w:lang w:val="en-US" w:eastAsia="zh-CN"/>
        </w:rPr>
        <w:t>,V</w:t>
      </w:r>
      <w:r>
        <w:rPr>
          <w:rFonts w:hint="eastAsia"/>
          <w:i/>
          <w:iCs/>
          <w:sz w:val="24"/>
          <w:szCs w:val="24"/>
          <w:vertAlign w:val="subscript"/>
          <w:lang w:val="en-US" w:eastAsia="zh-CN"/>
        </w:rPr>
        <w:t>R</w:t>
      </w:r>
      <w:r>
        <w:rPr>
          <w:rFonts w:hint="eastAsia"/>
          <w:sz w:val="24"/>
          <w:szCs w:val="24"/>
          <w:lang w:val="en-US" w:eastAsia="zh-CN"/>
        </w:rPr>
        <w:t>) such that N</w:t>
      </w:r>
      <w:r>
        <w:rPr>
          <w:rFonts w:hint="eastAsia"/>
          <w:sz w:val="24"/>
          <w:szCs w:val="24"/>
          <w:vertAlign w:val="subscript"/>
          <w:lang w:val="en-US" w:eastAsia="zh-CN"/>
        </w:rPr>
        <w:t>R</w:t>
      </w:r>
      <w:r>
        <w:rPr>
          <w:rFonts w:hint="eastAsia"/>
          <w:sz w:val="24"/>
          <w:szCs w:val="24"/>
          <w:lang w:val="en-US" w:eastAsia="zh-CN"/>
        </w:rPr>
        <w:t xml:space="preserve"> is statements in </w:t>
      </w:r>
      <w:r>
        <w:rPr>
          <w:rFonts w:hint="eastAsia"/>
          <w:i/>
          <w:iCs/>
          <w:sz w:val="24"/>
          <w:szCs w:val="24"/>
          <w:lang w:val="en-US" w:eastAsia="zh-CN"/>
        </w:rPr>
        <w:t>R</w:t>
      </w:r>
      <w:r>
        <w:rPr>
          <w:rFonts w:hint="eastAsia"/>
          <w:sz w:val="24"/>
          <w:szCs w:val="24"/>
          <w:lang w:val="en-US" w:eastAsia="zh-CN"/>
        </w:rPr>
        <w:t xml:space="preserve"> that call </w:t>
      </w:r>
      <w:r>
        <w:rPr>
          <w:rFonts w:hint="eastAsia"/>
          <w:i/>
          <w:iCs/>
          <w:sz w:val="24"/>
          <w:szCs w:val="24"/>
          <w:lang w:val="en-US" w:eastAsia="zh-CN"/>
        </w:rPr>
        <w:t>P</w:t>
      </w:r>
      <w:r>
        <w:rPr>
          <w:rFonts w:hint="eastAsia"/>
          <w:sz w:val="24"/>
          <w:szCs w:val="24"/>
          <w:lang w:val="en-US" w:eastAsia="zh-CN"/>
        </w:rPr>
        <w:t xml:space="preserve">, and </w:t>
      </w:r>
      <w:r>
        <w:rPr>
          <w:rFonts w:hint="eastAsia"/>
          <w:i/>
          <w:iCs/>
          <w:sz w:val="24"/>
          <w:szCs w:val="24"/>
          <w:lang w:val="en-US" w:eastAsia="zh-CN"/>
        </w:rPr>
        <w:t>V</w:t>
      </w:r>
      <w:r>
        <w:rPr>
          <w:rFonts w:hint="eastAsia"/>
          <w:i/>
          <w:iCs/>
          <w:sz w:val="24"/>
          <w:szCs w:val="24"/>
          <w:vertAlign w:val="subscript"/>
          <w:lang w:val="en-US" w:eastAsia="zh-CN"/>
        </w:rPr>
        <w:t>R</w:t>
      </w:r>
      <w:r>
        <w:rPr>
          <w:rFonts w:hint="eastAsia"/>
          <w:sz w:val="24"/>
          <w:szCs w:val="24"/>
          <w:lang w:val="en-US" w:eastAsia="zh-CN"/>
        </w:rPr>
        <w:t xml:space="preserve"> is the set of relevant variables at the first statement of </w:t>
      </w:r>
      <w:r>
        <w:rPr>
          <w:rFonts w:hint="eastAsia"/>
          <w:i/>
          <w:iCs/>
          <w:sz w:val="24"/>
          <w:szCs w:val="24"/>
          <w:lang w:val="en-US" w:eastAsia="zh-CN"/>
        </w:rPr>
        <w:t>P</w:t>
      </w:r>
      <w:r>
        <w:rPr>
          <w:rFonts w:hint="eastAsia"/>
          <w:sz w:val="24"/>
          <w:szCs w:val="24"/>
          <w:lang w:val="en-US" w:eastAsia="zh-CN"/>
        </w:rPr>
        <w:t xml:space="preserve"> that substituted with formal parameters</w:t>
      </w:r>
      <w:r>
        <w:rPr>
          <w:sz w:val="24"/>
          <w:szCs w:val="24"/>
          <w:lang w:val="en-US"/>
        </w:rPr>
        <w:t>.</w:t>
      </w:r>
      <w:r>
        <w:rPr>
          <w:rFonts w:hint="eastAsia"/>
          <w:sz w:val="24"/>
          <w:szCs w:val="24"/>
          <w:lang w:val="en-US" w:eastAsia="zh-CN"/>
        </w:rPr>
        <w:t xml:space="preserve"> The slice is got by iteratively generate Up(S) and Down(S) set until no new criteria are generated.</w:t>
      </w:r>
    </w:p>
    <w:p>
      <w:pPr>
        <w:widowControl w:val="0"/>
        <w:wordWrap/>
        <w:adjustRightInd/>
        <w:snapToGrid/>
        <w:spacing w:before="0" w:after="0" w:afterLines="50" w:line="240" w:lineRule="auto"/>
        <w:ind w:left="0" w:leftChars="0" w:right="0" w:firstLine="0" w:firstLineChars="0"/>
        <w:textAlignment w:val="auto"/>
        <w:outlineLvl w:val="9"/>
        <w:rPr>
          <w:rFonts w:hint="eastAsia"/>
          <w:color w:val="auto"/>
          <w:sz w:val="24"/>
          <w:szCs w:val="24"/>
          <w:lang w:val="en-US" w:eastAsia="zh-CN"/>
        </w:rPr>
      </w:pPr>
      <w:r>
        <w:rPr>
          <w:sz w:val="24"/>
          <w:szCs w:val="24"/>
          <w:lang w:val="en-US"/>
        </w:rPr>
        <w:t xml:space="preserve">However this approach is inaccurate, because it fails to account for </w:t>
      </w:r>
      <w:r>
        <w:rPr>
          <w:rFonts w:hint="default" w:hAnsi="Times New Roman"/>
          <w:sz w:val="24"/>
          <w:szCs w:val="24"/>
          <w:lang w:val="en-US"/>
        </w:rPr>
        <w:t>“</w:t>
      </w:r>
      <w:r>
        <w:rPr>
          <w:sz w:val="24"/>
          <w:szCs w:val="24"/>
          <w:lang w:val="en-US"/>
        </w:rPr>
        <w:t>calling context</w:t>
      </w:r>
      <w:r>
        <w:rPr>
          <w:rFonts w:hint="default" w:hAnsi="Times New Roman"/>
          <w:sz w:val="24"/>
          <w:szCs w:val="24"/>
          <w:lang w:val="en-US"/>
        </w:rPr>
        <w:t xml:space="preserve">” </w:t>
      </w:r>
      <w:r>
        <w:rPr>
          <w:sz w:val="24"/>
          <w:szCs w:val="24"/>
          <w:lang w:val="en-US"/>
        </w:rPr>
        <w:t>problem as Horwitz, Reps, and Binkley pointed out in [18]. The shortcoming of Weiser</w:t>
      </w:r>
      <w:r>
        <w:rPr>
          <w:rFonts w:hint="default" w:hAnsi="Times New Roman"/>
          <w:sz w:val="24"/>
          <w:szCs w:val="24"/>
          <w:lang w:val="en-US"/>
        </w:rPr>
        <w:t>’</w:t>
      </w:r>
      <w:r>
        <w:rPr>
          <w:sz w:val="24"/>
          <w:szCs w:val="24"/>
          <w:lang w:val="en-US"/>
        </w:rPr>
        <w:t xml:space="preserve">s approach is that it is infeasible in the case of entering a procedure </w:t>
      </w:r>
      <w:r>
        <w:rPr>
          <w:i/>
          <w:iCs/>
          <w:sz w:val="24"/>
          <w:szCs w:val="24"/>
          <w:lang w:val="en-US"/>
        </w:rPr>
        <w:t>Q</w:t>
      </w:r>
      <w:r>
        <w:rPr>
          <w:sz w:val="24"/>
          <w:szCs w:val="24"/>
          <w:lang w:val="en-US"/>
        </w:rPr>
        <w:t xml:space="preserve"> from</w:t>
      </w:r>
      <w:r>
        <w:rPr>
          <w:i/>
          <w:iCs/>
          <w:sz w:val="24"/>
          <w:szCs w:val="24"/>
          <w:lang w:val="en-US"/>
        </w:rPr>
        <w:t xml:space="preserve"> </w:t>
      </w:r>
      <w:r>
        <w:rPr>
          <w:sz w:val="24"/>
          <w:szCs w:val="24"/>
          <w:lang w:val="en-US"/>
        </w:rPr>
        <w:t xml:space="preserve">procedure </w:t>
      </w:r>
      <w:r>
        <w:rPr>
          <w:i/>
          <w:iCs/>
          <w:sz w:val="24"/>
          <w:szCs w:val="24"/>
          <w:lang w:val="en-US"/>
        </w:rPr>
        <w:t xml:space="preserve">P </w:t>
      </w:r>
      <w:r>
        <w:rPr>
          <w:sz w:val="24"/>
          <w:szCs w:val="24"/>
          <w:lang w:val="en-US"/>
        </w:rPr>
        <w:t xml:space="preserve">and exit </w:t>
      </w:r>
      <w:r>
        <w:rPr>
          <w:i/>
          <w:iCs/>
          <w:sz w:val="24"/>
          <w:szCs w:val="24"/>
          <w:lang w:val="en-US"/>
        </w:rPr>
        <w:t xml:space="preserve">Q </w:t>
      </w:r>
      <w:r>
        <w:rPr>
          <w:sz w:val="24"/>
          <w:szCs w:val="24"/>
          <w:lang w:val="en-US"/>
        </w:rPr>
        <w:t xml:space="preserve">to another, different procedure. To solve this, when a procedure </w:t>
      </w:r>
      <w:r>
        <w:rPr>
          <w:i/>
          <w:iCs/>
          <w:sz w:val="24"/>
          <w:szCs w:val="24"/>
          <w:lang w:val="en-US"/>
        </w:rPr>
        <w:t>Q</w:t>
      </w:r>
      <w:r>
        <w:rPr>
          <w:sz w:val="24"/>
          <w:szCs w:val="24"/>
          <w:lang w:val="en-US"/>
        </w:rPr>
        <w:t xml:space="preserve"> is called by procedure </w:t>
      </w:r>
      <w:r>
        <w:rPr>
          <w:i/>
          <w:iCs/>
          <w:sz w:val="24"/>
          <w:szCs w:val="24"/>
          <w:lang w:val="en-US"/>
        </w:rPr>
        <w:t>P</w:t>
      </w:r>
      <w:r>
        <w:rPr>
          <w:sz w:val="24"/>
          <w:szCs w:val="24"/>
          <w:lang w:val="en-US"/>
        </w:rPr>
        <w:t xml:space="preserve">, all call sites that call procedure </w:t>
      </w:r>
      <w:r>
        <w:rPr>
          <w:i/>
          <w:iCs/>
          <w:sz w:val="24"/>
          <w:szCs w:val="24"/>
          <w:lang w:val="en-US"/>
        </w:rPr>
        <w:t>Q</w:t>
      </w:r>
      <w:r>
        <w:rPr>
          <w:sz w:val="24"/>
          <w:szCs w:val="24"/>
          <w:lang w:val="en-US"/>
        </w:rPr>
        <w:t xml:space="preserve"> have to be considered, not only </w:t>
      </w:r>
      <w:r>
        <w:rPr>
          <w:i/>
          <w:iCs/>
          <w:sz w:val="24"/>
          <w:szCs w:val="24"/>
          <w:lang w:val="en-US"/>
        </w:rPr>
        <w:t>P</w:t>
      </w:r>
      <w:r>
        <w:rPr>
          <w:sz w:val="24"/>
          <w:szCs w:val="24"/>
          <w:lang w:val="en-US"/>
        </w:rPr>
        <w:t xml:space="preserve">. Horwitz et, al. had their PDG based on [7] with three other categories of vertices: a distinguished vertex called </w:t>
      </w:r>
      <w:r>
        <w:rPr>
          <w:i/>
          <w:iCs/>
          <w:sz w:val="24"/>
          <w:szCs w:val="24"/>
          <w:lang w:val="en-US"/>
        </w:rPr>
        <w:t>entry vertex</w:t>
      </w:r>
      <w:r>
        <w:rPr>
          <w:sz w:val="24"/>
          <w:szCs w:val="24"/>
          <w:lang w:val="en-US"/>
        </w:rPr>
        <w:t xml:space="preserve">, </w:t>
      </w:r>
      <w:r>
        <w:rPr>
          <w:i/>
          <w:iCs/>
          <w:sz w:val="24"/>
          <w:szCs w:val="24"/>
          <w:lang w:val="en-US"/>
        </w:rPr>
        <w:t xml:space="preserve">initial definition of x </w:t>
      </w:r>
      <w:r>
        <w:rPr>
          <w:sz w:val="24"/>
          <w:szCs w:val="24"/>
          <w:lang w:val="en-US"/>
        </w:rPr>
        <w:t xml:space="preserve">vertex represents initial state of variable </w:t>
      </w:r>
      <w:r>
        <w:rPr>
          <w:i/>
          <w:iCs/>
          <w:sz w:val="24"/>
          <w:szCs w:val="24"/>
          <w:lang w:val="en-US"/>
        </w:rPr>
        <w:t>x</w:t>
      </w:r>
      <w:r>
        <w:rPr>
          <w:sz w:val="24"/>
          <w:szCs w:val="24"/>
          <w:lang w:val="en-US"/>
        </w:rPr>
        <w:t xml:space="preserve"> in program </w:t>
      </w:r>
      <w:r>
        <w:rPr>
          <w:i/>
          <w:iCs/>
          <w:sz w:val="24"/>
          <w:szCs w:val="24"/>
          <w:lang w:val="en-US"/>
        </w:rPr>
        <w:t>P</w:t>
      </w:r>
      <w:r>
        <w:rPr>
          <w:sz w:val="24"/>
          <w:szCs w:val="24"/>
          <w:lang w:val="en-US"/>
        </w:rPr>
        <w:t xml:space="preserve">, </w:t>
      </w:r>
      <w:r>
        <w:rPr>
          <w:i/>
          <w:iCs/>
          <w:sz w:val="24"/>
          <w:szCs w:val="24"/>
          <w:lang w:val="en-US"/>
        </w:rPr>
        <w:t>final use of x</w:t>
      </w:r>
      <w:r>
        <w:rPr>
          <w:sz w:val="24"/>
          <w:szCs w:val="24"/>
          <w:lang w:val="en-US"/>
        </w:rPr>
        <w:t xml:space="preserve"> vertex represents final value of </w:t>
      </w:r>
      <w:r>
        <w:rPr>
          <w:i/>
          <w:iCs/>
          <w:sz w:val="24"/>
          <w:szCs w:val="24"/>
          <w:lang w:val="en-US"/>
        </w:rPr>
        <w:t>x</w:t>
      </w:r>
      <w:r>
        <w:rPr>
          <w:sz w:val="24"/>
          <w:szCs w:val="24"/>
          <w:lang w:val="en-US"/>
        </w:rPr>
        <w:t xml:space="preserve"> compute by </w:t>
      </w:r>
      <w:r>
        <w:rPr>
          <w:i/>
          <w:iCs/>
          <w:sz w:val="24"/>
          <w:szCs w:val="24"/>
          <w:lang w:val="en-US"/>
        </w:rPr>
        <w:t>P</w:t>
      </w:r>
      <w:r>
        <w:rPr>
          <w:sz w:val="24"/>
          <w:szCs w:val="24"/>
          <w:lang w:val="en-US"/>
        </w:rPr>
        <w:t>.</w:t>
      </w:r>
      <w:r>
        <w:rPr>
          <w:color w:val="339966"/>
          <w:sz w:val="24"/>
          <w:szCs w:val="24"/>
          <w:lang w:val="en-US"/>
        </w:rPr>
        <w:t xml:space="preserve"> </w:t>
      </w:r>
      <w:r>
        <w:rPr>
          <w:rFonts w:hint="eastAsia"/>
          <w:color w:val="auto"/>
          <w:sz w:val="24"/>
          <w:szCs w:val="24"/>
          <w:lang w:val="en-US" w:eastAsia="zh-CN"/>
        </w:rPr>
        <w:t xml:space="preserve">They define control dependency between two vertex as: if </w:t>
      </w:r>
      <w:r>
        <w:rPr>
          <w:rFonts w:hint="eastAsia"/>
          <w:i/>
          <w:iCs/>
          <w:color w:val="auto"/>
          <w:sz w:val="24"/>
          <w:szCs w:val="24"/>
          <w:lang w:val="en-US" w:eastAsia="zh-CN"/>
        </w:rPr>
        <w:t>v</w:t>
      </w:r>
      <w:r>
        <w:rPr>
          <w:rFonts w:hint="eastAsia"/>
          <w:i/>
          <w:iCs/>
          <w:color w:val="auto"/>
          <w:sz w:val="24"/>
          <w:szCs w:val="24"/>
          <w:vertAlign w:val="subscript"/>
          <w:lang w:val="en-US" w:eastAsia="zh-CN"/>
        </w:rPr>
        <w:t>1</w:t>
      </w:r>
      <w:r>
        <w:rPr>
          <w:rFonts w:hint="eastAsia"/>
          <w:color w:val="auto"/>
          <w:sz w:val="24"/>
          <w:szCs w:val="24"/>
          <w:lang w:val="en-US" w:eastAsia="zh-CN"/>
        </w:rPr>
        <w:t xml:space="preserve"> is an entry node, </w:t>
      </w:r>
      <w:r>
        <w:rPr>
          <w:rFonts w:hint="eastAsia"/>
          <w:i/>
          <w:iCs/>
          <w:color w:val="auto"/>
          <w:sz w:val="24"/>
          <w:szCs w:val="24"/>
          <w:lang w:val="en-US" w:eastAsia="zh-CN"/>
        </w:rPr>
        <w:t>v</w:t>
      </w:r>
      <w:r>
        <w:rPr>
          <w:rFonts w:hint="eastAsia"/>
          <w:i/>
          <w:iCs/>
          <w:color w:val="auto"/>
          <w:sz w:val="24"/>
          <w:szCs w:val="24"/>
          <w:vertAlign w:val="subscript"/>
          <w:lang w:val="en-US" w:eastAsia="zh-CN"/>
        </w:rPr>
        <w:t>2</w:t>
      </w:r>
      <w:r>
        <w:rPr>
          <w:rFonts w:hint="eastAsia"/>
          <w:color w:val="auto"/>
          <w:sz w:val="24"/>
          <w:szCs w:val="24"/>
          <w:lang w:val="en-US" w:eastAsia="zh-CN"/>
        </w:rPr>
        <w:t xml:space="preserve"> is control dependent on </w:t>
      </w:r>
      <w:r>
        <w:rPr>
          <w:rFonts w:hint="eastAsia"/>
          <w:i/>
          <w:iCs/>
          <w:color w:val="auto"/>
          <w:sz w:val="24"/>
          <w:szCs w:val="24"/>
          <w:lang w:val="en-US" w:eastAsia="zh-CN"/>
        </w:rPr>
        <w:t>v</w:t>
      </w:r>
      <w:r>
        <w:rPr>
          <w:rFonts w:hint="eastAsia"/>
          <w:i/>
          <w:iCs/>
          <w:color w:val="auto"/>
          <w:sz w:val="24"/>
          <w:szCs w:val="24"/>
          <w:vertAlign w:val="subscript"/>
          <w:lang w:val="en-US" w:eastAsia="zh-CN"/>
        </w:rPr>
        <w:t>1</w:t>
      </w:r>
      <w:r>
        <w:rPr>
          <w:rFonts w:hint="eastAsia"/>
          <w:color w:val="auto"/>
          <w:sz w:val="24"/>
          <w:szCs w:val="24"/>
          <w:lang w:val="en-US" w:eastAsia="zh-CN"/>
        </w:rPr>
        <w:t xml:space="preserve"> when </w:t>
      </w:r>
      <w:r>
        <w:rPr>
          <w:rFonts w:hint="eastAsia"/>
          <w:i/>
          <w:iCs/>
          <w:color w:val="auto"/>
          <w:sz w:val="24"/>
          <w:szCs w:val="24"/>
          <w:lang w:val="en-US" w:eastAsia="zh-CN"/>
        </w:rPr>
        <w:t>v</w:t>
      </w:r>
      <w:r>
        <w:rPr>
          <w:rFonts w:hint="eastAsia"/>
          <w:i/>
          <w:iCs/>
          <w:color w:val="auto"/>
          <w:sz w:val="24"/>
          <w:szCs w:val="24"/>
          <w:vertAlign w:val="subscript"/>
          <w:lang w:val="en-US" w:eastAsia="zh-CN"/>
        </w:rPr>
        <w:t>2</w:t>
      </w:r>
      <w:r>
        <w:rPr>
          <w:rFonts w:hint="eastAsia"/>
          <w:color w:val="auto"/>
          <w:sz w:val="24"/>
          <w:szCs w:val="24"/>
          <w:lang w:val="en-US" w:eastAsia="zh-CN"/>
        </w:rPr>
        <w:t xml:space="preserve"> is not nested in loop or conditional; if </w:t>
      </w:r>
      <w:r>
        <w:rPr>
          <w:rFonts w:hint="eastAsia"/>
          <w:i/>
          <w:iCs/>
          <w:color w:val="auto"/>
          <w:sz w:val="24"/>
          <w:szCs w:val="24"/>
          <w:lang w:val="en-US" w:eastAsia="zh-CN"/>
        </w:rPr>
        <w:t>v</w:t>
      </w:r>
      <w:r>
        <w:rPr>
          <w:rFonts w:hint="eastAsia"/>
          <w:i/>
          <w:iCs/>
          <w:color w:val="auto"/>
          <w:sz w:val="24"/>
          <w:szCs w:val="24"/>
          <w:vertAlign w:val="subscript"/>
          <w:lang w:val="en-US" w:eastAsia="zh-CN"/>
        </w:rPr>
        <w:t>1</w:t>
      </w:r>
      <w:r>
        <w:rPr>
          <w:rFonts w:hint="eastAsia"/>
          <w:color w:val="auto"/>
          <w:sz w:val="24"/>
          <w:szCs w:val="24"/>
          <w:lang w:val="en-US" w:eastAsia="zh-CN"/>
        </w:rPr>
        <w:t xml:space="preserve"> presents for predicate of while-loop, then </w:t>
      </w:r>
      <w:r>
        <w:rPr>
          <w:rFonts w:hint="eastAsia"/>
          <w:i/>
          <w:iCs/>
          <w:color w:val="auto"/>
          <w:sz w:val="24"/>
          <w:szCs w:val="24"/>
          <w:lang w:val="en-US" w:eastAsia="zh-CN"/>
        </w:rPr>
        <w:t>v</w:t>
      </w:r>
      <w:r>
        <w:rPr>
          <w:rFonts w:hint="eastAsia"/>
          <w:i/>
          <w:iCs/>
          <w:color w:val="auto"/>
          <w:sz w:val="24"/>
          <w:szCs w:val="24"/>
          <w:vertAlign w:val="subscript"/>
          <w:lang w:val="en-US" w:eastAsia="zh-CN"/>
        </w:rPr>
        <w:t>2</w:t>
      </w:r>
      <w:r>
        <w:rPr>
          <w:rFonts w:hint="eastAsia"/>
          <w:color w:val="auto"/>
          <w:sz w:val="24"/>
          <w:szCs w:val="24"/>
          <w:lang w:val="en-US" w:eastAsia="zh-CN"/>
        </w:rPr>
        <w:t xml:space="preserve"> is a component nested in loop body and edge </w:t>
      </w:r>
      <w:r>
        <w:rPr>
          <w:rFonts w:hint="eastAsia"/>
          <w:i/>
          <w:iCs/>
          <w:color w:val="auto"/>
          <w:sz w:val="24"/>
          <w:szCs w:val="24"/>
          <w:lang w:val="en-US" w:eastAsia="zh-CN"/>
        </w:rPr>
        <w:t>v</w:t>
      </w:r>
      <w:r>
        <w:rPr>
          <w:rFonts w:hint="eastAsia"/>
          <w:i/>
          <w:iCs/>
          <w:color w:val="auto"/>
          <w:sz w:val="24"/>
          <w:szCs w:val="24"/>
          <w:vertAlign w:val="subscript"/>
          <w:lang w:val="en-US" w:eastAsia="zh-CN"/>
        </w:rPr>
        <w:t>1</w:t>
      </w:r>
      <w:r>
        <w:rPr>
          <w:rFonts w:hint="eastAsia"/>
          <w:i/>
          <w:iCs/>
          <w:color w:val="auto"/>
          <w:sz w:val="24"/>
          <w:szCs w:val="24"/>
          <w:lang w:val="en-US" w:eastAsia="zh-CN"/>
        </w:rPr>
        <w:t xml:space="preserve">-&gt; </w:t>
      </w:r>
      <w:r>
        <w:rPr>
          <w:rFonts w:hint="eastAsia"/>
          <w:i/>
          <w:iCs/>
          <w:color w:val="auto"/>
          <w:sz w:val="24"/>
          <w:szCs w:val="24"/>
          <w:vertAlign w:val="subscript"/>
          <w:lang w:val="en-US" w:eastAsia="zh-CN"/>
        </w:rPr>
        <w:t>c</w:t>
      </w:r>
      <w:r>
        <w:rPr>
          <w:rFonts w:hint="eastAsia"/>
          <w:i/>
          <w:iCs/>
          <w:color w:val="auto"/>
          <w:sz w:val="24"/>
          <w:szCs w:val="24"/>
          <w:lang w:val="en-US" w:eastAsia="zh-CN"/>
        </w:rPr>
        <w:t>v</w:t>
      </w:r>
      <w:r>
        <w:rPr>
          <w:rFonts w:hint="eastAsia"/>
          <w:i/>
          <w:iCs/>
          <w:color w:val="auto"/>
          <w:sz w:val="24"/>
          <w:szCs w:val="24"/>
          <w:vertAlign w:val="subscript"/>
          <w:lang w:val="en-US" w:eastAsia="zh-CN"/>
        </w:rPr>
        <w:t>2</w:t>
      </w:r>
      <w:r>
        <w:rPr>
          <w:rFonts w:hint="eastAsia"/>
          <w:color w:val="auto"/>
          <w:sz w:val="24"/>
          <w:szCs w:val="24"/>
          <w:lang w:val="en-US" w:eastAsia="zh-CN"/>
        </w:rPr>
        <w:t xml:space="preserve"> is labeled true; if </w:t>
      </w:r>
      <w:r>
        <w:rPr>
          <w:rFonts w:hint="eastAsia"/>
          <w:i/>
          <w:iCs/>
          <w:color w:val="auto"/>
          <w:sz w:val="24"/>
          <w:szCs w:val="24"/>
          <w:lang w:val="en-US" w:eastAsia="zh-CN"/>
        </w:rPr>
        <w:t>v</w:t>
      </w:r>
      <w:r>
        <w:rPr>
          <w:rFonts w:hint="eastAsia"/>
          <w:i/>
          <w:iCs/>
          <w:color w:val="auto"/>
          <w:sz w:val="24"/>
          <w:szCs w:val="24"/>
          <w:vertAlign w:val="subscript"/>
          <w:lang w:val="en-US" w:eastAsia="zh-CN"/>
        </w:rPr>
        <w:t>2</w:t>
      </w:r>
      <w:r>
        <w:rPr>
          <w:rFonts w:hint="eastAsia"/>
          <w:color w:val="auto"/>
          <w:sz w:val="24"/>
          <w:szCs w:val="24"/>
          <w:lang w:val="en-US" w:eastAsia="zh-CN"/>
        </w:rPr>
        <w:t xml:space="preserve"> represents for predicate of conditional statement, </w:t>
      </w:r>
      <w:r>
        <w:rPr>
          <w:rFonts w:hint="eastAsia"/>
          <w:i/>
          <w:iCs/>
          <w:color w:val="auto"/>
          <w:sz w:val="24"/>
          <w:szCs w:val="24"/>
          <w:lang w:val="en-US" w:eastAsia="zh-CN"/>
        </w:rPr>
        <w:t>v</w:t>
      </w:r>
      <w:r>
        <w:rPr>
          <w:rFonts w:hint="eastAsia"/>
          <w:i/>
          <w:iCs/>
          <w:color w:val="auto"/>
          <w:sz w:val="24"/>
          <w:szCs w:val="24"/>
          <w:vertAlign w:val="subscript"/>
          <w:lang w:val="en-US" w:eastAsia="zh-CN"/>
        </w:rPr>
        <w:t>2</w:t>
      </w:r>
      <w:r>
        <w:rPr>
          <w:rFonts w:hint="eastAsia"/>
          <w:color w:val="auto"/>
          <w:sz w:val="24"/>
          <w:szCs w:val="24"/>
          <w:lang w:val="en-US" w:eastAsia="zh-CN"/>
        </w:rPr>
        <w:t xml:space="preserve"> is the component in the conditional branch and edge </w:t>
      </w:r>
      <w:r>
        <w:rPr>
          <w:rFonts w:hint="eastAsia"/>
          <w:i/>
          <w:iCs/>
          <w:color w:val="auto"/>
          <w:sz w:val="24"/>
          <w:szCs w:val="24"/>
          <w:lang w:val="en-US" w:eastAsia="zh-CN"/>
        </w:rPr>
        <w:t>v</w:t>
      </w:r>
      <w:r>
        <w:rPr>
          <w:rFonts w:hint="eastAsia"/>
          <w:i/>
          <w:iCs/>
          <w:color w:val="auto"/>
          <w:sz w:val="24"/>
          <w:szCs w:val="24"/>
          <w:vertAlign w:val="subscript"/>
          <w:lang w:val="en-US" w:eastAsia="zh-CN"/>
        </w:rPr>
        <w:t>1</w:t>
      </w:r>
      <w:r>
        <w:rPr>
          <w:rFonts w:hint="eastAsia"/>
          <w:i/>
          <w:iCs/>
          <w:color w:val="auto"/>
          <w:sz w:val="24"/>
          <w:szCs w:val="24"/>
          <w:lang w:val="en-US" w:eastAsia="zh-CN"/>
        </w:rPr>
        <w:t xml:space="preserve">-&gt; </w:t>
      </w:r>
      <w:r>
        <w:rPr>
          <w:rFonts w:hint="eastAsia"/>
          <w:i/>
          <w:iCs/>
          <w:color w:val="auto"/>
          <w:sz w:val="24"/>
          <w:szCs w:val="24"/>
          <w:vertAlign w:val="subscript"/>
          <w:lang w:val="en-US" w:eastAsia="zh-CN"/>
        </w:rPr>
        <w:t>c</w:t>
      </w:r>
      <w:r>
        <w:rPr>
          <w:rFonts w:hint="eastAsia"/>
          <w:i/>
          <w:iCs/>
          <w:color w:val="auto"/>
          <w:sz w:val="24"/>
          <w:szCs w:val="24"/>
          <w:lang w:val="en-US" w:eastAsia="zh-CN"/>
        </w:rPr>
        <w:t>v</w:t>
      </w:r>
      <w:r>
        <w:rPr>
          <w:rFonts w:hint="eastAsia"/>
          <w:i/>
          <w:iCs/>
          <w:color w:val="auto"/>
          <w:sz w:val="24"/>
          <w:szCs w:val="24"/>
          <w:vertAlign w:val="subscript"/>
          <w:lang w:val="en-US" w:eastAsia="zh-CN"/>
        </w:rPr>
        <w:t>2</w:t>
      </w:r>
      <w:r>
        <w:rPr>
          <w:rFonts w:hint="eastAsia"/>
          <w:color w:val="auto"/>
          <w:sz w:val="24"/>
          <w:szCs w:val="24"/>
          <w:lang w:val="en-US" w:eastAsia="zh-CN"/>
        </w:rPr>
        <w:t xml:space="preserve"> is labeled true or false depends on whether </w:t>
      </w:r>
      <w:r>
        <w:rPr>
          <w:rFonts w:hint="eastAsia"/>
          <w:i/>
          <w:iCs/>
          <w:color w:val="auto"/>
          <w:sz w:val="24"/>
          <w:szCs w:val="24"/>
          <w:lang w:val="en-US" w:eastAsia="zh-CN"/>
        </w:rPr>
        <w:t>v</w:t>
      </w:r>
      <w:r>
        <w:rPr>
          <w:rFonts w:hint="eastAsia"/>
          <w:i/>
          <w:iCs/>
          <w:color w:val="auto"/>
          <w:sz w:val="24"/>
          <w:szCs w:val="24"/>
          <w:vertAlign w:val="subscript"/>
          <w:lang w:val="en-US" w:eastAsia="zh-CN"/>
        </w:rPr>
        <w:t>1</w:t>
      </w:r>
      <w:r>
        <w:rPr>
          <w:rFonts w:hint="eastAsia"/>
          <w:color w:val="auto"/>
          <w:sz w:val="24"/>
          <w:szCs w:val="24"/>
          <w:lang w:val="en-US" w:eastAsia="zh-CN"/>
        </w:rPr>
        <w:t xml:space="preserve"> lead to execute it.  The data-depencences edges occurs in their PDG contains two types: </w:t>
      </w:r>
      <w:r>
        <w:rPr>
          <w:rFonts w:hint="eastAsia"/>
          <w:i/>
          <w:iCs/>
          <w:color w:val="auto"/>
          <w:sz w:val="24"/>
          <w:szCs w:val="24"/>
          <w:lang w:val="en-US" w:eastAsia="zh-CN"/>
        </w:rPr>
        <w:t>flow dependences</w:t>
      </w:r>
      <w:r>
        <w:rPr>
          <w:rFonts w:hint="eastAsia"/>
          <w:color w:val="auto"/>
          <w:sz w:val="24"/>
          <w:szCs w:val="24"/>
          <w:lang w:val="en-US" w:eastAsia="zh-CN"/>
        </w:rPr>
        <w:t xml:space="preserve"> and </w:t>
      </w:r>
      <w:r>
        <w:rPr>
          <w:rFonts w:hint="eastAsia"/>
          <w:i/>
          <w:iCs/>
          <w:color w:val="auto"/>
          <w:sz w:val="24"/>
          <w:szCs w:val="24"/>
          <w:lang w:val="en-US" w:eastAsia="zh-CN"/>
        </w:rPr>
        <w:t>def-order dependences</w:t>
      </w:r>
      <w:r>
        <w:rPr>
          <w:rFonts w:hint="eastAsia"/>
          <w:color w:val="auto"/>
          <w:sz w:val="24"/>
          <w:szCs w:val="24"/>
          <w:lang w:val="en-US" w:eastAsia="zh-CN"/>
        </w:rPr>
        <w:t xml:space="preserve">. Flow dependences is the path in standard CFG augmented with </w:t>
      </w:r>
      <w:r>
        <w:rPr>
          <w:rFonts w:hint="eastAsia"/>
          <w:i/>
          <w:iCs/>
          <w:color w:val="auto"/>
          <w:sz w:val="24"/>
          <w:szCs w:val="24"/>
          <w:lang w:val="en-US" w:eastAsia="zh-CN"/>
        </w:rPr>
        <w:t>loop carried</w:t>
      </w:r>
      <w:r>
        <w:rPr>
          <w:rFonts w:hint="eastAsia"/>
          <w:color w:val="auto"/>
          <w:sz w:val="24"/>
          <w:szCs w:val="24"/>
          <w:lang w:val="en-US" w:eastAsia="zh-CN"/>
        </w:rPr>
        <w:t xml:space="preserve"> or </w:t>
      </w:r>
      <w:r>
        <w:rPr>
          <w:rFonts w:hint="eastAsia"/>
          <w:i/>
          <w:iCs/>
          <w:color w:val="auto"/>
          <w:sz w:val="24"/>
          <w:szCs w:val="24"/>
          <w:lang w:val="en-US" w:eastAsia="zh-CN"/>
        </w:rPr>
        <w:t>loop independent</w:t>
      </w:r>
      <w:r>
        <w:rPr>
          <w:rFonts w:hint="eastAsia"/>
          <w:color w:val="auto"/>
          <w:sz w:val="24"/>
          <w:szCs w:val="24"/>
          <w:lang w:val="en-US" w:eastAsia="zh-CN"/>
        </w:rPr>
        <w:t xml:space="preserve">. The edge </w:t>
      </w:r>
      <w:r>
        <w:rPr>
          <w:rFonts w:hint="eastAsia"/>
          <w:i/>
          <w:iCs/>
          <w:color w:val="auto"/>
          <w:sz w:val="24"/>
          <w:szCs w:val="24"/>
          <w:lang w:val="en-US" w:eastAsia="zh-CN"/>
        </w:rPr>
        <w:t xml:space="preserve">loop carried </w:t>
      </w:r>
      <w:r>
        <w:rPr>
          <w:rFonts w:hint="eastAsia"/>
          <w:i w:val="0"/>
          <w:iCs w:val="0"/>
          <w:color w:val="auto"/>
          <w:sz w:val="24"/>
          <w:szCs w:val="24"/>
          <w:lang w:val="en-US" w:eastAsia="zh-CN"/>
        </w:rPr>
        <w:t>flow</w:t>
      </w:r>
      <w:r>
        <w:rPr>
          <w:rFonts w:hint="eastAsia"/>
          <w:i/>
          <w:iCs/>
          <w:color w:val="auto"/>
          <w:sz w:val="24"/>
          <w:szCs w:val="24"/>
          <w:lang w:val="en-US" w:eastAsia="zh-CN"/>
        </w:rPr>
        <w:t xml:space="preserve"> </w:t>
      </w:r>
      <w:r>
        <w:rPr>
          <w:rFonts w:hint="eastAsia"/>
          <w:color w:val="auto"/>
          <w:sz w:val="24"/>
          <w:szCs w:val="24"/>
          <w:lang w:val="en-US" w:eastAsia="zh-CN"/>
        </w:rPr>
        <w:t xml:space="preserve">dependence if  the value change in vertex which inside a loop will effect on the predicate or another vertex inside the loop. If the execution of vertex have no effect on the loop, then edge is a loop independent flow dependence. Def-order dependences edges represent for reassignment a variable. Figure 2.4 is an example of the PDG define in [18]. </w:t>
      </w:r>
    </w:p>
    <w:p>
      <w:pPr>
        <w:widowControl w:val="0"/>
        <w:wordWrap/>
        <w:adjustRightInd/>
        <w:snapToGrid/>
        <w:spacing w:before="0" w:after="0" w:afterLines="50" w:line="240" w:lineRule="auto"/>
        <w:ind w:left="0" w:leftChars="0" w:right="0" w:firstLine="0" w:firstLineChars="0"/>
        <w:textAlignment w:val="auto"/>
        <w:outlineLvl w:val="9"/>
        <w:rPr>
          <w:sz w:val="24"/>
          <w:szCs w:val="24"/>
          <w:lang w:val="en-US"/>
        </w:rPr>
      </w:pPr>
      <w:r>
        <w:rPr>
          <w:sz w:val="24"/>
          <w:szCs w:val="24"/>
          <w:lang w:val="en-US"/>
        </w:rPr>
        <w:t xml:space="preserve">Then they construct the </w:t>
      </w:r>
      <w:r>
        <w:rPr>
          <w:i/>
          <w:iCs/>
          <w:sz w:val="24"/>
          <w:szCs w:val="24"/>
          <w:lang w:val="en-US"/>
        </w:rPr>
        <w:t>System Dependency Graph (SDG)</w:t>
      </w:r>
      <w:r>
        <w:rPr>
          <w:sz w:val="24"/>
          <w:szCs w:val="24"/>
          <w:lang w:val="en-US"/>
        </w:rPr>
        <w:t xml:space="preserve"> on top of their PDG. In the first step, they model procedure calls and parameter passing with five new kinds of vertices and three new kind of edges. A call site in a SDG is represented by a </w:t>
      </w:r>
      <w:r>
        <w:rPr>
          <w:i/>
          <w:iCs/>
          <w:sz w:val="24"/>
          <w:szCs w:val="24"/>
          <w:lang w:val="en-US"/>
        </w:rPr>
        <w:t>call-site</w:t>
      </w:r>
      <w:r>
        <w:rPr>
          <w:sz w:val="24"/>
          <w:szCs w:val="24"/>
          <w:lang w:val="en-US"/>
        </w:rPr>
        <w:t xml:space="preserve"> vertex; on the calling side, </w:t>
      </w:r>
      <w:r>
        <w:rPr>
          <w:i/>
          <w:iCs/>
          <w:sz w:val="24"/>
          <w:szCs w:val="24"/>
          <w:lang w:val="en-US"/>
        </w:rPr>
        <w:t>actual-in</w:t>
      </w:r>
      <w:r>
        <w:rPr>
          <w:sz w:val="24"/>
          <w:szCs w:val="24"/>
          <w:lang w:val="en-US"/>
        </w:rPr>
        <w:t xml:space="preserve"> and </w:t>
      </w:r>
      <w:r>
        <w:rPr>
          <w:i/>
          <w:iCs/>
          <w:sz w:val="24"/>
          <w:szCs w:val="24"/>
          <w:lang w:val="en-US"/>
        </w:rPr>
        <w:t>actual-out</w:t>
      </w:r>
      <w:r>
        <w:rPr>
          <w:sz w:val="24"/>
          <w:szCs w:val="24"/>
          <w:lang w:val="en-US"/>
        </w:rPr>
        <w:t xml:space="preserve"> vertices are control dependent on the </w:t>
      </w:r>
      <w:r>
        <w:rPr>
          <w:i/>
          <w:iCs/>
          <w:sz w:val="24"/>
          <w:szCs w:val="24"/>
          <w:lang w:val="en-US"/>
        </w:rPr>
        <w:t>call-site</w:t>
      </w:r>
      <w:r>
        <w:rPr>
          <w:sz w:val="24"/>
          <w:szCs w:val="24"/>
          <w:lang w:val="en-US"/>
        </w:rPr>
        <w:t xml:space="preserve"> vertex and copy the value of the actual parameter to temporary variables/ F</w:t>
      </w:r>
      <w:r>
        <w:rPr>
          <w:i/>
          <w:iCs/>
          <w:sz w:val="24"/>
          <w:szCs w:val="24"/>
          <w:lang w:val="en-US"/>
        </w:rPr>
        <w:t>ormal-in</w:t>
      </w:r>
      <w:r>
        <w:rPr>
          <w:sz w:val="24"/>
          <w:szCs w:val="24"/>
          <w:lang w:val="en-US"/>
        </w:rPr>
        <w:t xml:space="preserve"> and </w:t>
      </w:r>
      <w:r>
        <w:rPr>
          <w:i/>
          <w:iCs/>
          <w:sz w:val="24"/>
          <w:szCs w:val="24"/>
          <w:lang w:val="en-US"/>
        </w:rPr>
        <w:t>formal-out</w:t>
      </w:r>
      <w:r>
        <w:rPr>
          <w:sz w:val="24"/>
          <w:szCs w:val="24"/>
          <w:lang w:val="en-US"/>
        </w:rPr>
        <w:t xml:space="preserve"> vertices correspond to formal parameters of a procedure and are control dependent on this procedure</w:t>
      </w:r>
      <w:r>
        <w:rPr>
          <w:rFonts w:hint="default" w:hAnsi="Times New Roman"/>
          <w:sz w:val="24"/>
          <w:szCs w:val="24"/>
          <w:lang w:val="en-US"/>
        </w:rPr>
        <w:t>’</w:t>
      </w:r>
      <w:r>
        <w:rPr>
          <w:sz w:val="24"/>
          <w:szCs w:val="24"/>
          <w:lang w:val="en-US"/>
        </w:rPr>
        <w:t xml:space="preserve">s entry vertex. A </w:t>
      </w:r>
      <w:r>
        <w:rPr>
          <w:i/>
          <w:iCs/>
          <w:sz w:val="24"/>
          <w:szCs w:val="24"/>
          <w:lang w:val="en-US"/>
        </w:rPr>
        <w:t>call</w:t>
      </w:r>
      <w:r>
        <w:rPr>
          <w:sz w:val="24"/>
          <w:szCs w:val="24"/>
          <w:lang w:val="en-US"/>
        </w:rPr>
        <w:t xml:space="preserve"> edge start from </w:t>
      </w:r>
      <w:r>
        <w:rPr>
          <w:i/>
          <w:iCs/>
          <w:sz w:val="24"/>
          <w:szCs w:val="24"/>
          <w:lang w:val="en-US"/>
        </w:rPr>
        <w:t>call-site</w:t>
      </w:r>
      <w:r>
        <w:rPr>
          <w:sz w:val="24"/>
          <w:szCs w:val="24"/>
          <w:lang w:val="en-US"/>
        </w:rPr>
        <w:t xml:space="preserve"> vertex to corresponding procedure entry vertex; a </w:t>
      </w:r>
      <w:r>
        <w:rPr>
          <w:i/>
          <w:iCs/>
          <w:sz w:val="24"/>
          <w:szCs w:val="24"/>
          <w:lang w:val="en-US"/>
        </w:rPr>
        <w:t>parameter-in</w:t>
      </w:r>
      <w:r>
        <w:rPr>
          <w:sz w:val="24"/>
          <w:szCs w:val="24"/>
          <w:lang w:val="en-US"/>
        </w:rPr>
        <w:t xml:space="preserve"> edge is binding corresponding </w:t>
      </w:r>
      <w:r>
        <w:rPr>
          <w:i/>
          <w:iCs/>
          <w:sz w:val="24"/>
          <w:szCs w:val="24"/>
          <w:lang w:val="en-US"/>
        </w:rPr>
        <w:t>actual-in</w:t>
      </w:r>
      <w:r>
        <w:rPr>
          <w:sz w:val="24"/>
          <w:szCs w:val="24"/>
          <w:lang w:val="en-US"/>
        </w:rPr>
        <w:t xml:space="preserve"> and </w:t>
      </w:r>
      <w:r>
        <w:rPr>
          <w:i/>
          <w:iCs/>
          <w:sz w:val="24"/>
          <w:szCs w:val="24"/>
          <w:lang w:val="en-US"/>
        </w:rPr>
        <w:t>formal-in</w:t>
      </w:r>
      <w:r>
        <w:rPr>
          <w:sz w:val="24"/>
          <w:szCs w:val="24"/>
          <w:lang w:val="en-US"/>
        </w:rPr>
        <w:t xml:space="preserve"> vertex; similar, a </w:t>
      </w:r>
      <w:r>
        <w:rPr>
          <w:i/>
          <w:iCs/>
          <w:sz w:val="24"/>
          <w:szCs w:val="24"/>
          <w:lang w:val="en-US"/>
        </w:rPr>
        <w:t>parameter-out</w:t>
      </w:r>
      <w:r>
        <w:rPr>
          <w:sz w:val="24"/>
          <w:szCs w:val="24"/>
          <w:lang w:val="en-US"/>
        </w:rPr>
        <w:t xml:space="preserve"> edge is binding corresponding </w:t>
      </w:r>
      <w:r>
        <w:rPr>
          <w:i/>
          <w:iCs/>
          <w:sz w:val="24"/>
          <w:szCs w:val="24"/>
          <w:lang w:val="en-US"/>
        </w:rPr>
        <w:t>actual-out</w:t>
      </w:r>
      <w:r>
        <w:rPr>
          <w:sz w:val="24"/>
          <w:szCs w:val="24"/>
          <w:lang w:val="en-US"/>
        </w:rPr>
        <w:t xml:space="preserve"> and </w:t>
      </w:r>
      <w:r>
        <w:rPr>
          <w:i/>
          <w:iCs/>
          <w:sz w:val="24"/>
          <w:szCs w:val="24"/>
          <w:lang w:val="en-US"/>
        </w:rPr>
        <w:t>formal-out</w:t>
      </w:r>
      <w:r>
        <w:rPr>
          <w:sz w:val="24"/>
          <w:szCs w:val="24"/>
          <w:lang w:val="en-US"/>
        </w:rPr>
        <w:t xml:space="preserve"> vertex. So the SDG includes two parts, a PDG for the main program, and a procedure dependency graph for each procedure. The second step to construct the SDG is to build transitive dependence edges. This dependent relationship due to the value changing of variables after the calling of a procedure. </w:t>
      </w:r>
      <w:r>
        <w:rPr>
          <w:i/>
          <w:iCs/>
          <w:sz w:val="24"/>
          <w:szCs w:val="24"/>
          <w:lang w:val="en-US"/>
        </w:rPr>
        <w:t>Subordinate characteristic graphs</w:t>
      </w:r>
      <w:r>
        <w:rPr>
          <w:sz w:val="24"/>
          <w:szCs w:val="24"/>
          <w:lang w:val="en-US"/>
        </w:rPr>
        <w:t xml:space="preserve"> are used to compute transitive dependencies. This graph depicts the transitive flows between the procedure</w:t>
      </w:r>
      <w:r>
        <w:rPr>
          <w:rFonts w:hint="default" w:hAnsi="Times New Roman"/>
          <w:sz w:val="24"/>
          <w:szCs w:val="24"/>
          <w:lang w:val="en-US"/>
        </w:rPr>
        <w:t>’</w:t>
      </w:r>
      <w:r>
        <w:rPr>
          <w:sz w:val="24"/>
          <w:szCs w:val="24"/>
          <w:lang w:val="en-US"/>
        </w:rPr>
        <w:t xml:space="preserve">s input and output, and also, the call and return relations between the call site and procedure. To perform an inter-procedural slicing, their algorithm includes two phases that can be derived by starting vertex </w:t>
      </w:r>
      <w:r>
        <w:rPr>
          <w:i/>
          <w:iCs/>
          <w:sz w:val="24"/>
          <w:szCs w:val="24"/>
          <w:lang w:val="en-US"/>
        </w:rPr>
        <w:t>s</w:t>
      </w:r>
      <w:r>
        <w:rPr>
          <w:sz w:val="24"/>
          <w:szCs w:val="24"/>
          <w:lang w:val="en-US"/>
        </w:rPr>
        <w:t xml:space="preserve">: first, identify the vertices which can reach </w:t>
      </w:r>
      <w:r>
        <w:rPr>
          <w:i/>
          <w:iCs/>
          <w:sz w:val="24"/>
          <w:szCs w:val="24"/>
          <w:lang w:val="en-US"/>
        </w:rPr>
        <w:t xml:space="preserve">s </w:t>
      </w:r>
      <w:r>
        <w:rPr>
          <w:sz w:val="24"/>
          <w:szCs w:val="24"/>
          <w:lang w:val="en-US"/>
        </w:rPr>
        <w:t>without descending into procedure calls, it</w:t>
      </w:r>
      <w:r>
        <w:rPr>
          <w:rFonts w:hint="default" w:hAnsi="Times New Roman"/>
          <w:sz w:val="24"/>
          <w:szCs w:val="24"/>
          <w:lang w:val="en-US"/>
        </w:rPr>
        <w:t>’</w:t>
      </w:r>
      <w:r>
        <w:rPr>
          <w:sz w:val="24"/>
          <w:szCs w:val="24"/>
          <w:lang w:val="en-US"/>
        </w:rPr>
        <w:t xml:space="preserve">s either in </w:t>
      </w:r>
      <w:r>
        <w:rPr>
          <w:i/>
          <w:iCs/>
          <w:sz w:val="24"/>
          <w:szCs w:val="24"/>
          <w:lang w:val="en-US"/>
        </w:rPr>
        <w:t>P</w:t>
      </w:r>
      <w:r>
        <w:rPr>
          <w:sz w:val="24"/>
          <w:szCs w:val="24"/>
          <w:lang w:val="en-US"/>
        </w:rPr>
        <w:t xml:space="preserve"> itself or in the procedure that calls on </w:t>
      </w:r>
      <w:r>
        <w:rPr>
          <w:i/>
          <w:iCs/>
          <w:sz w:val="24"/>
          <w:szCs w:val="24"/>
          <w:lang w:val="en-US"/>
        </w:rPr>
        <w:t>P</w:t>
      </w:r>
      <w:r>
        <w:rPr>
          <w:sz w:val="24"/>
          <w:szCs w:val="24"/>
          <w:lang w:val="en-US"/>
        </w:rPr>
        <w:t xml:space="preserve">; second, identify the vertices that can reach s from procedures called by </w:t>
      </w:r>
      <w:r>
        <w:rPr>
          <w:i/>
          <w:iCs/>
          <w:sz w:val="24"/>
          <w:szCs w:val="24"/>
          <w:lang w:val="en-US"/>
        </w:rPr>
        <w:t>P</w:t>
      </w:r>
      <w:r>
        <w:rPr>
          <w:sz w:val="24"/>
          <w:szCs w:val="24"/>
          <w:lang w:val="en-US"/>
        </w:rPr>
        <w:t xml:space="preserve"> or from procedures called by procedures that call </w:t>
      </w:r>
      <w:r>
        <w:rPr>
          <w:i/>
          <w:iCs/>
          <w:sz w:val="24"/>
          <w:szCs w:val="24"/>
          <w:lang w:val="en-US"/>
        </w:rPr>
        <w:t>P</w:t>
      </w:r>
      <w:r>
        <w:rPr>
          <w:sz w:val="24"/>
          <w:szCs w:val="24"/>
          <w:lang w:val="en-US"/>
        </w:rPr>
        <w:t>. In addition, they also use a data flow analysis when building the procedure dependency graph to identify modified variables and referenced variables. This results in a more accurate slice.</w:t>
      </w:r>
    </w:p>
    <w:p>
      <w:pPr>
        <w:widowControl w:val="0"/>
        <w:wordWrap/>
        <w:adjustRightInd/>
        <w:snapToGrid/>
        <w:spacing w:before="0" w:after="0" w:afterLines="50" w:line="240" w:lineRule="auto"/>
        <w:ind w:left="0" w:leftChars="0" w:right="0" w:firstLine="0" w:firstLineChars="0"/>
        <w:textAlignment w:val="auto"/>
        <w:outlineLvl w:val="9"/>
        <w:rPr>
          <w:rFonts w:hint="eastAsia"/>
          <w:color w:val="auto"/>
          <w:sz w:val="24"/>
          <w:szCs w:val="24"/>
          <w:lang w:val="en-US" w:eastAsia="zh-CN"/>
        </w:rPr>
      </w:pPr>
      <w:r>
        <w:rPr>
          <w:rFonts w:hint="eastAsia" w:ascii="Times New Roman" w:hAnsi="Arial Unicode MS" w:eastAsia="Arial Unicode MS" w:cs="Arial Unicode MS"/>
          <w:color w:val="auto"/>
          <w:spacing w:val="0"/>
          <w:w w:val="100"/>
          <w:kern w:val="2"/>
          <w:position w:val="0"/>
          <w:sz w:val="24"/>
          <w:szCs w:val="24"/>
          <w:u w:val="none" w:color="000000"/>
          <w:lang w:val="en-US" w:eastAsia="zh-CN" w:bidi="ar-SA"/>
        </w:rPr>
        <w:pict>
          <v:shape id="图片 80" o:spid="_x0000_s1103" type="#_x0000_t75" style="height:270.45pt;width:414.45pt;rotation:0f;" o:ole="f" fillcolor="#FFFFFF" filled="f" o:preferrelative="t" stroked="f" coordorigin="0,0" coordsize="21600,21600">
            <v:fill on="f" color2="#FFFFFF" focus="0%"/>
            <v:imagedata gain="65536f" blacklevel="0f" gamma="0" o:title="QQ截图20150728115313" r:id="rId16"/>
            <o:lock v:ext="edit" position="f" selection="f" grouping="f" rotation="f" cropping="f" text="f" aspectratio="t"/>
            <w10:wrap type="none"/>
            <w10:anchorlock/>
          </v:shape>
        </w:pict>
      </w:r>
    </w:p>
    <w:p>
      <w:pPr>
        <w:spacing w:beforeLines="0" w:afterLines="0"/>
        <w:jc w:val="left"/>
        <w:rPr>
          <w:rFonts w:hint="default"/>
          <w:sz w:val="21"/>
          <w:szCs w:val="21"/>
          <w:lang w:val="en-US" w:eastAsia="zh-CN"/>
        </w:rPr>
      </w:pPr>
      <w:r>
        <w:rPr>
          <w:rFonts w:hint="eastAsia"/>
          <w:sz w:val="21"/>
          <w:szCs w:val="21"/>
          <w:lang w:val="en-US" w:eastAsia="zh-CN"/>
        </w:rPr>
        <w:t xml:space="preserve">Figure 2.4 </w:t>
      </w:r>
      <w:r>
        <w:rPr>
          <w:rFonts w:hint="default"/>
          <w:sz w:val="21"/>
          <w:szCs w:val="21"/>
          <w:lang w:val="en-US" w:eastAsia="zh-CN"/>
        </w:rPr>
        <w:t>An example program, which sums the integers from 1 to 10 and leaves the result in the variable sum, and its</w:t>
      </w:r>
      <w:r>
        <w:rPr>
          <w:rFonts w:hint="eastAsia"/>
          <w:sz w:val="21"/>
          <w:szCs w:val="21"/>
          <w:lang w:val="en-US" w:eastAsia="zh-CN"/>
        </w:rPr>
        <w:t xml:space="preserve"> </w:t>
      </w:r>
      <w:r>
        <w:rPr>
          <w:rFonts w:hint="default"/>
          <w:sz w:val="21"/>
          <w:szCs w:val="21"/>
          <w:lang w:val="en-US" w:eastAsia="zh-CN"/>
        </w:rPr>
        <w:t>program dependence graph. The boldface arrows represent control dependence edges, solid arrows represent loop</w:t>
      </w:r>
      <w:r>
        <w:rPr>
          <w:rFonts w:hint="eastAsia"/>
          <w:sz w:val="21"/>
          <w:szCs w:val="21"/>
          <w:lang w:val="en-US" w:eastAsia="zh-CN"/>
        </w:rPr>
        <w:t xml:space="preserve"> </w:t>
      </w:r>
      <w:r>
        <w:rPr>
          <w:rFonts w:hint="default"/>
          <w:sz w:val="21"/>
          <w:szCs w:val="21"/>
          <w:lang w:val="en-US" w:eastAsia="zh-CN"/>
        </w:rPr>
        <w:t>independent</w:t>
      </w:r>
      <w:r>
        <w:rPr>
          <w:rFonts w:hint="eastAsia"/>
          <w:sz w:val="21"/>
          <w:szCs w:val="21"/>
          <w:lang w:val="en-US" w:eastAsia="zh-CN"/>
        </w:rPr>
        <w:t xml:space="preserve"> </w:t>
      </w:r>
      <w:r>
        <w:rPr>
          <w:rFonts w:hint="default"/>
          <w:sz w:val="21"/>
          <w:szCs w:val="21"/>
          <w:lang w:val="en-US" w:eastAsia="zh-CN"/>
        </w:rPr>
        <w:t>flow dependence edges, solid arrows with a hash mark represent loop-carried flow dependence edges, and</w:t>
      </w:r>
      <w:r>
        <w:rPr>
          <w:rFonts w:hint="eastAsia"/>
          <w:sz w:val="21"/>
          <w:szCs w:val="21"/>
          <w:lang w:val="en-US" w:eastAsia="zh-CN"/>
        </w:rPr>
        <w:t xml:space="preserve"> </w:t>
      </w:r>
      <w:r>
        <w:rPr>
          <w:rFonts w:hint="default"/>
          <w:sz w:val="21"/>
          <w:szCs w:val="21"/>
          <w:lang w:val="en-US" w:eastAsia="zh-CN"/>
        </w:rPr>
        <w:t>dashed arrows represent def-order dependence edges</w:t>
      </w:r>
      <w:r>
        <w:rPr>
          <w:rFonts w:hint="eastAsia"/>
          <w:sz w:val="21"/>
          <w:szCs w:val="21"/>
          <w:lang w:val="en-US" w:eastAsia="zh-CN"/>
        </w:rPr>
        <w:t>[18]</w:t>
      </w:r>
      <w:r>
        <w:rPr>
          <w:rFonts w:hint="default"/>
          <w:sz w:val="21"/>
          <w:szCs w:val="21"/>
          <w:lang w:val="en-US" w:eastAsia="zh-CN"/>
        </w:rPr>
        <w:t>.</w:t>
      </w:r>
    </w:p>
    <w:p>
      <w:pPr>
        <w:spacing w:beforeLines="0" w:afterLines="0"/>
        <w:jc w:val="left"/>
        <w:rPr>
          <w:rFonts w:hint="eastAsia"/>
          <w:sz w:val="21"/>
          <w:szCs w:val="21"/>
          <w:lang w:val="en-US" w:eastAsia="zh-CN"/>
        </w:rPr>
      </w:pPr>
    </w:p>
    <w:p>
      <w:pPr>
        <w:widowControl w:val="0"/>
        <w:wordWrap/>
        <w:adjustRightInd/>
        <w:snapToGrid/>
        <w:spacing w:before="0" w:after="0" w:afterLines="50" w:line="240" w:lineRule="auto"/>
        <w:ind w:left="0" w:leftChars="0" w:right="0" w:firstLine="0" w:firstLineChars="0"/>
        <w:textAlignment w:val="auto"/>
        <w:outlineLvl w:val="9"/>
        <w:rPr>
          <w:rFonts w:hint="eastAsia"/>
          <w:sz w:val="24"/>
          <w:szCs w:val="24"/>
          <w:lang w:val="en-US" w:eastAsia="zh-CN"/>
        </w:rPr>
      </w:pPr>
      <w:r>
        <w:rPr>
          <w:sz w:val="24"/>
          <w:szCs w:val="24"/>
          <w:lang w:val="en-US"/>
        </w:rPr>
        <w:t>Later, Lakhotia [22] presents an</w:t>
      </w:r>
      <w:r>
        <w:rPr>
          <w:rFonts w:hint="eastAsia"/>
          <w:sz w:val="24"/>
          <w:szCs w:val="24"/>
          <w:lang w:val="en-US" w:eastAsia="zh-CN"/>
        </w:rPr>
        <w:t xml:space="preserve"> </w:t>
      </w:r>
      <w:r>
        <w:rPr>
          <w:rFonts w:hint="default"/>
          <w:sz w:val="24"/>
          <w:szCs w:val="24"/>
          <w:lang w:val="en-US"/>
        </w:rPr>
        <w:t>alteration</w:t>
      </w:r>
      <w:r>
        <w:rPr>
          <w:rFonts w:hint="eastAsia"/>
          <w:sz w:val="24"/>
          <w:szCs w:val="24"/>
          <w:lang w:val="en-US" w:eastAsia="zh-CN"/>
        </w:rPr>
        <w:t xml:space="preserve">  </w:t>
      </w:r>
      <w:r>
        <w:rPr>
          <w:sz w:val="24"/>
          <w:szCs w:val="24"/>
          <w:lang w:val="en-US"/>
        </w:rPr>
        <w:t>algorithm for inter-procedural static slicing on a SDG. Lakhotia</w:t>
      </w:r>
      <w:r>
        <w:rPr>
          <w:rFonts w:hint="default" w:hAnsi="Times New Roman"/>
          <w:sz w:val="24"/>
          <w:szCs w:val="24"/>
          <w:lang w:val="en-US"/>
        </w:rPr>
        <w:t>’</w:t>
      </w:r>
      <w:r>
        <w:rPr>
          <w:sz w:val="24"/>
          <w:szCs w:val="24"/>
          <w:lang w:val="en-US"/>
        </w:rPr>
        <w:t>s approach labels vertices in the SDG with a three-valued vertex tag</w:t>
      </w:r>
      <w:r>
        <w:rPr>
          <w:rFonts w:hint="eastAsia"/>
          <w:sz w:val="24"/>
          <w:szCs w:val="24"/>
          <w:lang w:val="en-US" w:eastAsia="zh-CN"/>
        </w:rPr>
        <w:t xml:space="preserve">: </w:t>
      </w:r>
      <w:r>
        <w:rPr>
          <w:rFonts w:hint="default"/>
          <w:sz w:val="24"/>
          <w:szCs w:val="24"/>
          <w:lang w:val="en-US" w:eastAsia="zh-CN"/>
        </w:rPr>
        <w:t>“</w:t>
      </w:r>
      <w:r>
        <w:rPr>
          <w:rFonts w:hint="default"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84" type="#_x0000_t75" style="height:13pt;width:12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图片 84" DrawAspect="Content" ObjectID="_79" r:id="rId17"/>
        </w:object>
      </w:r>
      <w:r>
        <w:rPr>
          <w:rFonts w:hint="default"/>
          <w:sz w:val="24"/>
          <w:szCs w:val="24"/>
          <w:lang w:val="en-US" w:eastAsia="zh-CN"/>
        </w:rPr>
        <w:t>”</w:t>
      </w:r>
      <w:r>
        <w:rPr>
          <w:rFonts w:hint="eastAsia"/>
          <w:sz w:val="24"/>
          <w:szCs w:val="24"/>
          <w:lang w:val="en-US" w:eastAsia="zh-CN"/>
        </w:rPr>
        <w:t xml:space="preserve"> marks node has not been visited; </w:t>
      </w:r>
      <w:r>
        <w:rPr>
          <w:rFonts w:hint="default" w:ascii="Times New Roman" w:hAnsi="Times New Roman" w:cs="Times New Roman"/>
          <w:sz w:val="24"/>
          <w:szCs w:val="24"/>
          <w:lang w:val="en-US" w:eastAsia="zh-CN"/>
        </w:rPr>
        <w:t>“</w:t>
      </w:r>
      <w:r>
        <w:rPr>
          <w:rFonts w:hint="eastAsia" w:ascii="Arial Unicode MS" w:hAnsi="Arial Unicode MS" w:eastAsia="Arial Unicode MS" w:cs="Arial Unicode MS"/>
          <w:sz w:val="24"/>
          <w:szCs w:val="24"/>
          <w:lang w:val="en-US" w:eastAsia="zh-CN"/>
        </w:rPr>
        <w:t>Τ</w:t>
      </w:r>
      <w:r>
        <w:rPr>
          <w:rFonts w:hint="default" w:ascii="Times New Roman" w:hAnsi="Times New Roman" w:cs="Times New Roman"/>
          <w:sz w:val="24"/>
          <w:szCs w:val="24"/>
          <w:lang w:val="en-US" w:eastAsia="zh-CN"/>
        </w:rPr>
        <w:t>”</w:t>
      </w:r>
      <w:r>
        <w:rPr>
          <w:rFonts w:hint="eastAsia"/>
          <w:sz w:val="24"/>
          <w:szCs w:val="24"/>
          <w:lang w:val="en-US" w:eastAsia="zh-CN"/>
        </w:rPr>
        <w:t xml:space="preserve"> marks the visited node;</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β</w:t>
      </w:r>
      <w:r>
        <w:rPr>
          <w:rFonts w:hint="eastAsia" w:hAnsi="Times New Roman" w:cs="Times New Roman"/>
          <w:i/>
          <w:iCs/>
          <w:sz w:val="24"/>
          <w:szCs w:val="24"/>
          <w:lang w:val="en-US" w:eastAsia="zh-CN"/>
        </w:rPr>
        <w:t xml:space="preserve"> </w:t>
      </w:r>
      <w:r>
        <w:rPr>
          <w:rFonts w:hint="default" w:ascii="Times New Roman" w:hAnsi="Times New Roman" w:cs="Times New Roman"/>
          <w:sz w:val="24"/>
          <w:szCs w:val="24"/>
          <w:lang w:val="en-US" w:eastAsia="zh-CN"/>
        </w:rPr>
        <w:t>”</w:t>
      </w:r>
      <w:r>
        <w:rPr>
          <w:rFonts w:hint="eastAsia"/>
          <w:sz w:val="24"/>
          <w:szCs w:val="24"/>
          <w:lang w:val="en-US" w:eastAsia="zh-CN"/>
        </w:rPr>
        <w:t xml:space="preserve"> indicate a visited node and some of its reachable node should be visited.</w:t>
      </w:r>
      <w:r>
        <w:rPr>
          <w:sz w:val="24"/>
          <w:szCs w:val="24"/>
          <w:lang w:val="en-US"/>
        </w:rPr>
        <w:t xml:space="preserve"> These tag permits to traverse each edge at most once to get slices. </w:t>
      </w:r>
      <w:r>
        <w:rPr>
          <w:rFonts w:hint="eastAsia"/>
          <w:sz w:val="24"/>
          <w:szCs w:val="24"/>
          <w:lang w:val="en-US" w:eastAsia="zh-CN"/>
        </w:rPr>
        <w:t xml:space="preserve">The node in slice labeled with </w:t>
      </w:r>
      <w:r>
        <w:rPr>
          <w:rFonts w:hint="default" w:ascii="Times New Roman" w:hAnsi="Times New Roman" w:cs="Times New Roman"/>
          <w:sz w:val="24"/>
          <w:szCs w:val="24"/>
          <w:lang w:val="en-US" w:eastAsia="zh-CN"/>
        </w:rPr>
        <w:t>“</w:t>
      </w:r>
      <w:r>
        <w:rPr>
          <w:rFonts w:hint="eastAsia" w:ascii="Arial Unicode MS" w:hAnsi="Arial Unicode MS" w:eastAsia="Arial Unicode MS" w:cs="Arial Unicode MS"/>
          <w:sz w:val="24"/>
          <w:szCs w:val="24"/>
          <w:lang w:val="en-US" w:eastAsia="zh-CN"/>
        </w:rPr>
        <w:t>Τ</w:t>
      </w:r>
      <w:r>
        <w:rPr>
          <w:rFonts w:hint="default" w:ascii="Times New Roman" w:hAnsi="Times New Roman" w:cs="Times New Roman"/>
          <w:sz w:val="24"/>
          <w:szCs w:val="24"/>
          <w:lang w:val="en-US" w:eastAsia="zh-CN"/>
        </w:rPr>
        <w:t>”</w:t>
      </w:r>
      <w:r>
        <w:rPr>
          <w:rFonts w:hint="eastAsia"/>
          <w:sz w:val="24"/>
          <w:szCs w:val="24"/>
          <w:lang w:val="en-US" w:eastAsia="zh-CN"/>
        </w:rPr>
        <w:t xml:space="preserve"> at beginning and all other node is </w:t>
      </w:r>
      <w:r>
        <w:rPr>
          <w:rFonts w:hint="default"/>
          <w:sz w:val="24"/>
          <w:szCs w:val="24"/>
          <w:lang w:val="en-US" w:eastAsia="zh-CN"/>
        </w:rPr>
        <w:t>“</w:t>
      </w:r>
      <w:r>
        <w:rPr>
          <w:rFonts w:hint="default"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84" type="#_x0000_t75" style="height:13pt;width:12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图片 84" DrawAspect="Content" ObjectID="_80" r:id="rId19"/>
        </w:object>
      </w:r>
      <w:r>
        <w:rPr>
          <w:rFonts w:hint="default"/>
          <w:sz w:val="24"/>
          <w:szCs w:val="24"/>
          <w:lang w:val="en-US" w:eastAsia="zh-CN"/>
        </w:rPr>
        <w:t>”</w:t>
      </w:r>
      <w:r>
        <w:rPr>
          <w:rFonts w:hint="eastAsia"/>
          <w:sz w:val="24"/>
          <w:szCs w:val="24"/>
          <w:lang w:val="en-US" w:eastAsia="zh-CN"/>
        </w:rPr>
        <w:t>, and backward slicing algorithm traverse on the node and change the tag value based on operation they configured in algorithm where:</w:t>
      </w:r>
    </w:p>
    <w:p>
      <w:pPr>
        <w:widowControl w:val="0"/>
        <w:wordWrap/>
        <w:adjustRightInd/>
        <w:snapToGrid/>
        <w:spacing w:before="0" w:after="0" w:afterLines="50" w:line="240" w:lineRule="auto"/>
        <w:ind w:left="0" w:leftChars="0" w:right="0" w:firstLine="0" w:firstLineChars="0"/>
        <w:textAlignment w:val="auto"/>
        <w:outlineLvl w:val="9"/>
        <w:rPr>
          <w:sz w:val="24"/>
          <w:szCs w:val="24"/>
          <w:lang w:val="en-US"/>
        </w:rPr>
      </w:pPr>
      <w:r>
        <w:rPr>
          <w:rFonts w:hint="default" w:ascii="Times New Roman" w:hAnsi="Times New Roman" w:eastAsia="Arial Unicode MS" w:cs="Times New Roman"/>
          <w:color w:val="000000"/>
          <w:spacing w:val="0"/>
          <w:w w:val="100"/>
          <w:kern w:val="2"/>
          <w:position w:val="-4"/>
          <w:sz w:val="24"/>
          <w:szCs w:val="24"/>
          <w:u w:val="none" w:color="000000"/>
          <w:lang w:val="en-US" w:eastAsia="zh-CN" w:bidi="ar-SA"/>
        </w:rPr>
        <w:object>
          <v:shape id="图片 84" type="#_x0000_t75" style="height:13pt;width:12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图片 84" DrawAspect="Content" ObjectID="_81" r:id="rId20"/>
        </w:object>
      </w:r>
      <w:r>
        <w:rPr>
          <w:rFonts w:hint="default" w:ascii="Times New Roman" w:hAnsi="Times New Roman" w:eastAsia="Arial Unicode MS" w:cs="Times New Roman"/>
          <w:color w:val="000000"/>
          <w:spacing w:val="0"/>
          <w:w w:val="100"/>
          <w:kern w:val="2"/>
          <w:position w:val="0"/>
          <w:sz w:val="24"/>
          <w:szCs w:val="24"/>
          <w:u w:val="none" w:color="000000"/>
          <w:lang w:val="en-US" w:eastAsia="zh-CN" w:bidi="ar-SA"/>
        </w:rPr>
        <w:pict>
          <v:shape id="图片 91" o:spid="_x0000_s1107" type="#_x0000_t75" style="height:10.1pt;width:10pt;rotation:0f;" o:ole="f" fillcolor="#FFFFFF" filled="f" o:preferrelative="t" stroked="f" coordorigin="0,0" coordsize="21600,21600">
            <v:fill on="f" color2="#FFFFFF" focus="0%"/>
            <v:imagedata cropleft="3096f" croptop="9941f" cropright="18940f" cropbottom="15343f" gain="65536f" blacklevel="0f" gamma="0" o:title="op" r:id="rId21"/>
            <o:lock v:ext="edit" position="f" selection="f" grouping="f" rotation="f" cropping="f" text="f" aspectratio="t"/>
            <w10:wrap type="none"/>
            <w10:anchorlock/>
          </v:shape>
        </w:pic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 xml:space="preserve">β = β </w:t>
      </w:r>
      <w:r>
        <w:rPr>
          <w:rFonts w:hint="default" w:ascii="Times New Roman" w:hAnsi="Times New Roman" w:eastAsia="Arial Unicode MS" w:cs="Times New Roman"/>
          <w:color w:val="000000"/>
          <w:spacing w:val="0"/>
          <w:w w:val="100"/>
          <w:kern w:val="2"/>
          <w:position w:val="0"/>
          <w:sz w:val="24"/>
          <w:szCs w:val="24"/>
          <w:u w:val="none" w:color="000000"/>
          <w:lang w:val="en-US" w:eastAsia="zh-CN" w:bidi="ar-SA"/>
        </w:rPr>
        <w:pict>
          <v:shape id="图片 91" o:spid="_x0000_s1108" type="#_x0000_t75" style="height:10.1pt;width:10pt;rotation:0f;" o:ole="f" fillcolor="#FFFFFF" filled="f" o:preferrelative="t" stroked="f" coordorigin="0,0" coordsize="21600,21600">
            <v:fill on="f" color2="#FFFFFF" focus="0%"/>
            <v:imagedata cropleft="3096f" croptop="9941f" cropright="18940f" cropbottom="15343f" gain="65536f" blacklevel="0f" gamma="0" o:title="op" r:id="rId21"/>
            <o:lock v:ext="edit" position="f" selection="f" grouping="f" rotation="f" cropping="f" text="f" aspectratio="t"/>
            <w10:wrap type="none"/>
            <w10:anchorlock/>
          </v:shape>
        </w:pict>
      </w:r>
      <w:r>
        <w:rPr>
          <w:rFonts w:hint="default" w:ascii="Times New Roman" w:hAnsi="Times New Roman" w:eastAsia="Arial Unicode MS" w:cs="Times New Roman"/>
          <w:color w:val="000000"/>
          <w:spacing w:val="0"/>
          <w:w w:val="100"/>
          <w:kern w:val="2"/>
          <w:position w:val="-4"/>
          <w:sz w:val="24"/>
          <w:szCs w:val="24"/>
          <w:u w:val="none" w:color="000000"/>
          <w:lang w:val="en-US" w:eastAsia="zh-CN" w:bidi="ar-SA"/>
        </w:rPr>
        <w:object>
          <v:shape id="图片 84" type="#_x0000_t75" style="height:13pt;width:12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图片 84" DrawAspect="Content" ObjectID="_84" r:id="rId22"/>
        </w:objec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 xml:space="preserve">β, x </w:t>
      </w:r>
      <w:r>
        <w:rPr>
          <w:rFonts w:hint="default" w:ascii="Times New Roman" w:hAnsi="Times New Roman" w:eastAsia="Arial Unicode MS" w:cs="Times New Roman"/>
          <w:color w:val="000000"/>
          <w:spacing w:val="0"/>
          <w:w w:val="100"/>
          <w:kern w:val="2"/>
          <w:position w:val="0"/>
          <w:sz w:val="24"/>
          <w:szCs w:val="24"/>
          <w:u w:val="none" w:color="000000"/>
          <w:lang w:val="en-US" w:eastAsia="zh-CN" w:bidi="ar-SA"/>
        </w:rPr>
        <w:pict>
          <v:shape id="图片 91" o:spid="_x0000_s1110" type="#_x0000_t75" style="height:10.1pt;width:10pt;rotation:0f;" o:ole="f" fillcolor="#FFFFFF" filled="f" o:preferrelative="t" stroked="f" coordorigin="0,0" coordsize="21600,21600">
            <v:fill on="f" color2="#FFFFFF" focus="0%"/>
            <v:imagedata cropleft="3096f" croptop="9941f" cropright="18940f" cropbottom="15343f" gain="65536f" blacklevel="0f" gamma="0" o:title="op" r:id="rId21"/>
            <o:lock v:ext="edit" position="f" selection="f" grouping="f" rotation="f" cropping="f" text="f" aspectratio="t"/>
            <w10:wrap type="none"/>
            <w10:anchorlock/>
          </v:shape>
        </w:pict>
      </w:r>
      <w:r>
        <w:rPr>
          <w:rFonts w:hint="default" w:ascii="Times New Roman" w:hAnsi="Times New Roman" w:cs="Times New Roman"/>
          <w:sz w:val="24"/>
          <w:szCs w:val="24"/>
          <w:lang w:val="en-US" w:eastAsia="zh-CN"/>
        </w:rPr>
        <w:t xml:space="preserve"> </w:t>
      </w:r>
      <w:r>
        <w:rPr>
          <w:rFonts w:hint="default" w:ascii="Times New Roman" w:hAnsi="Times New Roman" w:eastAsia="Arial Unicode MS" w:cs="Times New Roman"/>
          <w:sz w:val="24"/>
          <w:szCs w:val="24"/>
          <w:lang w:val="en-US" w:eastAsia="zh-CN"/>
        </w:rPr>
        <w:t>Τ</w:t>
      </w:r>
      <w:r>
        <w:rPr>
          <w:rFonts w:hint="default" w:ascii="Times New Roman" w:hAnsi="Times New Roman" w:cs="Times New Roman"/>
          <w:sz w:val="24"/>
          <w:szCs w:val="24"/>
          <w:lang w:val="en-US" w:eastAsia="zh-CN"/>
        </w:rPr>
        <w:t xml:space="preserve"> = </w:t>
      </w:r>
      <w:r>
        <w:rPr>
          <w:rFonts w:hint="default" w:ascii="Times New Roman" w:hAnsi="Times New Roman" w:eastAsia="Arial Unicode MS" w:cs="Times New Roman"/>
          <w:sz w:val="24"/>
          <w:szCs w:val="24"/>
          <w:lang w:val="en-US" w:eastAsia="zh-CN"/>
        </w:rPr>
        <w:t>Τ</w:t>
      </w:r>
      <w:r>
        <w:rPr>
          <w:rFonts w:hint="default" w:ascii="Times New Roman" w:hAnsi="Times New Roman" w:cs="Times New Roman"/>
          <w:sz w:val="24"/>
          <w:szCs w:val="24"/>
          <w:lang w:val="en-US" w:eastAsia="zh-CN"/>
        </w:rPr>
        <w:t xml:space="preserve"> </w:t>
      </w:r>
      <w:r>
        <w:rPr>
          <w:rFonts w:hint="default" w:ascii="Times New Roman" w:hAnsi="Times New Roman" w:eastAsia="Arial Unicode MS" w:cs="Times New Roman"/>
          <w:color w:val="000000"/>
          <w:spacing w:val="0"/>
          <w:w w:val="100"/>
          <w:kern w:val="2"/>
          <w:position w:val="0"/>
          <w:sz w:val="24"/>
          <w:szCs w:val="24"/>
          <w:u w:val="none" w:color="000000"/>
          <w:lang w:val="en-US" w:eastAsia="zh-CN" w:bidi="ar-SA"/>
        </w:rPr>
        <w:pict>
          <v:shape id="图片 91" o:spid="_x0000_s1111" type="#_x0000_t75" style="height:10.1pt;width:10pt;rotation:0f;" o:ole="f" fillcolor="#FFFFFF" filled="f" o:preferrelative="t" stroked="f" coordorigin="0,0" coordsize="21600,21600">
            <v:fill on="f" color2="#FFFFFF" focus="0%"/>
            <v:imagedata cropleft="3096f" croptop="9941f" cropright="18940f" cropbottom="15343f" gain="65536f" blacklevel="0f" gamma="0" o:title="op" r:id="rId21"/>
            <o:lock v:ext="edit" position="f" selection="f" grouping="f" rotation="f" cropping="f" text="f" aspectratio="t"/>
            <w10:wrap type="none"/>
            <w10:anchorlock/>
          </v:shape>
        </w:pic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x</w:t>
      </w:r>
      <w:r>
        <w:rPr>
          <w:rFonts w:hint="default" w:ascii="Times New Roman" w:hAnsi="Times New Roman" w:cs="Times New Roman"/>
          <w:sz w:val="24"/>
          <w:szCs w:val="24"/>
          <w:lang w:val="en-US" w:eastAsia="zh-CN"/>
        </w:rPr>
        <w:t xml:space="preserve">, and </w:t>
      </w:r>
      <w:r>
        <w:rPr>
          <w:rFonts w:hint="default" w:ascii="Times New Roman" w:hAnsi="Times New Roman" w:cs="Times New Roman"/>
          <w:i/>
          <w:iCs/>
          <w:sz w:val="24"/>
          <w:szCs w:val="24"/>
          <w:lang w:val="en-US" w:eastAsia="zh-CN"/>
        </w:rPr>
        <w:t>x</w:t>
      </w:r>
      <w:r>
        <w:rPr>
          <w:rFonts w:hint="default" w:ascii="Times New Roman" w:hAnsi="Times New Roman" w:cs="Times New Roman"/>
          <w:sz w:val="24"/>
          <w:szCs w:val="24"/>
          <w:lang w:val="en-US" w:eastAsia="zh-CN"/>
        </w:rPr>
        <w:t xml:space="preserve"> </w:t>
      </w:r>
      <w:r>
        <w:rPr>
          <w:rFonts w:hint="default" w:ascii="Times New Roman" w:hAnsi="Times New Roman" w:eastAsia="Arial Unicode MS" w:cs="Times New Roman"/>
          <w:color w:val="000000"/>
          <w:spacing w:val="0"/>
          <w:w w:val="100"/>
          <w:kern w:val="2"/>
          <w:position w:val="0"/>
          <w:sz w:val="24"/>
          <w:szCs w:val="24"/>
          <w:u w:val="none" w:color="000000"/>
          <w:lang w:val="en-US" w:eastAsia="zh-CN" w:bidi="ar-SA"/>
        </w:rPr>
        <w:pict>
          <v:shape id="图片 91" o:spid="_x0000_s1112" type="#_x0000_t75" style="height:10.1pt;width:10pt;rotation:0f;" o:ole="f" fillcolor="#FFFFFF" filled="f" o:preferrelative="t" stroked="f" coordorigin="0,0" coordsize="21600,21600">
            <v:fill on="f" color2="#FFFFFF" focus="0%"/>
            <v:imagedata cropleft="3096f" croptop="9941f" cropright="18940f" cropbottom="15343f" gain="65536f" blacklevel="0f" gamma="0" o:title="op" r:id="rId21"/>
            <o:lock v:ext="edit" position="f" selection="f" grouping="f" rotation="f" cropping="f" text="f" aspectratio="t"/>
            <w10:wrap type="none"/>
            <w10:anchorlock/>
          </v:shape>
        </w:pic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x</w:t>
      </w:r>
      <w:r>
        <w:rPr>
          <w:rFonts w:hint="default" w:ascii="Times New Roman" w:hAnsi="Times New Roman" w:cs="Times New Roman"/>
          <w:sz w:val="24"/>
          <w:szCs w:val="24"/>
          <w:lang w:val="en-US" w:eastAsia="zh-CN"/>
        </w:rPr>
        <w:t xml:space="preserve"> = </w:t>
      </w:r>
      <w:r>
        <w:rPr>
          <w:rFonts w:hint="default" w:ascii="Times New Roman" w:hAnsi="Times New Roman" w:cs="Times New Roman"/>
          <w:i/>
          <w:iCs/>
          <w:sz w:val="24"/>
          <w:szCs w:val="24"/>
          <w:lang w:val="en-US" w:eastAsia="zh-CN"/>
        </w:rPr>
        <w:t>x</w:t>
      </w:r>
      <w:r>
        <w:rPr>
          <w:rFonts w:hint="default" w:ascii="Times New Roman" w:hAnsi="Times New Roman" w:cs="Times New Roman"/>
          <w:sz w:val="24"/>
          <w:szCs w:val="24"/>
          <w:lang w:val="en-US" w:eastAsia="zh-CN"/>
        </w:rPr>
        <w:t xml:space="preserve">. </w:t>
      </w:r>
      <w:r>
        <w:rPr>
          <w:rFonts w:hint="eastAsia" w:hAnsi="Times New Roman" w:cs="Times New Roman"/>
          <w:sz w:val="24"/>
          <w:szCs w:val="24"/>
          <w:lang w:val="en-US" w:eastAsia="zh-CN"/>
        </w:rPr>
        <w:t xml:space="preserve">All the nodes labeled </w:t>
      </w:r>
      <w:r>
        <w:rPr>
          <w:rFonts w:hint="default" w:ascii="Times New Roman" w:hAnsi="Times New Roman" w:cs="Times New Roman"/>
          <w:i/>
          <w:iCs/>
          <w:sz w:val="24"/>
          <w:szCs w:val="24"/>
          <w:lang w:val="en-US" w:eastAsia="zh-CN"/>
        </w:rPr>
        <w:t>β</w:t>
      </w:r>
      <w:r>
        <w:rPr>
          <w:rFonts w:hint="eastAsia" w:hAnsi="Times New Roman" w:cs="Times New Roman"/>
          <w:i/>
          <w:iCs/>
          <w:sz w:val="24"/>
          <w:szCs w:val="24"/>
          <w:lang w:val="en-US" w:eastAsia="zh-CN"/>
        </w:rPr>
        <w:t xml:space="preserve"> </w:t>
      </w:r>
      <w:r>
        <w:rPr>
          <w:rFonts w:hint="eastAsia" w:hAnsi="Times New Roman" w:cs="Times New Roman"/>
          <w:i w:val="0"/>
          <w:iCs w:val="0"/>
          <w:sz w:val="24"/>
          <w:szCs w:val="24"/>
          <w:lang w:val="en-US" w:eastAsia="zh-CN"/>
        </w:rPr>
        <w:t xml:space="preserve">and </w:t>
      </w:r>
      <w:r>
        <w:rPr>
          <w:rFonts w:hint="eastAsia" w:ascii="Arial Unicode MS" w:hAnsi="Arial Unicode MS" w:eastAsia="Arial Unicode MS" w:cs="Arial Unicode MS"/>
          <w:sz w:val="24"/>
          <w:szCs w:val="24"/>
          <w:lang w:val="en-US" w:eastAsia="zh-CN"/>
        </w:rPr>
        <w:t>Τ</w:t>
      </w:r>
      <w:r>
        <w:rPr>
          <w:rFonts w:hint="eastAsia" w:ascii="Arial Unicode MS" w:cs="Arial Unicode MS"/>
          <w:sz w:val="24"/>
          <w:szCs w:val="24"/>
          <w:lang w:val="en-US" w:eastAsia="zh-CN"/>
        </w:rPr>
        <w:t xml:space="preserve"> </w:t>
      </w:r>
      <w:r>
        <w:rPr>
          <w:rFonts w:hint="eastAsia" w:hAnsi="Times New Roman" w:cs="Times New Roman"/>
          <w:i w:val="0"/>
          <w:iCs w:val="0"/>
          <w:sz w:val="24"/>
          <w:szCs w:val="24"/>
          <w:lang w:val="en-US" w:eastAsia="zh-CN"/>
        </w:rPr>
        <w:t xml:space="preserve">in the slice when the algorithm stops. </w:t>
      </w:r>
      <w:r>
        <w:rPr>
          <w:rFonts w:hint="default" w:ascii="Times New Roman" w:hAnsi="Times New Roman" w:cs="Times New Roman"/>
          <w:sz w:val="24"/>
          <w:szCs w:val="24"/>
          <w:lang w:val="en-US" w:eastAsia="zh-CN"/>
        </w:rPr>
        <w:t xml:space="preserve">However, it may require to change </w:t>
      </w:r>
      <w:r>
        <w:rPr>
          <w:rFonts w:hint="eastAsia"/>
          <w:sz w:val="24"/>
          <w:szCs w:val="24"/>
          <w:lang w:val="en-US" w:eastAsia="zh-CN"/>
        </w:rPr>
        <w:t>the value change twice when slice program.</w:t>
      </w:r>
      <w:r>
        <w:rPr>
          <w:sz w:val="24"/>
          <w:szCs w:val="24"/>
          <w:lang w:val="en-US"/>
        </w:rPr>
        <w:t xml:space="preserve"> In a subsequent study, the SDG is </w:t>
      </w:r>
      <w:r>
        <w:rPr>
          <w:rFonts w:hint="eastAsia"/>
          <w:sz w:val="24"/>
          <w:szCs w:val="24"/>
          <w:lang w:val="en-US" w:eastAsia="zh-CN"/>
        </w:rPr>
        <w:t xml:space="preserve">also </w:t>
      </w:r>
      <w:r>
        <w:rPr>
          <w:sz w:val="24"/>
          <w:szCs w:val="24"/>
          <w:lang w:val="en-US"/>
        </w:rPr>
        <w:t>extended into</w:t>
      </w:r>
      <w:r>
        <w:rPr>
          <w:rFonts w:hint="eastAsia"/>
          <w:sz w:val="24"/>
          <w:szCs w:val="24"/>
          <w:lang w:val="en-US" w:eastAsia="zh-CN"/>
        </w:rPr>
        <w:t xml:space="preserve"> </w:t>
      </w:r>
      <w:r>
        <w:rPr>
          <w:sz w:val="24"/>
          <w:szCs w:val="24"/>
          <w:lang w:val="en-US"/>
        </w:rPr>
        <w:t>object-oriented programs [20]</w:t>
      </w:r>
      <w:r>
        <w:rPr>
          <w:rFonts w:hint="eastAsia"/>
          <w:sz w:val="24"/>
          <w:szCs w:val="24"/>
          <w:lang w:val="en-US" w:eastAsia="zh-CN"/>
        </w:rPr>
        <w:t xml:space="preserve"> to identify reference between classes</w:t>
      </w:r>
      <w:r>
        <w:rPr>
          <w:sz w:val="24"/>
          <w:szCs w:val="24"/>
          <w:lang w:val="en-US"/>
        </w:rPr>
        <w:t xml:space="preserve">. Donglin and Mary discuss a SDG [19] based on existing approach[20, 21] that can distinguish data members for different instances of the same class. </w:t>
      </w:r>
    </w:p>
    <w:p>
      <w:pPr>
        <w:widowControl w:val="0"/>
        <w:wordWrap/>
        <w:adjustRightInd/>
        <w:snapToGrid/>
        <w:spacing w:before="0" w:after="0" w:line="240" w:lineRule="auto"/>
        <w:ind w:left="0" w:leftChars="0" w:right="0" w:firstLine="0" w:firstLineChars="0"/>
        <w:jc w:val="left"/>
        <w:textAlignment w:val="auto"/>
        <w:outlineLvl w:val="9"/>
        <w:rPr>
          <w:sz w:val="24"/>
          <w:szCs w:val="24"/>
          <w:lang w:val="en-US"/>
        </w:rPr>
      </w:pPr>
      <w:r>
        <w:rPr>
          <w:sz w:val="24"/>
          <w:szCs w:val="24"/>
          <w:lang w:val="en-US"/>
        </w:rPr>
        <w:t>Another approach is also suitable for inter-procedural static slicing proposed by Bergerretti and Carre [1</w:t>
      </w:r>
      <w:r>
        <w:rPr>
          <w:rFonts w:hint="eastAsia"/>
          <w:sz w:val="24"/>
          <w:szCs w:val="24"/>
          <w:lang w:val="en-US" w:eastAsia="zh-CN"/>
        </w:rPr>
        <w:t>7</w:t>
      </w:r>
      <w:r>
        <w:rPr>
          <w:sz w:val="24"/>
          <w:szCs w:val="24"/>
          <w:lang w:val="en-US"/>
        </w:rPr>
        <w:t xml:space="preserve">], they define a information-flow relations to identify the information transition statements that can be used to compute slices. </w:t>
      </w:r>
      <w:r>
        <w:rPr>
          <w:rFonts w:hint="eastAsia"/>
          <w:sz w:val="24"/>
          <w:szCs w:val="24"/>
          <w:lang w:val="en-US" w:eastAsia="zh-CN"/>
        </w:rPr>
        <w:t xml:space="preserve"> </w:t>
      </w:r>
      <w:r>
        <w:rPr>
          <w:sz w:val="24"/>
          <w:szCs w:val="24"/>
          <w:lang w:val="en-US"/>
        </w:rPr>
        <w:t xml:space="preserve">In their approach set of variable denoted by </w:t>
      </w:r>
      <w:r>
        <w:rPr>
          <w:i/>
          <w:iCs/>
          <w:sz w:val="24"/>
          <w:szCs w:val="24"/>
          <w:lang w:val="en-US"/>
        </w:rPr>
        <w:t>V</w:t>
      </w:r>
      <w:r>
        <w:rPr>
          <w:sz w:val="24"/>
          <w:szCs w:val="24"/>
          <w:lang w:val="en-US"/>
        </w:rPr>
        <w:t xml:space="preserve"> and </w:t>
      </w:r>
      <w:r>
        <w:rPr>
          <w:i/>
          <w:iCs/>
          <w:sz w:val="24"/>
          <w:szCs w:val="24"/>
          <w:lang w:val="en-US"/>
        </w:rPr>
        <w:t>E</w:t>
      </w:r>
      <w:r>
        <w:rPr>
          <w:sz w:val="24"/>
          <w:szCs w:val="24"/>
          <w:lang w:val="en-US"/>
        </w:rPr>
        <w:t xml:space="preserve"> denote the set of predict expressions in program. For each statement </w:t>
      </w:r>
      <w:r>
        <w:rPr>
          <w:i/>
          <w:iCs/>
          <w:sz w:val="24"/>
          <w:szCs w:val="24"/>
          <w:lang w:val="en-US"/>
        </w:rPr>
        <w:t>S</w:t>
      </w:r>
      <w:r>
        <w:rPr>
          <w:sz w:val="24"/>
          <w:szCs w:val="24"/>
          <w:lang w:val="en-US"/>
        </w:rPr>
        <w:t xml:space="preserve">, they define three relations between V and E: </w:t>
      </w:r>
      <w:r>
        <w:rPr>
          <w:i/>
          <w:iCs/>
          <w:sz w:val="24"/>
          <w:szCs w:val="24"/>
          <w:lang w:val="en-US"/>
        </w:rPr>
        <w:t>(e,v)</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lang w:val="en-US" w:eastAsia="en-US" w:bidi="ar-SA"/>
        </w:rPr>
        <w:pict>
          <v:shape id="officeArt object" o:spid="_x0000_s1113" type="#_x0000_t75" style="height:10pt;width:10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r>
        <w:rPr>
          <w:rFonts w:hint="default" w:hAnsi="Times New Roman"/>
          <w:i/>
          <w:iCs/>
          <w:sz w:val="24"/>
          <w:szCs w:val="24"/>
          <w:lang w:val="en-US"/>
        </w:rPr>
        <w:t>λ</w:t>
      </w:r>
      <w:r>
        <w:rPr>
          <w:i/>
          <w:iCs/>
          <w:sz w:val="24"/>
          <w:szCs w:val="24"/>
          <w:vertAlign w:val="subscript"/>
          <w:lang w:val="en-US"/>
        </w:rPr>
        <w:t>s</w:t>
      </w:r>
      <w:r>
        <w:rPr>
          <w:sz w:val="24"/>
          <w:szCs w:val="24"/>
          <w:lang w:val="en-US"/>
        </w:rPr>
        <w:t xml:space="preserve"> if for the value of </w:t>
      </w:r>
      <w:r>
        <w:rPr>
          <w:i/>
          <w:iCs/>
          <w:sz w:val="24"/>
          <w:szCs w:val="24"/>
          <w:lang w:val="en-US"/>
        </w:rPr>
        <w:t>v</w:t>
      </w:r>
      <w:r>
        <w:rPr>
          <w:sz w:val="24"/>
          <w:szCs w:val="24"/>
          <w:lang w:val="en-US"/>
        </w:rPr>
        <w:t xml:space="preserve"> on entry to </w:t>
      </w:r>
      <w:r>
        <w:rPr>
          <w:i/>
          <w:iCs/>
          <w:sz w:val="24"/>
          <w:szCs w:val="24"/>
          <w:lang w:val="en-US"/>
        </w:rPr>
        <w:t>S</w:t>
      </w:r>
      <w:r>
        <w:rPr>
          <w:sz w:val="24"/>
          <w:szCs w:val="24"/>
          <w:lang w:val="en-US"/>
        </w:rPr>
        <w:t xml:space="preserve"> potentially affects the value computed for </w:t>
      </w:r>
      <w:r>
        <w:rPr>
          <w:i/>
          <w:iCs/>
          <w:sz w:val="24"/>
          <w:szCs w:val="24"/>
          <w:lang w:val="en-US"/>
        </w:rPr>
        <w:t>e</w:t>
      </w:r>
      <w:r>
        <w:rPr>
          <w:sz w:val="24"/>
          <w:szCs w:val="24"/>
          <w:lang w:val="en-US"/>
        </w:rPr>
        <w:t xml:space="preserve">; </w:t>
      </w:r>
      <w:r>
        <w:rPr>
          <w:i/>
          <w:iCs/>
          <w:sz w:val="24"/>
          <w:szCs w:val="24"/>
          <w:lang w:val="en-US"/>
        </w:rPr>
        <w:t>(e,v)</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lang w:val="en-US" w:eastAsia="en-US" w:bidi="ar-SA"/>
        </w:rPr>
        <w:pict>
          <v:shape id="officeArt object" o:spid="_x0000_s1114" type="#_x0000_t75" style="height:10pt;width:10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r>
        <w:rPr>
          <w:rFonts w:hint="default" w:hAnsi="Times New Roman"/>
          <w:i/>
          <w:iCs/>
          <w:sz w:val="24"/>
          <w:szCs w:val="24"/>
          <w:lang w:val="en-US"/>
        </w:rPr>
        <w:t>μ</w:t>
      </w:r>
      <w:r>
        <w:rPr>
          <w:i/>
          <w:iCs/>
          <w:sz w:val="24"/>
          <w:szCs w:val="24"/>
          <w:vertAlign w:val="subscript"/>
          <w:lang w:val="en-US"/>
        </w:rPr>
        <w:t>s</w:t>
      </w:r>
      <w:r>
        <w:rPr>
          <w:sz w:val="24"/>
          <w:szCs w:val="24"/>
          <w:lang w:val="en-US"/>
        </w:rPr>
        <w:t xml:space="preserve"> if the value computed for </w:t>
      </w:r>
      <w:r>
        <w:rPr>
          <w:i/>
          <w:iCs/>
          <w:sz w:val="24"/>
          <w:szCs w:val="24"/>
          <w:lang w:val="en-US"/>
        </w:rPr>
        <w:t>e</w:t>
      </w:r>
      <w:r>
        <w:rPr>
          <w:sz w:val="24"/>
          <w:szCs w:val="24"/>
          <w:lang w:val="en-US"/>
        </w:rPr>
        <w:t xml:space="preserve"> potentially affects the value of </w:t>
      </w:r>
      <w:r>
        <w:rPr>
          <w:i/>
          <w:iCs/>
          <w:sz w:val="24"/>
          <w:szCs w:val="24"/>
          <w:lang w:val="en-US"/>
        </w:rPr>
        <w:t>v</w:t>
      </w:r>
      <w:r>
        <w:rPr>
          <w:sz w:val="24"/>
          <w:szCs w:val="24"/>
          <w:lang w:val="en-US"/>
        </w:rPr>
        <w:t xml:space="preserve"> on exit from </w:t>
      </w:r>
      <w:r>
        <w:rPr>
          <w:i/>
          <w:iCs/>
          <w:sz w:val="24"/>
          <w:szCs w:val="24"/>
          <w:lang w:val="en-US"/>
        </w:rPr>
        <w:t>S</w:t>
      </w:r>
      <w:r>
        <w:rPr>
          <w:sz w:val="24"/>
          <w:szCs w:val="24"/>
          <w:lang w:val="en-US"/>
        </w:rPr>
        <w:t xml:space="preserve">; </w:t>
      </w:r>
      <w:r>
        <w:rPr>
          <w:i/>
          <w:iCs/>
          <w:sz w:val="24"/>
          <w:szCs w:val="24"/>
          <w:lang w:val="en-US"/>
        </w:rPr>
        <w:t>(e,v)</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lang w:val="en-US" w:eastAsia="en-US" w:bidi="ar-SA"/>
        </w:rPr>
        <w:pict>
          <v:shape id="officeArt object" o:spid="_x0000_s1115" type="#_x0000_t75" style="height:10pt;width:10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r>
        <w:rPr>
          <w:rFonts w:hint="default" w:hAnsi="Times New Roman"/>
          <w:i/>
          <w:iCs/>
          <w:sz w:val="24"/>
          <w:szCs w:val="24"/>
          <w:lang w:val="en-US"/>
        </w:rPr>
        <w:t>ρ</w:t>
      </w:r>
      <w:r>
        <w:rPr>
          <w:i/>
          <w:iCs/>
          <w:sz w:val="24"/>
          <w:szCs w:val="24"/>
          <w:vertAlign w:val="subscript"/>
          <w:lang w:val="en-US"/>
        </w:rPr>
        <w:t>s</w:t>
      </w:r>
      <w:r>
        <w:rPr>
          <w:i/>
          <w:iCs/>
          <w:sz w:val="24"/>
          <w:szCs w:val="24"/>
          <w:lang w:val="en-US"/>
        </w:rPr>
        <w:t xml:space="preserve"> </w:t>
      </w:r>
      <w:r>
        <w:rPr>
          <w:sz w:val="24"/>
          <w:szCs w:val="24"/>
          <w:lang w:val="en-US"/>
        </w:rPr>
        <w:t xml:space="preserve">if the value of </w:t>
      </w:r>
      <w:r>
        <w:rPr>
          <w:i/>
          <w:iCs/>
          <w:sz w:val="24"/>
          <w:szCs w:val="24"/>
          <w:lang w:val="en-US"/>
        </w:rPr>
        <w:t>v</w:t>
      </w:r>
      <w:r>
        <w:rPr>
          <w:sz w:val="24"/>
          <w:szCs w:val="24"/>
          <w:lang w:val="en-US"/>
        </w:rPr>
        <w:t xml:space="preserve"> on entry to </w:t>
      </w:r>
      <w:r>
        <w:rPr>
          <w:i/>
          <w:iCs/>
          <w:sz w:val="24"/>
          <w:szCs w:val="24"/>
          <w:lang w:val="en-US"/>
        </w:rPr>
        <w:t>S</w:t>
      </w:r>
      <w:r>
        <w:rPr>
          <w:sz w:val="24"/>
          <w:szCs w:val="24"/>
          <w:lang w:val="en-US"/>
        </w:rPr>
        <w:t xml:space="preserve"> may affect the value of </w:t>
      </w:r>
      <w:r>
        <w:rPr>
          <w:i/>
          <w:iCs/>
          <w:sz w:val="24"/>
          <w:szCs w:val="24"/>
          <w:lang w:val="en-US"/>
        </w:rPr>
        <w:t>v</w:t>
      </w:r>
      <w:r>
        <w:rPr>
          <w:rFonts w:hint="default" w:hAnsi="Times New Roman"/>
          <w:sz w:val="24"/>
          <w:szCs w:val="24"/>
          <w:lang w:val="en-US"/>
        </w:rPr>
        <w:t xml:space="preserve">’ </w:t>
      </w:r>
      <w:r>
        <w:rPr>
          <w:sz w:val="24"/>
          <w:szCs w:val="24"/>
          <w:lang w:val="en-US"/>
        </w:rPr>
        <w:t xml:space="preserve">on exit from </w:t>
      </w:r>
      <w:r>
        <w:rPr>
          <w:i/>
          <w:iCs/>
          <w:sz w:val="24"/>
          <w:szCs w:val="24"/>
          <w:lang w:val="en-US"/>
        </w:rPr>
        <w:t>S</w:t>
      </w:r>
      <w:r>
        <w:rPr>
          <w:sz w:val="24"/>
          <w:szCs w:val="24"/>
          <w:lang w:val="en-US"/>
        </w:rPr>
        <w:t xml:space="preserve">. They also introduced a notion partial statement denoted as </w: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4"/>
          <w:szCs w:val="24"/>
          <w:u w:val="none" w:color="000000"/>
          <w:lang w:val="en-US" w:eastAsia="en-US" w:bidi="ar-SA"/>
        </w:rPr>
        <w:pict>
          <v:shape id="officeArt object" o:spid="_x0000_s1116" type="#_x0000_t75" style="height:19pt;width:16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sz w:val="24"/>
          <w:szCs w:val="24"/>
          <w:lang w:val="en-US"/>
        </w:rPr>
        <w:t xml:space="preserve"> which indicates those value may be used in obtaining the value of </w:t>
      </w:r>
      <w:r>
        <w:rPr>
          <w:i/>
          <w:iCs/>
          <w:sz w:val="24"/>
          <w:szCs w:val="24"/>
          <w:lang w:val="en-US"/>
        </w:rPr>
        <w:t>v</w:t>
      </w:r>
      <w:r>
        <w:rPr>
          <w:sz w:val="24"/>
          <w:szCs w:val="24"/>
          <w:lang w:val="en-US"/>
        </w:rPr>
        <w:t xml:space="preserve"> on exist from </w:t>
      </w:r>
      <w:r>
        <w:rPr>
          <w:i/>
          <w:iCs/>
          <w:sz w:val="24"/>
          <w:szCs w:val="24"/>
          <w:lang w:val="en-US"/>
        </w:rPr>
        <w:t>S</w:t>
      </w:r>
      <w:r>
        <w:rPr>
          <w:sz w:val="24"/>
          <w:szCs w:val="24"/>
          <w:lang w:val="en-US"/>
        </w:rPr>
        <w:t>. Slices can be got by replacing the those statements doesn</w:t>
      </w:r>
      <w:r>
        <w:rPr>
          <w:rFonts w:hint="default" w:hAnsi="Times New Roman"/>
          <w:sz w:val="24"/>
          <w:szCs w:val="24"/>
          <w:lang w:val="en-US"/>
        </w:rPr>
        <w:t>’</w:t>
      </w:r>
      <w:r>
        <w:rPr>
          <w:sz w:val="24"/>
          <w:szCs w:val="24"/>
          <w:lang w:val="en-US"/>
        </w:rPr>
        <w:t xml:space="preserve">t contain some member of </w:t>
      </w:r>
      <w:r>
        <w:rPr>
          <w:rFonts w:ascii="Times New Roman" w:hAnsi="Arial Unicode MS" w:eastAsia="Arial Unicode MS" w:cs="Arial Unicode MS"/>
          <w:b w:val="0"/>
          <w:bCs w:val="0"/>
          <w:i w:val="0"/>
          <w:iCs w:val="0"/>
          <w:caps w:val="0"/>
          <w:smallCaps w:val="0"/>
          <w:strike w:val="0"/>
          <w:dstrike w:val="0"/>
          <w:outline w:val="0"/>
          <w:color w:val="000000"/>
          <w:spacing w:val="0"/>
          <w:w w:val="100"/>
          <w:kern w:val="2"/>
          <w:position w:val="0"/>
          <w:sz w:val="24"/>
          <w:szCs w:val="24"/>
          <w:u w:val="none" w:color="000000"/>
          <w:lang w:val="en-US" w:eastAsia="en-US" w:bidi="ar-SA"/>
        </w:rPr>
        <w:pict>
          <v:shape id="officeArt object" o:spid="_x0000_s1117" type="#_x0000_t75" style="height:19pt;width:16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sz w:val="24"/>
          <w:szCs w:val="24"/>
          <w:lang w:val="en-US"/>
        </w:rPr>
        <w:t xml:space="preserve"> by an empty statement.</w:t>
      </w:r>
    </w:p>
    <w:p>
      <w:pPr>
        <w:widowControl w:val="0"/>
        <w:wordWrap/>
        <w:adjustRightInd/>
        <w:snapToGrid/>
        <w:spacing w:before="0" w:after="0" w:line="240" w:lineRule="auto"/>
        <w:ind w:left="0" w:leftChars="0" w:right="0" w:firstLine="0" w:firstLineChars="0"/>
        <w:jc w:val="left"/>
        <w:textAlignment w:val="auto"/>
        <w:outlineLvl w:val="9"/>
        <w:rPr>
          <w:sz w:val="24"/>
          <w:szCs w:val="24"/>
          <w:lang w:val="en-US"/>
        </w:rPr>
      </w:pPr>
    </w:p>
    <w:p>
      <w:pPr>
        <w:widowControl w:val="0"/>
        <w:wordWrap/>
        <w:adjustRightInd/>
        <w:snapToGrid/>
        <w:spacing w:before="0" w:after="0" w:afterLines="50" w:line="240" w:lineRule="auto"/>
        <w:ind w:left="0" w:leftChars="0" w:right="0" w:firstLine="0" w:firstLineChars="0"/>
        <w:textAlignment w:val="auto"/>
        <w:outlineLvl w:val="9"/>
        <w:rPr>
          <w:b/>
          <w:bCs/>
          <w:i/>
          <w:iCs/>
          <w:sz w:val="24"/>
          <w:szCs w:val="24"/>
          <w:lang w:val="en-US"/>
        </w:rPr>
      </w:pPr>
      <w:r>
        <w:rPr>
          <w:b/>
          <w:bCs/>
          <w:i/>
          <w:iCs/>
          <w:sz w:val="24"/>
          <w:szCs w:val="24"/>
          <w:lang w:val="en-US"/>
        </w:rPr>
        <w:t>Unstructured control flow</w:t>
      </w:r>
    </w:p>
    <w:p>
      <w:pPr>
        <w:widowControl w:val="0"/>
        <w:numPr>
          <w:numId w:val="0"/>
        </w:numPr>
        <w:wordWrap/>
        <w:adjustRightInd/>
        <w:snapToGrid/>
        <w:spacing w:before="0" w:after="0" w:afterLines="50"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The approach of program slicing introduced above compute the projection for structured control flow. In [23], Ball and Horwitz point out the previous approach[1, 2, 7] is failure to deal with unstructured control flow, such as a unconditional jump statement </w:t>
      </w:r>
      <w:r>
        <w:rPr>
          <w:rFonts w:hint="eastAsia"/>
          <w:b/>
          <w:bCs/>
          <w:sz w:val="24"/>
          <w:szCs w:val="22"/>
          <w:lang w:val="en-US" w:eastAsia="zh-CN"/>
        </w:rPr>
        <w:t>break</w:t>
      </w:r>
      <w:r>
        <w:rPr>
          <w:rFonts w:hint="eastAsia"/>
          <w:sz w:val="24"/>
          <w:szCs w:val="22"/>
          <w:lang w:val="en-US" w:eastAsia="zh-CN"/>
        </w:rPr>
        <w:t xml:space="preserve">. Their solution to this problem is construct a PDG on top of an augmented CFG in which a unconditional jump (i.e, </w:t>
      </w:r>
      <w:r>
        <w:rPr>
          <w:rFonts w:hint="eastAsia"/>
          <w:b/>
          <w:bCs/>
          <w:sz w:val="24"/>
          <w:szCs w:val="22"/>
          <w:lang w:val="en-US" w:eastAsia="zh-CN"/>
        </w:rPr>
        <w:t>break</w:t>
      </w:r>
      <w:r>
        <w:rPr>
          <w:rFonts w:hint="eastAsia"/>
          <w:sz w:val="24"/>
          <w:szCs w:val="22"/>
          <w:lang w:val="en-US" w:eastAsia="zh-CN"/>
        </w:rPr>
        <w:t xml:space="preserve">, </w:t>
      </w:r>
      <w:r>
        <w:rPr>
          <w:rFonts w:hint="eastAsia"/>
          <w:b/>
          <w:bCs/>
          <w:sz w:val="24"/>
          <w:szCs w:val="22"/>
          <w:lang w:val="en-US" w:eastAsia="zh-CN"/>
        </w:rPr>
        <w:t>goto</w:t>
      </w:r>
      <w:r>
        <w:rPr>
          <w:rFonts w:hint="eastAsia"/>
          <w:sz w:val="24"/>
          <w:szCs w:val="22"/>
          <w:lang w:val="en-US" w:eastAsia="zh-CN"/>
        </w:rPr>
        <w:t xml:space="preserve">, </w:t>
      </w:r>
      <w:r>
        <w:rPr>
          <w:rFonts w:hint="eastAsia"/>
          <w:b/>
          <w:bCs/>
          <w:sz w:val="24"/>
          <w:szCs w:val="22"/>
          <w:lang w:val="en-US" w:eastAsia="zh-CN"/>
        </w:rPr>
        <w:t>halt</w:t>
      </w:r>
      <w:r>
        <w:rPr>
          <w:rFonts w:hint="eastAsia"/>
          <w:sz w:val="24"/>
          <w:szCs w:val="22"/>
          <w:lang w:val="en-US" w:eastAsia="zh-CN"/>
        </w:rPr>
        <w:t>) is represented as a</w:t>
      </w:r>
      <w:r>
        <w:rPr>
          <w:rFonts w:hint="eastAsia"/>
          <w:i/>
          <w:iCs/>
          <w:sz w:val="24"/>
          <w:szCs w:val="22"/>
          <w:lang w:val="en-US" w:eastAsia="zh-CN"/>
        </w:rPr>
        <w:t xml:space="preserve"> pseudo-predicate</w:t>
      </w:r>
      <w:r>
        <w:rPr>
          <w:rFonts w:hint="eastAsia"/>
          <w:sz w:val="24"/>
          <w:szCs w:val="22"/>
          <w:lang w:val="en-US" w:eastAsia="zh-CN"/>
        </w:rPr>
        <w:t xml:space="preserve"> vertex. The value of </w:t>
      </w:r>
      <w:r>
        <w:rPr>
          <w:rFonts w:hint="eastAsia"/>
          <w:i/>
          <w:iCs/>
          <w:sz w:val="24"/>
          <w:szCs w:val="22"/>
          <w:lang w:val="en-US" w:eastAsia="zh-CN"/>
        </w:rPr>
        <w:t>pseudo-predicate</w:t>
      </w:r>
      <w:r>
        <w:rPr>
          <w:rFonts w:hint="eastAsia"/>
          <w:sz w:val="24"/>
          <w:szCs w:val="22"/>
          <w:lang w:val="en-US" w:eastAsia="zh-CN"/>
        </w:rPr>
        <w:t xml:space="preserve"> vertex is always set true, and its true-successor is the target of jump; its false-successor indicate the jump statement is continuation. Similar with </w:t>
      </w:r>
      <w:r>
        <w:rPr>
          <w:rFonts w:hint="default" w:ascii="Times New Roman" w:hAnsi="Times New Roman" w:eastAsia="Times New Roman"/>
          <w:sz w:val="24"/>
          <w:szCs w:val="24"/>
        </w:rPr>
        <w:t>Ottenstein</w:t>
      </w:r>
      <w:r>
        <w:rPr>
          <w:rFonts w:hint="default" w:ascii="Times New Roman" w:hAnsi="Times New Roman"/>
          <w:sz w:val="24"/>
          <w:szCs w:val="24"/>
          <w:lang w:val="en-US" w:eastAsia="zh-CN"/>
        </w:rPr>
        <w:t>’</w:t>
      </w:r>
      <w:r>
        <w:rPr>
          <w:rFonts w:hint="eastAsia" w:ascii="Times New Roman" w:hAnsi="Times New Roman"/>
          <w:sz w:val="24"/>
          <w:szCs w:val="24"/>
          <w:lang w:val="en-US" w:eastAsia="zh-CN"/>
        </w:rPr>
        <w:t>s approach</w:t>
      </w:r>
      <w:r>
        <w:rPr>
          <w:rFonts w:hint="eastAsia"/>
          <w:sz w:val="24"/>
          <w:szCs w:val="22"/>
          <w:lang w:val="en-US" w:eastAsia="zh-CN"/>
        </w:rPr>
        <w:t xml:space="preserve">, the slicing is graph reachability problem. </w:t>
      </w:r>
    </w:p>
    <w:p>
      <w:pPr>
        <w:widowControl w:val="0"/>
        <w:numPr>
          <w:numId w:val="0"/>
        </w:numPr>
        <w:wordWrap/>
        <w:adjustRightInd/>
        <w:snapToGrid/>
        <w:spacing w:before="0" w:after="0" w:afterLines="50"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Choi and Ferrante [25] represented two methods to deal with </w:t>
      </w:r>
      <w:r>
        <w:rPr>
          <w:rFonts w:hint="eastAsia"/>
          <w:b/>
          <w:bCs/>
          <w:sz w:val="24"/>
          <w:szCs w:val="22"/>
          <w:lang w:val="en-US" w:eastAsia="zh-CN"/>
        </w:rPr>
        <w:t>goto</w:t>
      </w:r>
      <w:r>
        <w:rPr>
          <w:rFonts w:hint="eastAsia"/>
          <w:sz w:val="24"/>
          <w:szCs w:val="22"/>
          <w:lang w:val="en-US" w:eastAsia="zh-CN"/>
        </w:rPr>
        <w:t xml:space="preserve"> statement. As same as [23], their first method is to build augmented program dependency graph base on augmented CFG. Choi and Ferrante extend augmented CFG with </w:t>
      </w:r>
      <w:r>
        <w:rPr>
          <w:rFonts w:hint="eastAsia"/>
          <w:i/>
          <w:iCs/>
          <w:sz w:val="24"/>
          <w:szCs w:val="22"/>
          <w:lang w:val="en-US" w:eastAsia="zh-CN"/>
        </w:rPr>
        <w:t>fall-through</w:t>
      </w:r>
      <w:r>
        <w:rPr>
          <w:rFonts w:hint="eastAsia"/>
          <w:i w:val="0"/>
          <w:iCs w:val="0"/>
          <w:sz w:val="24"/>
          <w:szCs w:val="22"/>
          <w:lang w:val="en-US" w:eastAsia="zh-CN"/>
        </w:rPr>
        <w:t xml:space="preserve"> edge</w:t>
      </w:r>
      <w:r>
        <w:rPr>
          <w:rFonts w:hint="eastAsia"/>
          <w:sz w:val="24"/>
          <w:szCs w:val="22"/>
          <w:lang w:val="en-US" w:eastAsia="zh-CN"/>
        </w:rPr>
        <w:t xml:space="preserve">. Informally, a </w:t>
      </w:r>
      <w:r>
        <w:rPr>
          <w:rFonts w:hint="eastAsia"/>
          <w:i/>
          <w:iCs/>
          <w:sz w:val="24"/>
          <w:szCs w:val="22"/>
          <w:lang w:val="en-US" w:eastAsia="zh-CN"/>
        </w:rPr>
        <w:t>fall-through</w:t>
      </w:r>
      <w:r>
        <w:rPr>
          <w:rFonts w:hint="eastAsia"/>
          <w:i w:val="0"/>
          <w:iCs w:val="0"/>
          <w:sz w:val="24"/>
          <w:szCs w:val="22"/>
          <w:lang w:val="en-US" w:eastAsia="zh-CN"/>
        </w:rPr>
        <w:t xml:space="preserve"> edge between two statement </w:t>
      </w:r>
      <w:r>
        <w:rPr>
          <w:rFonts w:hint="eastAsia"/>
          <w:sz w:val="24"/>
          <w:szCs w:val="22"/>
          <w:lang w:val="en-US" w:eastAsia="zh-CN"/>
        </w:rPr>
        <w:t>S</w:t>
      </w:r>
      <w:r>
        <w:rPr>
          <w:rFonts w:hint="eastAsia"/>
          <w:sz w:val="24"/>
          <w:szCs w:val="22"/>
          <w:vertAlign w:val="subscript"/>
          <w:lang w:val="en-US" w:eastAsia="zh-CN"/>
        </w:rPr>
        <w:t xml:space="preserve">i </w:t>
      </w:r>
      <w:r>
        <w:rPr>
          <w:rFonts w:hint="eastAsia"/>
          <w:sz w:val="24"/>
          <w:szCs w:val="22"/>
          <w:lang w:val="en-US" w:eastAsia="zh-CN"/>
        </w:rPr>
        <w:t>and S</w:t>
      </w:r>
      <w:r>
        <w:rPr>
          <w:rFonts w:hint="eastAsia"/>
          <w:sz w:val="24"/>
          <w:szCs w:val="22"/>
          <w:vertAlign w:val="subscript"/>
          <w:lang w:val="en-US" w:eastAsia="zh-CN"/>
        </w:rPr>
        <w:t>j</w:t>
      </w:r>
      <w:r>
        <w:rPr>
          <w:rFonts w:hint="eastAsia"/>
          <w:sz w:val="24"/>
          <w:szCs w:val="22"/>
          <w:lang w:val="en-US" w:eastAsia="zh-CN"/>
        </w:rPr>
        <w:t xml:space="preserve"> </w:t>
      </w:r>
      <w:r>
        <w:rPr>
          <w:rFonts w:hint="eastAsia"/>
          <w:i w:val="0"/>
          <w:iCs w:val="0"/>
          <w:sz w:val="24"/>
          <w:szCs w:val="22"/>
          <w:lang w:val="en-US" w:eastAsia="zh-CN"/>
        </w:rPr>
        <w:t xml:space="preserve">indicates a relationship: </w:t>
      </w:r>
      <w:r>
        <w:rPr>
          <w:rFonts w:hint="eastAsia"/>
          <w:sz w:val="24"/>
          <w:szCs w:val="22"/>
          <w:lang w:val="en-US" w:eastAsia="zh-CN"/>
        </w:rPr>
        <w:t>if S</w:t>
      </w:r>
      <w:r>
        <w:rPr>
          <w:rFonts w:hint="eastAsia"/>
          <w:sz w:val="24"/>
          <w:szCs w:val="22"/>
          <w:vertAlign w:val="subscript"/>
          <w:lang w:val="en-US" w:eastAsia="zh-CN"/>
        </w:rPr>
        <w:t>i</w:t>
      </w:r>
      <w:r>
        <w:rPr>
          <w:rFonts w:hint="eastAsia"/>
          <w:sz w:val="24"/>
          <w:szCs w:val="22"/>
          <w:lang w:val="en-US" w:eastAsia="zh-CN"/>
        </w:rPr>
        <w:t xml:space="preserve"> is replaced by </w:t>
      </w:r>
      <w:r>
        <w:rPr>
          <w:rFonts w:hint="eastAsia"/>
          <w:b/>
          <w:bCs/>
          <w:sz w:val="24"/>
          <w:szCs w:val="22"/>
          <w:lang w:val="en-US" w:eastAsia="zh-CN"/>
        </w:rPr>
        <w:t>null</w:t>
      </w:r>
      <w:r>
        <w:rPr>
          <w:rFonts w:hint="eastAsia"/>
          <w:sz w:val="24"/>
          <w:szCs w:val="22"/>
          <w:lang w:val="en-US" w:eastAsia="zh-CN"/>
        </w:rPr>
        <w:t xml:space="preserve"> statement, the program control flow coming into S</w:t>
      </w:r>
      <w:r>
        <w:rPr>
          <w:rFonts w:hint="eastAsia"/>
          <w:sz w:val="24"/>
          <w:szCs w:val="22"/>
          <w:vertAlign w:val="subscript"/>
          <w:lang w:val="en-US" w:eastAsia="zh-CN"/>
        </w:rPr>
        <w:t>i</w:t>
      </w:r>
      <w:r>
        <w:rPr>
          <w:rFonts w:hint="eastAsia"/>
          <w:sz w:val="24"/>
          <w:szCs w:val="22"/>
          <w:lang w:val="en-US" w:eastAsia="zh-CN"/>
        </w:rPr>
        <w:t xml:space="preserve"> would be forwarded to S</w:t>
      </w:r>
      <w:r>
        <w:rPr>
          <w:rFonts w:hint="eastAsia"/>
          <w:sz w:val="24"/>
          <w:szCs w:val="22"/>
          <w:vertAlign w:val="subscript"/>
          <w:lang w:val="en-US" w:eastAsia="zh-CN"/>
        </w:rPr>
        <w:t>j</w:t>
      </w:r>
      <w:r>
        <w:rPr>
          <w:rFonts w:hint="eastAsia"/>
          <w:sz w:val="24"/>
          <w:szCs w:val="22"/>
          <w:lang w:val="en-US" w:eastAsia="zh-CN"/>
        </w:rPr>
        <w:t xml:space="preserve">. The notion </w:t>
      </w:r>
      <w:r>
        <w:rPr>
          <w:rFonts w:hint="eastAsia"/>
          <w:i/>
          <w:iCs/>
          <w:sz w:val="24"/>
          <w:szCs w:val="22"/>
          <w:lang w:val="en-US" w:eastAsia="zh-CN"/>
        </w:rPr>
        <w:t>fall-through</w:t>
      </w:r>
      <w:r>
        <w:rPr>
          <w:rFonts w:hint="eastAsia"/>
          <w:i w:val="0"/>
          <w:iCs w:val="0"/>
          <w:sz w:val="24"/>
          <w:szCs w:val="22"/>
          <w:lang w:val="en-US" w:eastAsia="zh-CN"/>
        </w:rPr>
        <w:t xml:space="preserve"> edge is renamed by </w:t>
      </w:r>
      <w:r>
        <w:rPr>
          <w:rFonts w:hint="eastAsia"/>
          <w:i/>
          <w:iCs/>
          <w:sz w:val="24"/>
          <w:szCs w:val="22"/>
          <w:lang w:val="en-US" w:eastAsia="zh-CN"/>
        </w:rPr>
        <w:t>lexical successor</w:t>
      </w:r>
      <w:r>
        <w:rPr>
          <w:rFonts w:hint="eastAsia"/>
          <w:i w:val="0"/>
          <w:iCs w:val="0"/>
          <w:sz w:val="24"/>
          <w:szCs w:val="22"/>
          <w:lang w:val="en-US" w:eastAsia="zh-CN"/>
        </w:rPr>
        <w:t xml:space="preserve"> in [28]. </w:t>
      </w:r>
      <w:r>
        <w:rPr>
          <w:rFonts w:hint="eastAsia"/>
          <w:sz w:val="24"/>
          <w:szCs w:val="22"/>
          <w:lang w:val="en-US" w:eastAsia="zh-CN"/>
        </w:rPr>
        <w:t xml:space="preserve">A </w:t>
      </w:r>
      <w:r>
        <w:rPr>
          <w:rFonts w:hint="eastAsia"/>
          <w:i/>
          <w:iCs/>
          <w:sz w:val="24"/>
          <w:szCs w:val="22"/>
          <w:lang w:val="en-US" w:eastAsia="zh-CN"/>
        </w:rPr>
        <w:t>fall-through</w:t>
      </w:r>
      <w:r>
        <w:rPr>
          <w:rFonts w:hint="eastAsia"/>
          <w:sz w:val="24"/>
          <w:szCs w:val="22"/>
          <w:lang w:val="en-US" w:eastAsia="zh-CN"/>
        </w:rPr>
        <w:t xml:space="preserve"> edge is used to capture the relevant control dependent when the </w:t>
      </w:r>
      <w:r>
        <w:rPr>
          <w:rFonts w:hint="eastAsia"/>
          <w:b/>
          <w:bCs/>
          <w:sz w:val="24"/>
          <w:szCs w:val="22"/>
          <w:lang w:val="en-US" w:eastAsia="zh-CN"/>
        </w:rPr>
        <w:t>goto</w:t>
      </w:r>
      <w:r>
        <w:rPr>
          <w:rFonts w:hint="eastAsia"/>
          <w:sz w:val="24"/>
          <w:szCs w:val="22"/>
          <w:lang w:val="en-US" w:eastAsia="zh-CN"/>
        </w:rPr>
        <w:t xml:space="preserve"> statement is deleted. Their testing example shows the augmented slice may contain statements that don</w:t>
      </w:r>
      <w:r>
        <w:rPr>
          <w:rFonts w:hint="default"/>
          <w:sz w:val="24"/>
          <w:szCs w:val="22"/>
          <w:lang w:val="en-US" w:eastAsia="zh-CN"/>
        </w:rPr>
        <w:t>’</w:t>
      </w:r>
      <w:r>
        <w:rPr>
          <w:rFonts w:hint="eastAsia"/>
          <w:sz w:val="24"/>
          <w:szCs w:val="22"/>
          <w:lang w:val="en-US" w:eastAsia="zh-CN"/>
        </w:rPr>
        <w:t xml:space="preserve">t affect the statement for which the slice is computed. After analysis the disadvantage of this method, Choi and Ferrante proposed the second method that computes smaller slice as the executable slice by remove redundant cascaded </w:t>
      </w:r>
      <w:r>
        <w:rPr>
          <w:rFonts w:hint="eastAsia"/>
          <w:b/>
          <w:bCs/>
          <w:sz w:val="24"/>
          <w:szCs w:val="22"/>
          <w:lang w:val="en-US" w:eastAsia="zh-CN"/>
        </w:rPr>
        <w:t>goto</w:t>
      </w:r>
      <w:r>
        <w:rPr>
          <w:rFonts w:hint="eastAsia"/>
          <w:sz w:val="24"/>
          <w:szCs w:val="22"/>
          <w:lang w:val="en-US" w:eastAsia="zh-CN"/>
        </w:rPr>
        <w:t xml:space="preserve"> statement. In this method, they define a new kind of slice named </w:t>
      </w:r>
      <w:r>
        <w:rPr>
          <w:rFonts w:hint="eastAsia"/>
          <w:i/>
          <w:iCs/>
          <w:sz w:val="24"/>
          <w:szCs w:val="22"/>
          <w:lang w:val="en-US" w:eastAsia="zh-CN"/>
        </w:rPr>
        <w:t>CFG slice</w:t>
      </w:r>
      <w:r>
        <w:rPr>
          <w:rFonts w:hint="eastAsia"/>
          <w:sz w:val="24"/>
          <w:szCs w:val="22"/>
          <w:lang w:val="en-US" w:eastAsia="zh-CN"/>
        </w:rPr>
        <w:t xml:space="preserve">. </w:t>
      </w:r>
      <w:r>
        <w:rPr>
          <w:rFonts w:hint="eastAsia"/>
          <w:i/>
          <w:iCs/>
          <w:sz w:val="24"/>
          <w:szCs w:val="22"/>
          <w:lang w:val="en-US" w:eastAsia="zh-CN"/>
        </w:rPr>
        <w:t>CFG slice</w:t>
      </w:r>
      <w:r>
        <w:rPr>
          <w:rFonts w:hint="eastAsia"/>
          <w:sz w:val="24"/>
          <w:szCs w:val="22"/>
          <w:lang w:val="en-US" w:eastAsia="zh-CN"/>
        </w:rPr>
        <w:t xml:space="preserve"> is extract from CFG that includes nodes from which there is a path to the statement to compute slice. The executable slice is out of classical PDG and </w:t>
      </w:r>
      <w:r>
        <w:rPr>
          <w:rFonts w:hint="eastAsia"/>
          <w:i/>
          <w:iCs/>
          <w:sz w:val="24"/>
          <w:szCs w:val="22"/>
          <w:lang w:val="en-US" w:eastAsia="zh-CN"/>
        </w:rPr>
        <w:t xml:space="preserve">CFG slice </w:t>
      </w:r>
      <w:r>
        <w:rPr>
          <w:rFonts w:hint="eastAsia"/>
          <w:i w:val="0"/>
          <w:iCs w:val="0"/>
          <w:sz w:val="24"/>
          <w:szCs w:val="22"/>
          <w:lang w:val="en-US" w:eastAsia="zh-CN"/>
        </w:rPr>
        <w:t>by replaced with each statement</w:t>
      </w:r>
      <w:r>
        <w:rPr>
          <w:rFonts w:hint="default"/>
          <w:i w:val="0"/>
          <w:iCs w:val="0"/>
          <w:sz w:val="24"/>
          <w:szCs w:val="22"/>
          <w:lang w:val="en-US" w:eastAsia="zh-CN"/>
        </w:rPr>
        <w:t>’</w:t>
      </w:r>
      <w:r>
        <w:rPr>
          <w:rFonts w:hint="eastAsia"/>
          <w:i w:val="0"/>
          <w:iCs w:val="0"/>
          <w:sz w:val="24"/>
          <w:szCs w:val="22"/>
          <w:lang w:val="en-US" w:eastAsia="zh-CN"/>
        </w:rPr>
        <w:t>s immediate post-dominator</w:t>
      </w:r>
      <w:r>
        <w:rPr>
          <w:rFonts w:hint="eastAsia"/>
          <w:sz w:val="24"/>
          <w:szCs w:val="22"/>
          <w:lang w:val="en-US" w:eastAsia="zh-CN"/>
        </w:rPr>
        <w:t>.</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Another PDG-based static slicing algorithm for unstructured flow is proposed by </w:t>
      </w:r>
      <w:r>
        <w:rPr>
          <w:rFonts w:hint="default" w:ascii="Times New Roman" w:hAnsi="Times New Roman" w:eastAsia="Times New Roman"/>
          <w:sz w:val="24"/>
          <w:szCs w:val="24"/>
          <w:lang w:val="en-US" w:eastAsia="zh-CN"/>
        </w:rPr>
        <w:t>Agrawal</w:t>
      </w:r>
      <w:r>
        <w:rPr>
          <w:rFonts w:hint="eastAsia" w:ascii="Times New Roman" w:hAnsi="Times New Roman" w:eastAsia="Times New Roman"/>
          <w:sz w:val="24"/>
          <w:szCs w:val="24"/>
          <w:lang w:val="en-US" w:eastAsia="zh-CN"/>
        </w:rPr>
        <w:t xml:space="preserve"> </w:t>
      </w:r>
      <w:r>
        <w:rPr>
          <w:rFonts w:hint="eastAsia"/>
          <w:sz w:val="24"/>
          <w:szCs w:val="22"/>
          <w:lang w:val="en-US" w:eastAsia="zh-CN"/>
        </w:rPr>
        <w:t xml:space="preserve">[28]. Agrawal demonstrated the conventional slicing algorithm (refers to slicing algorithm for classic PDG) is easy to be extended with conditional jump statement in the form of </w:t>
      </w:r>
      <w:r>
        <w:rPr>
          <w:rFonts w:hint="eastAsia"/>
          <w:b/>
          <w:bCs/>
          <w:sz w:val="24"/>
          <w:szCs w:val="22"/>
          <w:lang w:val="en-US" w:eastAsia="zh-CN"/>
        </w:rPr>
        <w:t>if</w:t>
      </w:r>
      <w:r>
        <w:rPr>
          <w:rFonts w:hint="eastAsia"/>
          <w:sz w:val="24"/>
          <w:szCs w:val="22"/>
          <w:lang w:val="en-US" w:eastAsia="zh-CN"/>
        </w:rPr>
        <w:t xml:space="preserve"> P </w:t>
      </w:r>
      <w:r>
        <w:rPr>
          <w:rFonts w:hint="eastAsia"/>
          <w:b/>
          <w:bCs/>
          <w:sz w:val="24"/>
          <w:szCs w:val="22"/>
          <w:lang w:val="en-US" w:eastAsia="zh-CN"/>
        </w:rPr>
        <w:t>then goto</w:t>
      </w:r>
      <w:r>
        <w:rPr>
          <w:rFonts w:hint="eastAsia"/>
          <w:sz w:val="24"/>
          <w:szCs w:val="22"/>
          <w:lang w:val="en-US" w:eastAsia="zh-CN"/>
        </w:rPr>
        <w:t xml:space="preserve"> L: if the predicate P is in included in the slice because there is other statement control dependent on it, then the associated jump statement L must be included in the slice. In the case of unconditional jump statement, </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Agrawal found the way to determine a statement in a slice by: if and only if the the nearest post-dominator and nearest lexcial successor of statement J is different, then J must be included in the slice. A statement S</w:t>
      </w:r>
      <w:r>
        <w:rPr>
          <w:rFonts w:hint="default"/>
          <w:sz w:val="24"/>
          <w:szCs w:val="22"/>
          <w:lang w:val="en-US" w:eastAsia="zh-CN"/>
        </w:rPr>
        <w:t>’</w:t>
      </w:r>
      <w:r>
        <w:rPr>
          <w:rFonts w:hint="eastAsia"/>
          <w:sz w:val="24"/>
          <w:szCs w:val="22"/>
          <w:lang w:val="en-US" w:eastAsia="zh-CN"/>
        </w:rPr>
        <w:t xml:space="preserve"> is post-dominator of another statement S, when every path from S to exist contains S</w:t>
      </w:r>
      <w:r>
        <w:rPr>
          <w:rFonts w:hint="default"/>
          <w:sz w:val="24"/>
          <w:szCs w:val="22"/>
          <w:lang w:val="en-US" w:eastAsia="zh-CN"/>
        </w:rPr>
        <w:t>’</w:t>
      </w:r>
      <w:r>
        <w:rPr>
          <w:rFonts w:hint="eastAsia"/>
          <w:sz w:val="24"/>
          <w:szCs w:val="22"/>
          <w:lang w:val="en-US" w:eastAsia="zh-CN"/>
        </w:rPr>
        <w:t>[35]. Considering a sequence of statements S</w:t>
      </w:r>
      <w:r>
        <w:rPr>
          <w:rFonts w:hint="eastAsia"/>
          <w:sz w:val="24"/>
          <w:szCs w:val="22"/>
          <w:vertAlign w:val="subscript"/>
          <w:lang w:val="en-US" w:eastAsia="zh-CN"/>
        </w:rPr>
        <w:t>1</w:t>
      </w:r>
      <w:r>
        <w:rPr>
          <w:rFonts w:hint="eastAsia"/>
          <w:sz w:val="24"/>
          <w:szCs w:val="22"/>
          <w:lang w:val="en-US" w:eastAsia="zh-CN"/>
        </w:rPr>
        <w:t>, S</w:t>
      </w:r>
      <w:r>
        <w:rPr>
          <w:rFonts w:hint="eastAsia"/>
          <w:sz w:val="24"/>
          <w:szCs w:val="22"/>
          <w:vertAlign w:val="subscript"/>
          <w:lang w:val="en-US" w:eastAsia="zh-CN"/>
        </w:rPr>
        <w:t>2</w:t>
      </w:r>
      <w:r>
        <w:rPr>
          <w:rFonts w:hint="eastAsia"/>
          <w:sz w:val="24"/>
          <w:szCs w:val="22"/>
          <w:lang w:val="en-US" w:eastAsia="zh-CN"/>
        </w:rPr>
        <w:t>, S</w:t>
      </w:r>
      <w:r>
        <w:rPr>
          <w:rFonts w:hint="eastAsia"/>
          <w:sz w:val="24"/>
          <w:szCs w:val="22"/>
          <w:vertAlign w:val="subscript"/>
          <w:lang w:val="en-US" w:eastAsia="zh-CN"/>
        </w:rPr>
        <w:t>3</w:t>
      </w:r>
      <w:r>
        <w:rPr>
          <w:rFonts w:hint="eastAsia"/>
          <w:sz w:val="24"/>
          <w:szCs w:val="22"/>
          <w:lang w:val="en-US" w:eastAsia="zh-CN"/>
        </w:rPr>
        <w:t xml:space="preserve"> in original program, if nearest post-dominator of S</w:t>
      </w:r>
      <w:r>
        <w:rPr>
          <w:rFonts w:hint="eastAsia"/>
          <w:sz w:val="24"/>
          <w:szCs w:val="22"/>
          <w:vertAlign w:val="subscript"/>
          <w:lang w:val="en-US" w:eastAsia="zh-CN"/>
        </w:rPr>
        <w:t>2</w:t>
      </w:r>
      <w:r>
        <w:rPr>
          <w:rFonts w:hint="eastAsia"/>
          <w:sz w:val="24"/>
          <w:szCs w:val="22"/>
          <w:lang w:val="en-US" w:eastAsia="zh-CN"/>
        </w:rPr>
        <w:t xml:space="preserve"> is different with nearest lexcial successor, it means exclude S</w:t>
      </w:r>
      <w:r>
        <w:rPr>
          <w:rFonts w:hint="eastAsia"/>
          <w:sz w:val="24"/>
          <w:szCs w:val="22"/>
          <w:vertAlign w:val="subscript"/>
          <w:lang w:val="en-US" w:eastAsia="zh-CN"/>
        </w:rPr>
        <w:t>3</w:t>
      </w:r>
      <w:r>
        <w:rPr>
          <w:rFonts w:hint="eastAsia"/>
          <w:sz w:val="24"/>
          <w:szCs w:val="22"/>
          <w:lang w:val="en-US" w:eastAsia="zh-CN"/>
        </w:rPr>
        <w:t>, S</w:t>
      </w:r>
      <w:r>
        <w:rPr>
          <w:rFonts w:hint="eastAsia"/>
          <w:sz w:val="24"/>
          <w:szCs w:val="22"/>
          <w:vertAlign w:val="subscript"/>
          <w:lang w:val="en-US" w:eastAsia="zh-CN"/>
        </w:rPr>
        <w:t>2</w:t>
      </w:r>
      <w:r>
        <w:rPr>
          <w:rFonts w:hint="eastAsia"/>
          <w:sz w:val="24"/>
          <w:szCs w:val="22"/>
          <w:lang w:val="en-US" w:eastAsia="zh-CN"/>
        </w:rPr>
        <w:t xml:space="preserve"> cause control jump to elsewhere. In this case S</w:t>
      </w:r>
      <w:r>
        <w:rPr>
          <w:rFonts w:hint="eastAsia"/>
          <w:sz w:val="24"/>
          <w:szCs w:val="22"/>
          <w:vertAlign w:val="subscript"/>
          <w:lang w:val="en-US" w:eastAsia="zh-CN"/>
        </w:rPr>
        <w:t>2</w:t>
      </w:r>
      <w:r>
        <w:rPr>
          <w:rFonts w:hint="eastAsia"/>
          <w:sz w:val="24"/>
          <w:szCs w:val="22"/>
          <w:lang w:val="en-US" w:eastAsia="zh-CN"/>
        </w:rPr>
        <w:t xml:space="preserve"> is unconditional jump statement in original program, omit S</w:t>
      </w:r>
      <w:r>
        <w:rPr>
          <w:rFonts w:hint="eastAsia"/>
          <w:sz w:val="24"/>
          <w:szCs w:val="22"/>
          <w:vertAlign w:val="subscript"/>
          <w:lang w:val="en-US" w:eastAsia="zh-CN"/>
        </w:rPr>
        <w:t>2</w:t>
      </w:r>
      <w:r>
        <w:rPr>
          <w:rFonts w:hint="eastAsia"/>
          <w:sz w:val="24"/>
          <w:szCs w:val="22"/>
          <w:lang w:val="en-US" w:eastAsia="zh-CN"/>
        </w:rPr>
        <w:t xml:space="preserve"> from the slice will cause the control always transfer from S</w:t>
      </w:r>
      <w:r>
        <w:rPr>
          <w:rFonts w:hint="eastAsia"/>
          <w:sz w:val="24"/>
          <w:szCs w:val="22"/>
          <w:vertAlign w:val="subscript"/>
          <w:lang w:val="en-US" w:eastAsia="zh-CN"/>
        </w:rPr>
        <w:t>1</w:t>
      </w:r>
      <w:r>
        <w:rPr>
          <w:rFonts w:hint="eastAsia"/>
          <w:sz w:val="24"/>
          <w:szCs w:val="22"/>
          <w:lang w:val="en-US" w:eastAsia="zh-CN"/>
        </w:rPr>
        <w:t xml:space="preserve"> to S</w:t>
      </w:r>
      <w:r>
        <w:rPr>
          <w:rFonts w:hint="eastAsia"/>
          <w:sz w:val="24"/>
          <w:szCs w:val="22"/>
          <w:vertAlign w:val="subscript"/>
          <w:lang w:val="en-US" w:eastAsia="zh-CN"/>
        </w:rPr>
        <w:t>3</w:t>
      </w:r>
      <w:r>
        <w:rPr>
          <w:rFonts w:hint="eastAsia"/>
          <w:sz w:val="24"/>
          <w:szCs w:val="22"/>
          <w:lang w:val="en-US" w:eastAsia="zh-CN"/>
        </w:rPr>
        <w:t>. Agrawal distinguished structured jump statement if its target statement is also its lexical successor. The property of structured jump ensure a single traversal of the post-dominator tree is sufficient to obtain correct slice. Second, if a predicate statement is in slice by conventional slicing algorithm, the jump statement directly dependent on it will be also included in the slice.</w:t>
      </w:r>
    </w:p>
    <w:p>
      <w:pPr>
        <w:widowControl w:val="0"/>
        <w:wordWrap/>
        <w:adjustRightInd/>
        <w:snapToGrid/>
        <w:spacing w:before="0" w:after="0" w:afterLines="50" w:line="240" w:lineRule="auto"/>
        <w:ind w:left="0" w:leftChars="0" w:right="0" w:firstLine="0" w:firstLineChars="0"/>
        <w:textAlignment w:val="auto"/>
        <w:outlineLvl w:val="9"/>
        <w:rPr>
          <w:sz w:val="24"/>
          <w:szCs w:val="24"/>
          <w:lang w:val="en-US"/>
        </w:rPr>
      </w:pPr>
    </w:p>
    <w:p>
      <w:pPr>
        <w:widowControl w:val="0"/>
        <w:wordWrap/>
        <w:adjustRightInd/>
        <w:snapToGrid/>
        <w:spacing w:before="0" w:after="0" w:afterLines="50" w:line="240" w:lineRule="auto"/>
        <w:ind w:left="0" w:leftChars="0" w:right="0" w:firstLine="0" w:firstLineChars="0"/>
        <w:textAlignment w:val="auto"/>
        <w:outlineLvl w:val="9"/>
        <w:rPr>
          <w:b/>
          <w:bCs/>
          <w:i/>
          <w:iCs/>
          <w:sz w:val="24"/>
          <w:szCs w:val="24"/>
          <w:lang w:val="en-US"/>
        </w:rPr>
      </w:pPr>
      <w:r>
        <w:rPr>
          <w:b/>
          <w:bCs/>
          <w:i/>
          <w:iCs/>
          <w:sz w:val="24"/>
          <w:szCs w:val="24"/>
          <w:lang w:val="en-US"/>
        </w:rPr>
        <w:t>Composite variables and pointer</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In order to construct flow dependences for pointers, aliasing which refers to the phenomenon of two or more variables point to the same memory location has to be determined. The </w:t>
      </w:r>
      <w:r>
        <w:rPr>
          <w:rFonts w:hint="default"/>
          <w:sz w:val="24"/>
          <w:szCs w:val="22"/>
          <w:lang w:val="en-US" w:eastAsia="zh-CN"/>
        </w:rPr>
        <w:t>James R.</w:t>
      </w:r>
      <w:r>
        <w:rPr>
          <w:rFonts w:hint="eastAsia"/>
          <w:sz w:val="24"/>
          <w:szCs w:val="22"/>
          <w:lang w:val="en-US" w:eastAsia="zh-CN"/>
        </w:rPr>
        <w:t xml:space="preserve"> and David proposed [29] algorithm use symbolic execution to construct aliasing identical list. They define two type of address: address for static object and address for dynamic object. Address for dynamic object enable to keep indirect assignment through dynamic address can be treated as assignment to array.  </w:t>
      </w:r>
      <w:r>
        <w:rPr>
          <w:rFonts w:hint="default"/>
          <w:sz w:val="24"/>
          <w:szCs w:val="22"/>
          <w:lang w:val="en-US" w:eastAsia="zh-CN"/>
        </w:rPr>
        <w:t xml:space="preserve">Their algorithm consists of two phases. </w:t>
      </w:r>
      <w:r>
        <w:rPr>
          <w:rFonts w:hint="eastAsia"/>
          <w:sz w:val="24"/>
          <w:szCs w:val="22"/>
          <w:lang w:val="en-US" w:eastAsia="zh-CN"/>
        </w:rPr>
        <w:t>In the fisrt step, extract Pointer State Subgraph (PSS) by deleting the nodes in CFG without  pointer value, and also deleting the branch node under the node being deleted, then repeat propagate address from address creation node to all successor on PSS. Second, the point state information we get in</w:t>
      </w:r>
      <w:r>
        <w:rPr>
          <w:rFonts w:hint="default"/>
          <w:sz w:val="24"/>
          <w:szCs w:val="22"/>
          <w:lang w:val="en-US" w:eastAsia="zh-CN"/>
        </w:rPr>
        <w:t xml:space="preserve"> first </w:t>
      </w:r>
      <w:r>
        <w:rPr>
          <w:rFonts w:hint="eastAsia"/>
          <w:sz w:val="24"/>
          <w:szCs w:val="22"/>
          <w:lang w:val="en-US" w:eastAsia="zh-CN"/>
        </w:rPr>
        <w:t>step</w:t>
      </w:r>
      <w:r>
        <w:rPr>
          <w:rFonts w:hint="default"/>
          <w:sz w:val="24"/>
          <w:szCs w:val="22"/>
          <w:lang w:val="en-US" w:eastAsia="zh-CN"/>
        </w:rPr>
        <w:t xml:space="preserve"> is used to determine which statements should be </w:t>
      </w:r>
      <w:r>
        <w:rPr>
          <w:rFonts w:hint="eastAsia"/>
          <w:sz w:val="24"/>
          <w:szCs w:val="22"/>
          <w:lang w:val="en-US" w:eastAsia="zh-CN"/>
        </w:rPr>
        <w:t>i</w:t>
      </w:r>
      <w:r>
        <w:rPr>
          <w:rFonts w:hint="default"/>
          <w:sz w:val="24"/>
          <w:szCs w:val="22"/>
          <w:lang w:val="en-US" w:eastAsia="zh-CN"/>
        </w:rPr>
        <w:t>ncluded</w:t>
      </w:r>
      <w:r>
        <w:rPr>
          <w:rFonts w:hint="eastAsia"/>
          <w:sz w:val="24"/>
          <w:szCs w:val="22"/>
          <w:lang w:val="en-US" w:eastAsia="zh-CN"/>
        </w:rPr>
        <w:t xml:space="preserve"> </w:t>
      </w:r>
      <w:r>
        <w:rPr>
          <w:rFonts w:hint="default"/>
          <w:sz w:val="24"/>
          <w:szCs w:val="22"/>
          <w:lang w:val="en-US" w:eastAsia="zh-CN"/>
        </w:rPr>
        <w:t>in a slice</w:t>
      </w:r>
      <w:r>
        <w:rPr>
          <w:rFonts w:hint="eastAsia"/>
          <w:sz w:val="24"/>
          <w:szCs w:val="22"/>
          <w:lang w:val="en-US" w:eastAsia="zh-CN"/>
        </w:rPr>
        <w:t>[34].</w:t>
      </w:r>
    </w:p>
    <w:p>
      <w:pPr>
        <w:widowControl w:val="0"/>
        <w:numPr>
          <w:numId w:val="0"/>
        </w:numPr>
        <w:wordWrap/>
        <w:adjustRightInd/>
        <w:snapToGrid/>
        <w:spacing w:line="23" w:lineRule="atLeast"/>
        <w:ind w:left="0" w:leftChars="0" w:right="0" w:firstLine="0" w:firstLineChars="0"/>
        <w:jc w:val="both"/>
        <w:textAlignment w:val="auto"/>
        <w:outlineLvl w:val="9"/>
        <w:rPr>
          <w:rFonts w:hint="eastAsia"/>
          <w:sz w:val="24"/>
          <w:szCs w:val="22"/>
          <w:lang w:val="en-US" w:eastAsia="zh-CN"/>
        </w:rPr>
      </w:pPr>
    </w:p>
    <w:p>
      <w:pPr>
        <w:widowControl w:val="0"/>
        <w:wordWrap/>
        <w:adjustRightInd/>
        <w:snapToGrid/>
        <w:spacing w:before="0" w:after="0" w:afterLines="50" w:line="240" w:lineRule="auto"/>
        <w:ind w:left="0" w:leftChars="0" w:right="0" w:firstLine="0" w:firstLineChars="0"/>
        <w:textAlignment w:val="auto"/>
        <w:outlineLvl w:val="9"/>
        <w:rPr>
          <w:b/>
          <w:bCs/>
          <w:sz w:val="24"/>
          <w:szCs w:val="24"/>
          <w:lang w:val="en-US"/>
        </w:rPr>
      </w:pPr>
      <w:r>
        <w:rPr>
          <w:b/>
          <w:bCs/>
          <w:sz w:val="24"/>
          <w:szCs w:val="24"/>
          <w:lang w:val="en-US"/>
        </w:rPr>
        <w:t>Concurrency</w:t>
      </w:r>
    </w:p>
    <w:p>
      <w:pPr>
        <w:widowControl w:val="0"/>
        <w:numPr>
          <w:numId w:val="0"/>
        </w:numPr>
        <w:wordWrap/>
        <w:adjustRightInd/>
        <w:snapToGrid/>
        <w:spacing w:before="0" w:after="0" w:line="23" w:lineRule="atLeast"/>
        <w:ind w:left="0" w:leftChars="0" w:right="0" w:firstLine="0" w:firstLineChars="0"/>
        <w:jc w:val="both"/>
        <w:textAlignment w:val="auto"/>
        <w:outlineLvl w:val="9"/>
        <w:rPr>
          <w:rFonts w:hint="eastAsia"/>
          <w:sz w:val="24"/>
          <w:szCs w:val="22"/>
          <w:lang w:val="en-US" w:eastAsia="zh-CN"/>
        </w:rPr>
      </w:pPr>
      <w:r>
        <w:rPr>
          <w:rFonts w:hint="eastAsia"/>
          <w:sz w:val="24"/>
          <w:szCs w:val="22"/>
          <w:lang w:val="en-US" w:eastAsia="zh-CN"/>
        </w:rPr>
        <w:t xml:space="preserve">Multiple flows, synchronization, communication, non-deterministic selection cause identify primary program dependency more difficult in concurrent program. Cheng introduced an graph-theoretical approach[31] for concurrent program slicing based on his previous work. Nondeterministic parallel control-flow net introduced in [31] is used to represent control flows, and can be bundled with information concerning definitions and the uses of variables and communication channels. In addition to data and control dependency, Cheng defines selection dependency, synchronization dependency, communication dependency to construct </w:t>
      </w:r>
      <w:r>
        <w:rPr>
          <w:rFonts w:hint="eastAsia"/>
          <w:i/>
          <w:iCs/>
          <w:sz w:val="24"/>
          <w:szCs w:val="22"/>
          <w:lang w:val="en-US" w:eastAsia="zh-CN"/>
        </w:rPr>
        <w:t xml:space="preserve">Program Dependence Net </w:t>
      </w:r>
      <w:r>
        <w:rPr>
          <w:rFonts w:hint="eastAsia"/>
          <w:sz w:val="24"/>
          <w:szCs w:val="22"/>
          <w:lang w:val="en-US" w:eastAsia="zh-CN"/>
        </w:rPr>
        <w:t>(PDN). Selection dependency is a kind of control dependency involves non-deterministic selection statement; synchronization dependency reflect the synchronous execution between two statement; communication dependency corresponds to modification of a variable at a point directly has influence on the value of a variable at another point via interprocess communication. Program slicing is a depth-first or breadth-first graph traversal algorithm  on PDN. In final, Cheng also discuss how to alter his algorithm into dynamic slicing and forward slicing.</w:t>
      </w:r>
    </w:p>
    <w:p>
      <w:pPr>
        <w:pStyle w:val="4"/>
        <w:widowControl w:val="0"/>
        <w:wordWrap/>
        <w:adjustRightInd/>
        <w:snapToGrid/>
        <w:spacing w:before="100" w:beforeAutospacing="1" w:after="0" w:afterLines="50" w:afterAutospacing="0" w:line="240" w:lineRule="auto"/>
        <w:ind w:left="0" w:leftChars="0" w:right="0" w:firstLine="0" w:firstLineChars="0"/>
        <w:jc w:val="left"/>
        <w:textAlignment w:val="auto"/>
        <w:outlineLvl w:val="2"/>
        <w:rPr>
          <w:rFonts w:hint="default" w:ascii="Times New Roman" w:hAnsi="Times New Roman" w:cs="Times New Roman"/>
          <w:b w:val="0"/>
          <w:bCs/>
          <w:sz w:val="28"/>
          <w:szCs w:val="28"/>
          <w:lang w:val="en-US" w:eastAsia="zh-CN"/>
        </w:rPr>
      </w:pPr>
      <w:bookmarkStart w:id="11" w:name="_Toc24155"/>
      <w:r>
        <w:rPr>
          <w:rFonts w:hint="default" w:ascii="Times New Roman" w:hAnsi="Times New Roman" w:cs="Times New Roman"/>
          <w:b w:val="0"/>
          <w:bCs/>
          <w:sz w:val="28"/>
          <w:szCs w:val="28"/>
          <w:lang w:val="en-US" w:eastAsia="zh-CN"/>
        </w:rPr>
        <w:t>2.2.2 Dynamic and conditional program slicing</w:t>
      </w:r>
      <w:bookmarkEnd w:id="11"/>
      <w:r>
        <w:rPr>
          <w:rFonts w:hint="default" w:ascii="Times New Roman" w:hAnsi="Times New Roman" w:cs="Times New Roman"/>
          <w:b w:val="0"/>
          <w:bCs/>
          <w:sz w:val="28"/>
          <w:szCs w:val="28"/>
          <w:lang w:val="en-US" w:eastAsia="zh-CN"/>
        </w:rPr>
        <w:t xml:space="preserve"> </w:t>
      </w:r>
    </w:p>
    <w:p>
      <w:pPr>
        <w:widowControl w:val="0"/>
        <w:wordWrap/>
        <w:adjustRightInd/>
        <w:snapToGrid/>
        <w:spacing w:before="0" w:after="0" w:afterLines="50" w:line="240" w:lineRule="auto"/>
        <w:ind w:left="0" w:leftChars="0" w:right="0" w:firstLine="0" w:firstLineChars="0"/>
        <w:jc w:val="both"/>
        <w:textAlignment w:val="auto"/>
        <w:outlineLvl w:val="9"/>
        <w:rPr>
          <w:rFonts w:hint="eastAsia"/>
          <w:sz w:val="24"/>
          <w:szCs w:val="24"/>
          <w:lang w:val="en-US" w:eastAsia="zh-CN"/>
        </w:rPr>
      </w:pPr>
      <w:r>
        <w:rPr>
          <w:rFonts w:hint="eastAsia" w:ascii="Times New Roman" w:hAnsi="Times New Roman" w:cs="Times New Roman"/>
          <w:b w:val="0"/>
          <w:i w:val="0"/>
          <w:color w:val="222222"/>
          <w:spacing w:val="0"/>
          <w:sz w:val="24"/>
          <w:szCs w:val="24"/>
          <w:shd w:val="clear" w:color="auto" w:fill="FFFFFF"/>
          <w:lang w:val="en-US" w:eastAsia="zh-CN"/>
        </w:rPr>
        <w:t xml:space="preserve">So </w:t>
      </w:r>
      <w:r>
        <w:rPr>
          <w:rFonts w:hint="eastAsia"/>
          <w:sz w:val="24"/>
          <w:szCs w:val="24"/>
          <w:lang w:val="en-US" w:eastAsia="zh-CN"/>
        </w:rPr>
        <w:t xml:space="preserve">far, static program slicing we introduced is independent of input value. On the contrast, dynamic and conditional program slicing have to take account into input at slicing criterion. The difference between dynamic and conditional slicing is that the former only considers one specific input when compute slices, but the latter computes slices with a range of possible input. </w:t>
      </w:r>
    </w:p>
    <w:p>
      <w:pPr>
        <w:widowControl w:val="0"/>
        <w:wordWrap/>
        <w:adjustRightInd/>
        <w:snapToGrid/>
        <w:spacing w:before="0" w:beforeLines="50" w:after="0" w:line="240" w:lineRule="auto"/>
        <w:ind w:left="0" w:leftChars="0" w:right="0" w:firstLine="0" w:firstLineChars="0"/>
        <w:jc w:val="left"/>
        <w:textAlignment w:val="auto"/>
        <w:outlineLvl w:val="9"/>
        <w:rPr>
          <w:rFonts w:hint="eastAsia"/>
          <w:sz w:val="24"/>
          <w:szCs w:val="24"/>
          <w:lang w:val="en-US" w:eastAsia="zh-CN"/>
        </w:rPr>
      </w:pPr>
      <w:r>
        <w:rPr>
          <w:rFonts w:hint="eastAsia"/>
          <w:sz w:val="24"/>
          <w:szCs w:val="24"/>
          <w:lang w:val="en-US" w:eastAsia="zh-CN"/>
        </w:rPr>
        <w:t xml:space="preserve">Dynamic program slicing is first proposed by Korel and Laski [21,26]. Their approach depends on data flow analysis. They redefine flowgraph of program </w:t>
      </w:r>
      <w:r>
        <w:rPr>
          <w:rFonts w:hint="eastAsia"/>
          <w:i/>
          <w:iCs/>
          <w:sz w:val="24"/>
          <w:szCs w:val="24"/>
          <w:lang w:val="en-US" w:eastAsia="zh-CN"/>
        </w:rPr>
        <w:t>P</w:t>
      </w:r>
      <w:r>
        <w:rPr>
          <w:rFonts w:hint="eastAsia"/>
          <w:sz w:val="24"/>
          <w:szCs w:val="24"/>
          <w:lang w:val="en-US" w:eastAsia="zh-CN"/>
        </w:rPr>
        <w:t xml:space="preserve"> is a tuple </w:t>
      </w:r>
      <w:r>
        <w:rPr>
          <w:rFonts w:hint="eastAsia"/>
          <w:i/>
          <w:iCs/>
          <w:sz w:val="24"/>
          <w:szCs w:val="24"/>
          <w:lang w:val="en-US" w:eastAsia="zh-CN"/>
        </w:rPr>
        <w:t>&lt;N, A, en, ex&gt;</w:t>
      </w:r>
      <w:r>
        <w:rPr>
          <w:rFonts w:hint="eastAsia"/>
          <w:sz w:val="24"/>
          <w:szCs w:val="24"/>
          <w:lang w:val="en-US" w:eastAsia="zh-CN"/>
        </w:rPr>
        <w:t xml:space="preserve"> where </w:t>
      </w:r>
      <w:r>
        <w:rPr>
          <w:rFonts w:hint="eastAsia"/>
          <w:i/>
          <w:iCs/>
          <w:sz w:val="24"/>
          <w:szCs w:val="24"/>
          <w:lang w:val="en-US" w:eastAsia="zh-CN"/>
        </w:rPr>
        <w:t>N</w:t>
      </w:r>
      <w:r>
        <w:rPr>
          <w:rFonts w:hint="eastAsia"/>
          <w:sz w:val="24"/>
          <w:szCs w:val="24"/>
          <w:lang w:val="en-US" w:eastAsia="zh-CN"/>
        </w:rPr>
        <w:t xml:space="preserve"> is a set of nodes represent for statement, </w:t>
      </w:r>
      <w:r>
        <w:rPr>
          <w:rFonts w:hint="eastAsia"/>
          <w:i/>
          <w:iCs/>
          <w:sz w:val="24"/>
          <w:szCs w:val="24"/>
          <w:lang w:val="en-US" w:eastAsia="zh-CN"/>
        </w:rPr>
        <w:t>A</w:t>
      </w:r>
      <w:r>
        <w:rPr>
          <w:rFonts w:hint="eastAsia"/>
          <w:sz w:val="24"/>
          <w:szCs w:val="24"/>
          <w:lang w:val="en-US" w:eastAsia="zh-CN"/>
        </w:rPr>
        <w:t xml:space="preserve"> is a set of binary relationships between nodes in </w:t>
      </w:r>
      <w:r>
        <w:rPr>
          <w:rFonts w:hint="eastAsia"/>
          <w:i/>
          <w:iCs/>
          <w:sz w:val="24"/>
          <w:szCs w:val="24"/>
          <w:lang w:val="en-US" w:eastAsia="zh-CN"/>
        </w:rPr>
        <w:t>N</w:t>
      </w:r>
      <w:r>
        <w:rPr>
          <w:rFonts w:hint="eastAsia"/>
          <w:sz w:val="24"/>
          <w:szCs w:val="24"/>
          <w:lang w:val="en-US" w:eastAsia="zh-CN"/>
        </w:rPr>
        <w:t xml:space="preserve">, </w:t>
      </w:r>
      <w:r>
        <w:rPr>
          <w:rFonts w:hint="eastAsia"/>
          <w:i/>
          <w:iCs/>
          <w:sz w:val="24"/>
          <w:szCs w:val="24"/>
          <w:lang w:val="en-US" w:eastAsia="zh-CN"/>
        </w:rPr>
        <w:t>en</w:t>
      </w:r>
      <w:r>
        <w:rPr>
          <w:rFonts w:hint="eastAsia"/>
          <w:sz w:val="24"/>
          <w:szCs w:val="24"/>
          <w:lang w:val="en-US" w:eastAsia="zh-CN"/>
        </w:rPr>
        <w:t xml:space="preserve"> and </w:t>
      </w:r>
      <w:r>
        <w:rPr>
          <w:rFonts w:hint="eastAsia"/>
          <w:i/>
          <w:iCs/>
          <w:sz w:val="24"/>
          <w:szCs w:val="24"/>
          <w:lang w:val="en-US" w:eastAsia="zh-CN"/>
        </w:rPr>
        <w:t>ex</w:t>
      </w:r>
      <w:r>
        <w:rPr>
          <w:rFonts w:hint="eastAsia"/>
          <w:sz w:val="24"/>
          <w:szCs w:val="24"/>
          <w:lang w:val="en-US" w:eastAsia="zh-CN"/>
        </w:rPr>
        <w:t xml:space="preserve"> are used to label the unique entry and exist node of program. The notion of </w:t>
      </w:r>
      <w:r>
        <w:rPr>
          <w:rFonts w:hint="eastAsia"/>
          <w:i/>
          <w:iCs/>
          <w:sz w:val="24"/>
          <w:szCs w:val="24"/>
          <w:lang w:val="en-US" w:eastAsia="zh-CN"/>
        </w:rPr>
        <w:t>arc(n,m)</w:t>
      </w:r>
      <w:r>
        <w:rPr>
          <w:rFonts w:hint="eastAsia"/>
          <w:sz w:val="24"/>
          <w:szCs w:val="24"/>
          <w:lang w:val="en-US" w:eastAsia="zh-CN"/>
        </w:rPr>
        <w:t xml:space="preserve"> </w:t>
      </w:r>
      <w:r>
        <w:rPr>
          <w:rFonts w:ascii="Times New Roman" w:hAnsi="Arial Unicode MS" w:eastAsia="Arial Unicode MS" w:cs="Arial Unicode MS"/>
          <w:b w:val="0"/>
          <w:bCs w:val="0"/>
          <w:i/>
          <w:iCs/>
          <w:caps w:val="0"/>
          <w:smallCaps w:val="0"/>
          <w:strike w:val="0"/>
          <w:dstrike w:val="0"/>
          <w:outline w:val="0"/>
          <w:color w:val="000000"/>
          <w:spacing w:val="0"/>
          <w:w w:val="100"/>
          <w:kern w:val="2"/>
          <w:position w:val="0"/>
          <w:sz w:val="24"/>
          <w:szCs w:val="24"/>
          <w:u w:val="none" w:color="000000"/>
          <w:lang w:val="en-US" w:eastAsia="en-US" w:bidi="ar-SA"/>
        </w:rPr>
        <w:pict>
          <v:shape id="officeArt object" o:spid="_x0000_s1118" type="#_x0000_t75" style="height:10pt;width:10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r>
        <w:rPr>
          <w:rFonts w:hint="eastAsia" w:cs="Arial Unicode MS"/>
          <w:b w:val="0"/>
          <w:bCs w:val="0"/>
          <w:i/>
          <w:iCs/>
          <w:caps w:val="0"/>
          <w:smallCaps w:val="0"/>
          <w:strike w:val="0"/>
          <w:dstrike w:val="0"/>
          <w:outline w:val="0"/>
          <w:color w:val="000000"/>
          <w:spacing w:val="0"/>
          <w:w w:val="100"/>
          <w:kern w:val="2"/>
          <w:position w:val="0"/>
          <w:sz w:val="24"/>
          <w:szCs w:val="24"/>
          <w:u w:val="none" w:color="000000"/>
          <w:lang w:val="en-US" w:eastAsia="zh-CN" w:bidi="ar-SA"/>
        </w:rPr>
        <w:t xml:space="preserve"> A </w:t>
      </w:r>
      <w:r>
        <w:rPr>
          <w:rFonts w:hint="eastAsia" w:cs="Arial Unicode MS"/>
          <w:b w:val="0"/>
          <w:bCs w:val="0"/>
          <w:i w:val="0"/>
          <w:iCs w:val="0"/>
          <w:caps w:val="0"/>
          <w:smallCaps w:val="0"/>
          <w:strike w:val="0"/>
          <w:dstrike w:val="0"/>
          <w:outline w:val="0"/>
          <w:color w:val="000000"/>
          <w:spacing w:val="0"/>
          <w:w w:val="100"/>
          <w:kern w:val="2"/>
          <w:position w:val="0"/>
          <w:sz w:val="24"/>
          <w:szCs w:val="24"/>
          <w:u w:val="none" w:color="000000"/>
          <w:lang w:val="en-US" w:eastAsia="zh-CN" w:bidi="ar-SA"/>
        </w:rPr>
        <w:t>identifies</w:t>
      </w:r>
      <w:r>
        <w:rPr>
          <w:rFonts w:hint="eastAsia" w:cs="Arial Unicode MS"/>
          <w:b w:val="0"/>
          <w:bCs w:val="0"/>
          <w:i/>
          <w:iCs/>
          <w:caps w:val="0"/>
          <w:smallCaps w:val="0"/>
          <w:strike w:val="0"/>
          <w:dstrike w:val="0"/>
          <w:outline w:val="0"/>
          <w:color w:val="000000"/>
          <w:spacing w:val="0"/>
          <w:w w:val="100"/>
          <w:kern w:val="2"/>
          <w:position w:val="0"/>
          <w:sz w:val="24"/>
          <w:szCs w:val="24"/>
          <w:u w:val="none" w:color="000000"/>
          <w:lang w:val="en-US" w:eastAsia="zh-CN" w:bidi="ar-SA"/>
        </w:rPr>
        <w:t xml:space="preserve"> </w:t>
      </w:r>
      <w:r>
        <w:rPr>
          <w:rFonts w:hint="eastAsia" w:cs="Arial Unicode MS"/>
          <w:b w:val="0"/>
          <w:bCs w:val="0"/>
          <w:i w:val="0"/>
          <w:iCs w:val="0"/>
          <w:caps w:val="0"/>
          <w:smallCaps w:val="0"/>
          <w:strike w:val="0"/>
          <w:dstrike w:val="0"/>
          <w:outline w:val="0"/>
          <w:color w:val="000000"/>
          <w:spacing w:val="0"/>
          <w:w w:val="100"/>
          <w:kern w:val="2"/>
          <w:position w:val="0"/>
          <w:sz w:val="24"/>
          <w:szCs w:val="24"/>
          <w:u w:val="none" w:color="000000"/>
          <w:lang w:val="en-US" w:eastAsia="zh-CN" w:bidi="ar-SA"/>
        </w:rPr>
        <w:t xml:space="preserve">the control transition from node </w:t>
      </w:r>
      <w:r>
        <w:rPr>
          <w:rFonts w:hint="eastAsia" w:cs="Arial Unicode MS"/>
          <w:b w:val="0"/>
          <w:bCs w:val="0"/>
          <w:i/>
          <w:iCs/>
          <w:caps w:val="0"/>
          <w:smallCaps w:val="0"/>
          <w:strike w:val="0"/>
          <w:dstrike w:val="0"/>
          <w:outline w:val="0"/>
          <w:color w:val="000000"/>
          <w:spacing w:val="0"/>
          <w:w w:val="100"/>
          <w:kern w:val="2"/>
          <w:position w:val="0"/>
          <w:sz w:val="24"/>
          <w:szCs w:val="24"/>
          <w:u w:val="none" w:color="000000"/>
          <w:lang w:val="en-US" w:eastAsia="zh-CN" w:bidi="ar-SA"/>
        </w:rPr>
        <w:t>n</w:t>
      </w:r>
      <w:r>
        <w:rPr>
          <w:rFonts w:hint="eastAsia" w:cs="Arial Unicode MS"/>
          <w:b w:val="0"/>
          <w:bCs w:val="0"/>
          <w:i w:val="0"/>
          <w:iCs w:val="0"/>
          <w:caps w:val="0"/>
          <w:smallCaps w:val="0"/>
          <w:strike w:val="0"/>
          <w:dstrike w:val="0"/>
          <w:outline w:val="0"/>
          <w:color w:val="000000"/>
          <w:spacing w:val="0"/>
          <w:w w:val="100"/>
          <w:kern w:val="2"/>
          <w:position w:val="0"/>
          <w:sz w:val="24"/>
          <w:szCs w:val="24"/>
          <w:u w:val="none" w:color="000000"/>
          <w:lang w:val="en-US" w:eastAsia="zh-CN" w:bidi="ar-SA"/>
        </w:rPr>
        <w:t xml:space="preserve"> to </w:t>
      </w:r>
      <w:r>
        <w:rPr>
          <w:rFonts w:hint="eastAsia" w:cs="Arial Unicode MS"/>
          <w:b w:val="0"/>
          <w:bCs w:val="0"/>
          <w:i/>
          <w:iCs/>
          <w:caps w:val="0"/>
          <w:smallCaps w:val="0"/>
          <w:strike w:val="0"/>
          <w:dstrike w:val="0"/>
          <w:outline w:val="0"/>
          <w:color w:val="000000"/>
          <w:spacing w:val="0"/>
          <w:w w:val="100"/>
          <w:kern w:val="2"/>
          <w:position w:val="0"/>
          <w:sz w:val="24"/>
          <w:szCs w:val="24"/>
          <w:u w:val="none" w:color="000000"/>
          <w:lang w:val="en-US" w:eastAsia="zh-CN" w:bidi="ar-SA"/>
        </w:rPr>
        <w:t>m</w:t>
      </w:r>
      <w:r>
        <w:rPr>
          <w:rFonts w:hint="eastAsia" w:cs="Arial Unicode MS"/>
          <w:b w:val="0"/>
          <w:bCs w:val="0"/>
          <w:i w:val="0"/>
          <w:iCs w:val="0"/>
          <w:caps w:val="0"/>
          <w:smallCaps w:val="0"/>
          <w:strike w:val="0"/>
          <w:dstrike w:val="0"/>
          <w:outline w:val="0"/>
          <w:color w:val="000000"/>
          <w:spacing w:val="0"/>
          <w:w w:val="100"/>
          <w:kern w:val="2"/>
          <w:position w:val="0"/>
          <w:sz w:val="24"/>
          <w:szCs w:val="24"/>
          <w:u w:val="none" w:color="000000"/>
          <w:lang w:val="en-US" w:eastAsia="zh-CN" w:bidi="ar-SA"/>
        </w:rPr>
        <w:t xml:space="preserve">. </w:t>
      </w:r>
      <w:r>
        <w:rPr>
          <w:rFonts w:hint="eastAsia" w:cs="Arial Unicode MS"/>
          <w:b w:val="0"/>
          <w:bCs w:val="0"/>
          <w:i w:val="0"/>
          <w:iCs w:val="0"/>
          <w:strike w:val="0"/>
          <w:dstrike w:val="0"/>
          <w:outline w:val="0"/>
          <w:color w:val="000000"/>
          <w:spacing w:val="0"/>
          <w:w w:val="100"/>
          <w:kern w:val="2"/>
          <w:position w:val="0"/>
          <w:sz w:val="24"/>
          <w:szCs w:val="24"/>
          <w:u w:val="none" w:color="000000"/>
          <w:lang w:val="en-US" w:eastAsia="zh-CN" w:bidi="ar-SA"/>
        </w:rPr>
        <w:t>T</w:t>
      </w:r>
      <w:r>
        <w:rPr>
          <w:rFonts w:hint="eastAsia" w:cs="Arial Unicode MS"/>
          <w:b w:val="0"/>
          <w:bCs w:val="0"/>
          <w:i w:val="0"/>
          <w:iCs w:val="0"/>
          <w:caps w:val="0"/>
          <w:smallCaps w:val="0"/>
          <w:strike w:val="0"/>
          <w:dstrike w:val="0"/>
          <w:outline w:val="0"/>
          <w:color w:val="000000"/>
          <w:spacing w:val="0"/>
          <w:w w:val="100"/>
          <w:kern w:val="2"/>
          <w:position w:val="0"/>
          <w:sz w:val="24"/>
          <w:szCs w:val="24"/>
          <w:u w:val="none" w:color="000000"/>
          <w:lang w:val="en-US" w:eastAsia="zh-CN" w:bidi="ar-SA"/>
        </w:rPr>
        <w:t>hey distinguished the path whose execution invoked by input feasible path. After the execution of feasible path derived by a specific input</w:t>
      </w:r>
      <w:r>
        <w:rPr>
          <w:rFonts w:hint="eastAsia" w:cs="Arial Unicode MS"/>
          <w:b w:val="0"/>
          <w:bCs w:val="0"/>
          <w:i w:val="0"/>
          <w:iCs w:val="0"/>
          <w:strike w:val="0"/>
          <w:dstrike w:val="0"/>
          <w:outline w:val="0"/>
          <w:color w:val="000000"/>
          <w:spacing w:val="0"/>
          <w:w w:val="100"/>
          <w:kern w:val="2"/>
          <w:position w:val="0"/>
          <w:sz w:val="24"/>
          <w:szCs w:val="24"/>
          <w:u w:val="none" w:color="000000"/>
          <w:lang w:val="en-US" w:eastAsia="zh-CN" w:bidi="ar-SA"/>
        </w:rPr>
        <w:t xml:space="preserve">, the tracing history through the path is referred as program trajectory </w:t>
      </w:r>
      <w:r>
        <w:rPr>
          <w:rFonts w:hint="eastAsia" w:cs="Arial Unicode MS"/>
          <w:b w:val="0"/>
          <w:bCs w:val="0"/>
          <w:i/>
          <w:iCs/>
          <w:strike w:val="0"/>
          <w:dstrike w:val="0"/>
          <w:outline w:val="0"/>
          <w:color w:val="000000"/>
          <w:spacing w:val="0"/>
          <w:w w:val="100"/>
          <w:kern w:val="2"/>
          <w:position w:val="0"/>
          <w:sz w:val="24"/>
          <w:szCs w:val="24"/>
          <w:u w:val="none" w:color="000000"/>
          <w:lang w:val="en-US" w:eastAsia="zh-CN" w:bidi="ar-SA"/>
        </w:rPr>
        <w:t>T</w:t>
      </w:r>
      <w:r>
        <w:rPr>
          <w:rFonts w:hint="eastAsia" w:cs="Arial Unicode MS"/>
          <w:b w:val="0"/>
          <w:bCs w:val="0"/>
          <w:i w:val="0"/>
          <w:iCs w:val="0"/>
          <w:caps w:val="0"/>
          <w:smallCaps w:val="0"/>
          <w:strike w:val="0"/>
          <w:dstrike w:val="0"/>
          <w:outline w:val="0"/>
          <w:color w:val="000000"/>
          <w:spacing w:val="0"/>
          <w:w w:val="100"/>
          <w:kern w:val="2"/>
          <w:position w:val="0"/>
          <w:sz w:val="24"/>
          <w:szCs w:val="24"/>
          <w:u w:val="none" w:color="000000"/>
          <w:lang w:val="en-US" w:eastAsia="zh-CN" w:bidi="ar-SA"/>
        </w:rPr>
        <w:t xml:space="preserve">. </w:t>
      </w:r>
      <w:r>
        <w:rPr>
          <w:rFonts w:hint="eastAsia"/>
          <w:i w:val="0"/>
          <w:iCs w:val="0"/>
          <w:sz w:val="24"/>
          <w:szCs w:val="24"/>
          <w:lang w:val="en-US" w:eastAsia="zh-CN"/>
        </w:rPr>
        <w:t>T</w:t>
      </w:r>
      <w:r>
        <w:rPr>
          <w:rFonts w:hint="eastAsia"/>
          <w:sz w:val="24"/>
          <w:szCs w:val="24"/>
          <w:lang w:val="en-US" w:eastAsia="zh-CN"/>
        </w:rPr>
        <w:t xml:space="preserve">he slicing criterion is defined as a triple </w:t>
      </w:r>
      <w:r>
        <w:rPr>
          <w:rFonts w:hint="eastAsia"/>
          <w:i/>
          <w:iCs/>
          <w:sz w:val="24"/>
          <w:szCs w:val="24"/>
          <w:lang w:val="en-US" w:eastAsia="zh-CN"/>
        </w:rPr>
        <w:t>(x, I</w:t>
      </w:r>
      <w:r>
        <w:rPr>
          <w:rFonts w:hint="eastAsia"/>
          <w:i/>
          <w:iCs/>
          <w:sz w:val="24"/>
          <w:szCs w:val="24"/>
          <w:vertAlign w:val="superscript"/>
          <w:lang w:val="en-US" w:eastAsia="zh-CN"/>
        </w:rPr>
        <w:t>q</w:t>
      </w:r>
      <w:r>
        <w:rPr>
          <w:rFonts w:hint="eastAsia"/>
          <w:i/>
          <w:iCs/>
          <w:sz w:val="24"/>
          <w:szCs w:val="24"/>
          <w:lang w:val="en-US" w:eastAsia="zh-CN"/>
        </w:rPr>
        <w:t>,V)</w:t>
      </w:r>
      <w:r>
        <w:rPr>
          <w:rFonts w:hint="eastAsia"/>
          <w:sz w:val="24"/>
          <w:szCs w:val="24"/>
          <w:lang w:val="en-US" w:eastAsia="zh-CN"/>
        </w:rPr>
        <w:t xml:space="preserve"> where x is the input, </w:t>
      </w:r>
      <w:r>
        <w:rPr>
          <w:rFonts w:hint="eastAsia"/>
          <w:i/>
          <w:iCs/>
          <w:sz w:val="24"/>
          <w:szCs w:val="24"/>
          <w:lang w:val="en-US" w:eastAsia="zh-CN"/>
        </w:rPr>
        <w:t>V</w:t>
      </w:r>
      <w:r>
        <w:rPr>
          <w:rFonts w:hint="eastAsia"/>
          <w:sz w:val="24"/>
          <w:szCs w:val="24"/>
          <w:lang w:val="en-US" w:eastAsia="zh-CN"/>
        </w:rPr>
        <w:t xml:space="preserve"> is subset of program variables, and </w:t>
      </w:r>
      <w:r>
        <w:rPr>
          <w:rFonts w:hint="eastAsia"/>
          <w:i/>
          <w:iCs/>
          <w:sz w:val="24"/>
          <w:szCs w:val="24"/>
          <w:lang w:val="en-US" w:eastAsia="zh-CN"/>
        </w:rPr>
        <w:t>I</w:t>
      </w:r>
      <w:r>
        <w:rPr>
          <w:rFonts w:hint="eastAsia"/>
          <w:i/>
          <w:iCs/>
          <w:sz w:val="24"/>
          <w:szCs w:val="24"/>
          <w:vertAlign w:val="superscript"/>
          <w:lang w:val="en-US" w:eastAsia="zh-CN"/>
        </w:rPr>
        <w:t>q</w:t>
      </w:r>
      <w:r>
        <w:rPr>
          <w:rFonts w:hint="eastAsia"/>
          <w:sz w:val="24"/>
          <w:szCs w:val="24"/>
          <w:lang w:val="en-US" w:eastAsia="zh-CN"/>
        </w:rPr>
        <w:t xml:space="preserve"> is the </w:t>
      </w:r>
      <w:r>
        <w:rPr>
          <w:rFonts w:hint="eastAsia"/>
          <w:i/>
          <w:iCs/>
          <w:sz w:val="24"/>
          <w:szCs w:val="24"/>
          <w:lang w:val="en-US" w:eastAsia="zh-CN"/>
        </w:rPr>
        <w:t>q</w:t>
      </w:r>
      <w:r>
        <w:rPr>
          <w:rFonts w:hint="eastAsia"/>
          <w:i/>
          <w:iCs/>
          <w:sz w:val="24"/>
          <w:szCs w:val="24"/>
          <w:vertAlign w:val="superscript"/>
          <w:lang w:val="en-US" w:eastAsia="zh-CN"/>
        </w:rPr>
        <w:t>th</w:t>
      </w:r>
      <w:r>
        <w:rPr>
          <w:rFonts w:hint="eastAsia"/>
          <w:sz w:val="24"/>
          <w:szCs w:val="24"/>
          <w:lang w:val="en-US" w:eastAsia="zh-CN"/>
        </w:rPr>
        <w:t xml:space="preserve"> element of the program trajectory. The dynamic flow they introduce includes three type: Data-Data relations(DD), Test-Control relations(TC) and Identity Relation(IR). DD models the relationship of definition and usage of same variable, and TC is used to determine which statements will be executed upon the predicate in </w:t>
      </w:r>
      <w:r>
        <w:rPr>
          <w:rFonts w:hint="eastAsia"/>
          <w:b/>
          <w:bCs/>
          <w:sz w:val="24"/>
          <w:szCs w:val="24"/>
          <w:lang w:val="en-US" w:eastAsia="zh-CN"/>
        </w:rPr>
        <w:t>while</w:t>
      </w:r>
      <w:r>
        <w:rPr>
          <w:rFonts w:hint="eastAsia"/>
          <w:sz w:val="24"/>
          <w:szCs w:val="24"/>
          <w:lang w:val="en-US" w:eastAsia="zh-CN"/>
        </w:rPr>
        <w:t xml:space="preserve"> or </w:t>
      </w:r>
      <w:r>
        <w:rPr>
          <w:rFonts w:hint="eastAsia"/>
          <w:b/>
          <w:bCs/>
          <w:sz w:val="24"/>
          <w:szCs w:val="24"/>
          <w:lang w:val="en-US" w:eastAsia="zh-CN"/>
        </w:rPr>
        <w:t>if-then-else</w:t>
      </w:r>
      <w:r>
        <w:rPr>
          <w:rFonts w:hint="eastAsia"/>
          <w:sz w:val="24"/>
          <w:szCs w:val="24"/>
          <w:lang w:val="en-US" w:eastAsia="zh-CN"/>
        </w:rPr>
        <w:t xml:space="preserve">. IR refers to duplicate elements in </w:t>
      </w:r>
      <w:r>
        <w:rPr>
          <w:rFonts w:hint="eastAsia"/>
          <w:i/>
          <w:iCs/>
          <w:sz w:val="24"/>
          <w:szCs w:val="24"/>
          <w:lang w:val="en-US" w:eastAsia="zh-CN"/>
        </w:rPr>
        <w:t>T</w:t>
      </w:r>
      <w:r>
        <w:rPr>
          <w:rFonts w:hint="eastAsia"/>
          <w:sz w:val="24"/>
          <w:szCs w:val="24"/>
          <w:lang w:val="en-US" w:eastAsia="zh-CN"/>
        </w:rPr>
        <w:t xml:space="preserve">. Furthermore, they subdivide the use of a variable with its last definition as definition-use(DU). The slice is computed by iterative finding directly and indirectly relevant statement. </w:t>
      </w:r>
      <w:r>
        <w:rPr>
          <w:rFonts w:hint="eastAsia" w:hAnsi="Times New Roman" w:eastAsia="宋体" w:cs="Times New Roman"/>
          <w:sz w:val="24"/>
          <w:szCs w:val="32"/>
          <w:lang w:val="en-US" w:eastAsia="zh-CN"/>
        </w:rPr>
        <w:t xml:space="preserve">The role of three type of relation ensure traverse on dynamic flow. </w:t>
      </w:r>
      <w:r>
        <w:rPr>
          <w:rFonts w:hint="eastAsia"/>
          <w:sz w:val="24"/>
          <w:szCs w:val="24"/>
          <w:lang w:val="en-US" w:eastAsia="zh-CN"/>
        </w:rPr>
        <w:t>They formalize the process as follow[21]:</w:t>
      </w:r>
    </w:p>
    <w:p>
      <w:pPr>
        <w:widowControl w:val="0"/>
        <w:wordWrap/>
        <w:adjustRightInd/>
        <w:snapToGrid/>
        <w:spacing w:before="0" w:line="240" w:lineRule="auto"/>
        <w:ind w:left="420" w:leftChars="0" w:right="0" w:firstLine="0" w:firstLineChars="0"/>
        <w:textAlignment w:val="auto"/>
        <w:outlineLvl w:val="9"/>
        <w:rPr>
          <w:rFonts w:hint="eastAsia"/>
          <w:sz w:val="24"/>
          <w:szCs w:val="24"/>
          <w:lang w:val="en-US" w:eastAsia="zh-CN"/>
        </w:rPr>
      </w:pPr>
      <w:r>
        <w:rPr>
          <w:rFonts w:hint="eastAsia"/>
          <w:sz w:val="24"/>
          <w:szCs w:val="24"/>
          <w:lang w:val="en-US" w:eastAsia="zh-CN"/>
        </w:rPr>
        <w:t>S</w:t>
      </w:r>
      <w:r>
        <w:rPr>
          <w:rFonts w:hint="eastAsia"/>
          <w:sz w:val="24"/>
          <w:szCs w:val="24"/>
          <w:vertAlign w:val="superscript"/>
          <w:lang w:val="en-US" w:eastAsia="zh-CN"/>
        </w:rPr>
        <w:t xml:space="preserve">0 </w:t>
      </w:r>
      <w:r>
        <w:rPr>
          <w:rFonts w:hint="eastAsia"/>
          <w:sz w:val="24"/>
          <w:szCs w:val="24"/>
          <w:lang w:val="en-US" w:eastAsia="zh-CN"/>
        </w:rPr>
        <w:t>= A</w:t>
      </w:r>
      <w:r>
        <w:rPr>
          <w:rFonts w:hint="eastAsia"/>
          <w:sz w:val="24"/>
          <w:szCs w:val="24"/>
          <w:vertAlign w:val="superscript"/>
          <w:lang w:val="en-US" w:eastAsia="zh-CN"/>
        </w:rPr>
        <w:t xml:space="preserve">0 </w:t>
      </w:r>
      <w:r>
        <w:rPr>
          <w:rFonts w:hint="eastAsia"/>
          <w:sz w:val="24"/>
          <w:szCs w:val="24"/>
          <w:lang w:val="en-US" w:eastAsia="zh-CN"/>
        </w:rPr>
        <w:t>= LD(q,V) + LT(I</w:t>
      </w:r>
      <w:r>
        <w:rPr>
          <w:rFonts w:hint="eastAsia"/>
          <w:sz w:val="24"/>
          <w:szCs w:val="24"/>
          <w:vertAlign w:val="superscript"/>
          <w:lang w:val="en-US" w:eastAsia="zh-CN"/>
        </w:rPr>
        <w:t>q</w:t>
      </w:r>
      <w:r>
        <w:rPr>
          <w:rFonts w:hint="eastAsia"/>
          <w:sz w:val="24"/>
          <w:szCs w:val="24"/>
          <w:lang w:val="en-US" w:eastAsia="zh-CN"/>
        </w:rPr>
        <w:t>),</w:t>
      </w:r>
    </w:p>
    <w:p>
      <w:pPr>
        <w:widowControl w:val="0"/>
        <w:wordWrap/>
        <w:adjustRightInd/>
        <w:snapToGrid/>
        <w:spacing w:before="0" w:line="240" w:lineRule="auto"/>
        <w:ind w:left="420" w:leftChars="0" w:right="0" w:firstLine="0" w:firstLineChars="0"/>
        <w:textAlignment w:val="auto"/>
        <w:outlineLvl w:val="9"/>
        <w:rPr>
          <w:rFonts w:hint="eastAsia"/>
          <w:sz w:val="24"/>
          <w:szCs w:val="24"/>
          <w:lang w:val="en-US" w:eastAsia="zh-CN"/>
        </w:rPr>
      </w:pPr>
      <w:r>
        <w:rPr>
          <w:rFonts w:hint="eastAsia"/>
          <w:sz w:val="24"/>
          <w:szCs w:val="24"/>
          <w:lang w:val="en-US" w:eastAsia="zh-CN"/>
        </w:rPr>
        <w:t>S</w:t>
      </w:r>
      <w:r>
        <w:rPr>
          <w:rFonts w:hint="eastAsia"/>
          <w:sz w:val="24"/>
          <w:szCs w:val="24"/>
          <w:vertAlign w:val="superscript"/>
          <w:lang w:val="en-US" w:eastAsia="zh-CN"/>
        </w:rPr>
        <w:t xml:space="preserve">i+1 </w:t>
      </w:r>
      <w:r>
        <w:rPr>
          <w:rFonts w:hint="eastAsia"/>
          <w:sz w:val="24"/>
          <w:szCs w:val="24"/>
          <w:lang w:val="en-US" w:eastAsia="zh-CN"/>
        </w:rPr>
        <w:t>= S</w:t>
      </w:r>
      <w:r>
        <w:rPr>
          <w:rFonts w:hint="eastAsia"/>
          <w:sz w:val="24"/>
          <w:szCs w:val="24"/>
          <w:vertAlign w:val="superscript"/>
          <w:lang w:val="en-US" w:eastAsia="zh-CN"/>
        </w:rPr>
        <w:t xml:space="preserve">i </w:t>
      </w:r>
      <w:r>
        <w:rPr>
          <w:rFonts w:hint="eastAsia"/>
          <w:sz w:val="24"/>
          <w:szCs w:val="24"/>
          <w:lang w:val="en-US" w:eastAsia="zh-CN"/>
        </w:rPr>
        <w:t>+ A</w:t>
      </w:r>
      <w:r>
        <w:rPr>
          <w:rFonts w:hint="eastAsia"/>
          <w:sz w:val="24"/>
          <w:szCs w:val="24"/>
          <w:vertAlign w:val="superscript"/>
          <w:lang w:val="en-US" w:eastAsia="zh-CN"/>
        </w:rPr>
        <w:t>i+1</w:t>
      </w:r>
      <w:r>
        <w:rPr>
          <w:rFonts w:hint="eastAsia"/>
          <w:sz w:val="24"/>
          <w:szCs w:val="24"/>
          <w:lang w:val="en-US" w:eastAsia="zh-CN"/>
        </w:rPr>
        <w:t>,</w:t>
      </w:r>
    </w:p>
    <w:p>
      <w:pPr>
        <w:widowControl w:val="0"/>
        <w:wordWrap/>
        <w:adjustRightInd/>
        <w:snapToGrid/>
        <w:spacing w:before="0" w:line="240" w:lineRule="auto"/>
        <w:ind w:right="0" w:firstLine="420" w:firstLineChars="0"/>
        <w:textAlignment w:val="auto"/>
        <w:outlineLvl w:val="9"/>
        <w:rPr>
          <w:rFonts w:hint="eastAsia"/>
          <w:sz w:val="24"/>
          <w:szCs w:val="24"/>
          <w:lang w:val="en-US" w:eastAsia="zh-CN"/>
        </w:rPr>
      </w:pPr>
      <w:r>
        <w:rPr>
          <w:rFonts w:hint="eastAsia"/>
          <w:sz w:val="24"/>
          <w:szCs w:val="24"/>
          <w:lang w:val="en-US" w:eastAsia="zh-CN"/>
        </w:rPr>
        <w:t>where</w:t>
      </w:r>
    </w:p>
    <w:p>
      <w:pPr>
        <w:widowControl w:val="0"/>
        <w:wordWrap/>
        <w:adjustRightInd/>
        <w:snapToGrid/>
        <w:spacing w:before="0" w:line="240" w:lineRule="auto"/>
        <w:ind w:left="420" w:leftChars="0" w:right="0" w:firstLine="0" w:firstLineChars="0"/>
        <w:textAlignment w:val="auto"/>
        <w:outlineLvl w:val="9"/>
        <w:rPr>
          <w:rFonts w:hint="eastAsia"/>
          <w:sz w:val="24"/>
          <w:szCs w:val="24"/>
          <w:lang w:val="en-US" w:eastAsia="zh-CN"/>
        </w:rPr>
      </w:pPr>
      <w:r>
        <w:rPr>
          <w:rFonts w:hint="eastAsia"/>
          <w:sz w:val="24"/>
          <w:szCs w:val="24"/>
          <w:lang w:val="en-US" w:eastAsia="zh-CN"/>
        </w:rPr>
        <w:t>A</w:t>
      </w:r>
      <w:r>
        <w:rPr>
          <w:rFonts w:hint="eastAsia"/>
          <w:sz w:val="24"/>
          <w:szCs w:val="24"/>
          <w:vertAlign w:val="superscript"/>
          <w:lang w:val="en-US" w:eastAsia="zh-CN"/>
        </w:rPr>
        <w:t>i+1</w:t>
      </w:r>
      <w:r>
        <w:rPr>
          <w:rFonts w:hint="eastAsia"/>
          <w:sz w:val="24"/>
          <w:szCs w:val="24"/>
          <w:lang w:val="en-US" w:eastAsia="zh-CN"/>
        </w:rPr>
        <w:t>={ X</w:t>
      </w:r>
      <w:r>
        <w:rPr>
          <w:rFonts w:hint="eastAsia"/>
          <w:sz w:val="24"/>
          <w:szCs w:val="24"/>
          <w:vertAlign w:val="superscript"/>
          <w:lang w:val="en-US" w:eastAsia="zh-CN"/>
        </w:rPr>
        <w:t>p</w:t>
      </w:r>
      <w:r>
        <w:rPr>
          <w:rFonts w:hint="eastAsia"/>
          <w:sz w:val="24"/>
          <w:szCs w:val="24"/>
          <w:lang w:val="en-US" w:eastAsia="zh-CN"/>
        </w:rPr>
        <w:t xml:space="preserve"> | X</w:t>
      </w:r>
      <w:r>
        <w:rPr>
          <w:rFonts w:hint="eastAsia"/>
          <w:sz w:val="24"/>
          <w:szCs w:val="24"/>
          <w:vertAlign w:val="superscript"/>
          <w:lang w:val="en-US" w:eastAsia="zh-CN"/>
        </w:rPr>
        <w:t xml:space="preserve">p </w:t>
      </w:r>
      <w:r>
        <w:rPr>
          <w:rFonts w:hint="eastAsia" w:ascii="Times New Roman" w:hAnsi="Arial Unicode MS" w:eastAsia="Arial Unicode MS" w:cs="Arial Unicode MS"/>
          <w:color w:val="000000"/>
          <w:spacing w:val="0"/>
          <w:w w:val="100"/>
          <w:kern w:val="2"/>
          <w:position w:val="-6"/>
          <w:sz w:val="24"/>
          <w:szCs w:val="24"/>
          <w:u w:val="none" w:color="000000"/>
          <w:lang w:val="en-US" w:eastAsia="zh-CN" w:bidi="ar-SA"/>
        </w:rPr>
        <w:object>
          <v:shape id="图片 93" type="#_x0000_t75" style="height:12pt;width:10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3" ShapeID="图片 93" DrawAspect="Content" ObjectID="_94" r:id="rId25"/>
        </w:object>
      </w:r>
      <w:r>
        <w:rPr>
          <w:rFonts w:hint="eastAsia"/>
          <w:sz w:val="24"/>
          <w:szCs w:val="24"/>
          <w:lang w:val="en-US" w:eastAsia="zh-CN"/>
        </w:rPr>
        <w:t xml:space="preserve"> S</w:t>
      </w:r>
      <w:r>
        <w:rPr>
          <w:rFonts w:hint="eastAsia"/>
          <w:sz w:val="24"/>
          <w:szCs w:val="24"/>
          <w:vertAlign w:val="superscript"/>
          <w:lang w:val="en-US" w:eastAsia="zh-CN"/>
        </w:rPr>
        <w:t>i</w:t>
      </w:r>
      <w:r>
        <w:rPr>
          <w:rFonts w:hint="eastAsia"/>
          <w:sz w:val="24"/>
          <w:szCs w:val="24"/>
          <w:lang w:val="en-US" w:eastAsia="zh-CN"/>
        </w:rPr>
        <w:t>, (X</w:t>
      </w:r>
      <w:r>
        <w:rPr>
          <w:rFonts w:hint="eastAsia"/>
          <w:sz w:val="24"/>
          <w:szCs w:val="24"/>
          <w:vertAlign w:val="superscript"/>
          <w:lang w:val="en-US" w:eastAsia="zh-CN"/>
        </w:rPr>
        <w:t>p</w:t>
      </w:r>
      <w:r>
        <w:rPr>
          <w:rFonts w:hint="eastAsia"/>
          <w:sz w:val="24"/>
          <w:szCs w:val="24"/>
          <w:lang w:val="en-US" w:eastAsia="zh-CN"/>
        </w:rPr>
        <w:t>, Y</w:t>
      </w:r>
      <w:r>
        <w:rPr>
          <w:rFonts w:hint="eastAsia"/>
          <w:sz w:val="24"/>
          <w:szCs w:val="24"/>
          <w:vertAlign w:val="superscript"/>
          <w:lang w:val="en-US" w:eastAsia="zh-CN"/>
        </w:rPr>
        <w:t>t</w:t>
      </w:r>
      <w:r>
        <w:rPr>
          <w:rFonts w:hint="eastAsia"/>
          <w:sz w:val="24"/>
          <w:szCs w:val="24"/>
          <w:lang w:val="en-US" w:eastAsia="zh-CN"/>
        </w:rPr>
        <w:t>)</w:t>
      </w:r>
      <w:r>
        <w:rPr>
          <w:rFonts w:hint="eastAsia"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94" type="#_x0000_t75" style="height:10pt;width:10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图片 94" DrawAspect="Content" ObjectID="_95" r:id="rId27"/>
        </w:object>
      </w:r>
      <w:r>
        <w:rPr>
          <w:rFonts w:hint="eastAsia"/>
          <w:sz w:val="24"/>
          <w:szCs w:val="24"/>
          <w:lang w:val="en-US" w:eastAsia="zh-CN"/>
        </w:rPr>
        <w:t>(DD</w:t>
      </w:r>
      <w:r>
        <w:rPr>
          <w:rFonts w:hint="eastAsia"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95" type="#_x0000_t75" style="height:10pt;width:13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Equation.3" ShapeID="图片 95" DrawAspect="Content" ObjectID="_96" r:id="rId29"/>
        </w:object>
      </w:r>
      <w:r>
        <w:rPr>
          <w:rFonts w:hint="eastAsia"/>
          <w:sz w:val="24"/>
          <w:szCs w:val="24"/>
          <w:lang w:val="en-US" w:eastAsia="zh-CN"/>
        </w:rPr>
        <w:t>TC</w:t>
      </w:r>
      <w:r>
        <w:rPr>
          <w:rFonts w:hint="eastAsia"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96" type="#_x0000_t75" style="height:10pt;width:13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Equation.3" ShapeID="图片 96" DrawAspect="Content" ObjectID="_97" r:id="rId31"/>
        </w:object>
      </w:r>
      <w:r>
        <w:rPr>
          <w:rFonts w:hint="eastAsia"/>
          <w:sz w:val="24"/>
          <w:szCs w:val="24"/>
          <w:lang w:val="en-US" w:eastAsia="zh-CN"/>
        </w:rPr>
        <w:t>IR) for some Y</w:t>
      </w:r>
      <w:r>
        <w:rPr>
          <w:rFonts w:hint="eastAsia"/>
          <w:sz w:val="24"/>
          <w:szCs w:val="24"/>
          <w:vertAlign w:val="superscript"/>
          <w:lang w:val="en-US" w:eastAsia="zh-CN"/>
        </w:rPr>
        <w:t>t</w:t>
      </w:r>
      <w:r>
        <w:rPr>
          <w:rFonts w:hint="eastAsia"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94" type="#_x0000_t75" style="height:10pt;width:10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图片 94" DrawAspect="Content" ObjectID="_98" r:id="rId33"/>
        </w:object>
      </w:r>
      <w:r>
        <w:rPr>
          <w:rFonts w:hint="eastAsia"/>
          <w:sz w:val="24"/>
          <w:szCs w:val="24"/>
          <w:lang w:val="en-US" w:eastAsia="zh-CN"/>
        </w:rPr>
        <w:t>S</w:t>
      </w:r>
      <w:r>
        <w:rPr>
          <w:rFonts w:hint="eastAsia"/>
          <w:sz w:val="24"/>
          <w:szCs w:val="24"/>
          <w:vertAlign w:val="superscript"/>
          <w:lang w:val="en-US" w:eastAsia="zh-CN"/>
        </w:rPr>
        <w:t>i</w:t>
      </w:r>
      <w:r>
        <w:rPr>
          <w:rFonts w:hint="eastAsia"/>
          <w:sz w:val="24"/>
          <w:szCs w:val="24"/>
          <w:lang w:val="en-US" w:eastAsia="zh-CN"/>
        </w:rPr>
        <w:t>,p &lt; q}</w:t>
      </w:r>
    </w:p>
    <w:p>
      <w:pPr>
        <w:widowControl w:val="0"/>
        <w:wordWrap/>
        <w:adjustRightInd/>
        <w:snapToGrid/>
        <w:spacing w:before="0" w:after="0" w:afterLines="50" w:line="240" w:lineRule="auto"/>
        <w:ind w:left="0" w:leftChars="0" w:right="0" w:firstLine="0" w:firstLineChars="0"/>
        <w:jc w:val="left"/>
        <w:textAlignment w:val="auto"/>
        <w:outlineLvl w:val="9"/>
        <w:rPr>
          <w:rFonts w:hint="default"/>
          <w:sz w:val="24"/>
          <w:szCs w:val="24"/>
          <w:lang w:val="en-US" w:eastAsia="zh-CN"/>
        </w:rPr>
      </w:pPr>
      <w:r>
        <w:rPr>
          <w:rFonts w:hint="eastAsia"/>
          <w:sz w:val="24"/>
          <w:szCs w:val="24"/>
          <w:lang w:val="en-US" w:eastAsia="zh-CN"/>
        </w:rPr>
        <w:t>In the formalization, X</w:t>
      </w:r>
      <w:r>
        <w:rPr>
          <w:rFonts w:hint="eastAsia"/>
          <w:sz w:val="24"/>
          <w:szCs w:val="24"/>
          <w:vertAlign w:val="superscript"/>
          <w:lang w:val="en-US" w:eastAsia="zh-CN"/>
        </w:rPr>
        <w:t xml:space="preserve">p </w:t>
      </w:r>
      <w:r>
        <w:rPr>
          <w:rFonts w:hint="eastAsia"/>
          <w:sz w:val="24"/>
          <w:szCs w:val="22"/>
          <w:lang w:val="en-US" w:eastAsia="zh-CN"/>
        </w:rPr>
        <w:t>is referred to statement X</w:t>
      </w:r>
      <w:r>
        <w:rPr>
          <w:rFonts w:hint="eastAsia"/>
          <w:sz w:val="24"/>
          <w:szCs w:val="24"/>
          <w:lang w:val="en-US" w:eastAsia="zh-CN"/>
        </w:rPr>
        <w:t xml:space="preserve"> at execution position p;</w:t>
      </w:r>
      <w:r>
        <w:rPr>
          <w:rFonts w:hint="default"/>
          <w:sz w:val="24"/>
          <w:szCs w:val="24"/>
          <w:lang w:val="en-US" w:eastAsia="zh-CN"/>
        </w:rPr>
        <w:t xml:space="preserve"> LD(q, V) is the set of last definitions of</w:t>
      </w:r>
      <w:r>
        <w:rPr>
          <w:rFonts w:hint="eastAsia"/>
          <w:sz w:val="24"/>
          <w:szCs w:val="24"/>
          <w:lang w:val="en-US" w:eastAsia="zh-CN"/>
        </w:rPr>
        <w:t xml:space="preserve"> </w:t>
      </w:r>
      <w:r>
        <w:rPr>
          <w:rFonts w:hint="default"/>
          <w:sz w:val="24"/>
          <w:szCs w:val="24"/>
          <w:lang w:val="en-US" w:eastAsia="zh-CN"/>
        </w:rPr>
        <w:t xml:space="preserve">variables in </w:t>
      </w:r>
      <w:r>
        <w:rPr>
          <w:rFonts w:hint="default"/>
          <w:i/>
          <w:iCs/>
          <w:sz w:val="24"/>
          <w:szCs w:val="24"/>
          <w:lang w:val="en-US" w:eastAsia="zh-CN"/>
        </w:rPr>
        <w:t>V</w:t>
      </w:r>
      <w:r>
        <w:rPr>
          <w:rFonts w:hint="default"/>
          <w:sz w:val="24"/>
          <w:szCs w:val="24"/>
          <w:lang w:val="en-US" w:eastAsia="zh-CN"/>
        </w:rPr>
        <w:t xml:space="preserve"> at execution position </w:t>
      </w:r>
      <w:r>
        <w:rPr>
          <w:rFonts w:hint="default"/>
          <w:i/>
          <w:iCs/>
          <w:sz w:val="24"/>
          <w:szCs w:val="24"/>
          <w:lang w:val="en-US" w:eastAsia="zh-CN"/>
        </w:rPr>
        <w:t>q</w:t>
      </w:r>
      <w:r>
        <w:rPr>
          <w:rFonts w:hint="default"/>
          <w:sz w:val="24"/>
          <w:szCs w:val="24"/>
          <w:lang w:val="en-US" w:eastAsia="zh-CN"/>
        </w:rPr>
        <w:t xml:space="preserve">, and </w:t>
      </w:r>
      <w:r>
        <w:rPr>
          <w:rFonts w:hint="eastAsia"/>
          <w:sz w:val="24"/>
          <w:szCs w:val="24"/>
          <w:lang w:val="en-US" w:eastAsia="zh-CN"/>
        </w:rPr>
        <w:t>LT(I</w:t>
      </w:r>
      <w:r>
        <w:rPr>
          <w:rFonts w:hint="eastAsia"/>
          <w:sz w:val="24"/>
          <w:szCs w:val="24"/>
          <w:vertAlign w:val="superscript"/>
          <w:lang w:val="en-US" w:eastAsia="zh-CN"/>
        </w:rPr>
        <w:t>q</w:t>
      </w:r>
      <w:r>
        <w:rPr>
          <w:rFonts w:hint="eastAsia"/>
          <w:sz w:val="24"/>
          <w:szCs w:val="24"/>
          <w:lang w:val="en-US" w:eastAsia="zh-CN"/>
        </w:rPr>
        <w:t xml:space="preserve">) </w:t>
      </w:r>
      <w:r>
        <w:rPr>
          <w:rFonts w:hint="default"/>
          <w:sz w:val="24"/>
          <w:szCs w:val="24"/>
          <w:lang w:val="en-US" w:eastAsia="zh-CN"/>
        </w:rPr>
        <w:t xml:space="preserve">is the set of test instructions </w:t>
      </w:r>
      <w:r>
        <w:rPr>
          <w:rFonts w:hint="eastAsia"/>
          <w:sz w:val="24"/>
          <w:szCs w:val="24"/>
          <w:lang w:val="en-US" w:eastAsia="zh-CN"/>
        </w:rPr>
        <w:t>w</w:t>
      </w:r>
      <w:r>
        <w:rPr>
          <w:rFonts w:hint="default"/>
          <w:sz w:val="24"/>
          <w:szCs w:val="24"/>
          <w:lang w:val="en-US" w:eastAsia="zh-CN"/>
        </w:rPr>
        <w:t>hich have control</w:t>
      </w:r>
      <w:r>
        <w:rPr>
          <w:rFonts w:hint="eastAsia"/>
          <w:sz w:val="24"/>
          <w:szCs w:val="24"/>
          <w:lang w:val="en-US" w:eastAsia="zh-CN"/>
        </w:rPr>
        <w:t xml:space="preserve"> </w:t>
      </w:r>
      <w:r>
        <w:rPr>
          <w:rFonts w:hint="default"/>
          <w:sz w:val="24"/>
          <w:szCs w:val="24"/>
          <w:lang w:val="en-US" w:eastAsia="zh-CN"/>
        </w:rPr>
        <w:t xml:space="preserve">influence on the execution of </w:t>
      </w:r>
      <w:r>
        <w:rPr>
          <w:rFonts w:hint="eastAsia"/>
          <w:sz w:val="24"/>
          <w:szCs w:val="24"/>
          <w:lang w:val="en-US" w:eastAsia="zh-CN"/>
        </w:rPr>
        <w:t>I</w:t>
      </w:r>
      <w:r>
        <w:rPr>
          <w:rFonts w:hint="eastAsia"/>
          <w:sz w:val="24"/>
          <w:szCs w:val="24"/>
          <w:vertAlign w:val="superscript"/>
          <w:lang w:val="en-US" w:eastAsia="zh-CN"/>
        </w:rPr>
        <w:t>q</w:t>
      </w:r>
      <w:r>
        <w:rPr>
          <w:rFonts w:hint="default"/>
          <w:sz w:val="24"/>
          <w:szCs w:val="24"/>
          <w:lang w:val="en-US" w:eastAsia="zh-CN"/>
        </w:rPr>
        <w:t>.</w:t>
      </w:r>
      <w:r>
        <w:rPr>
          <w:rFonts w:hint="eastAsia"/>
          <w:sz w:val="24"/>
          <w:szCs w:val="24"/>
          <w:lang w:val="en-US" w:eastAsia="zh-CN"/>
        </w:rPr>
        <w:t xml:space="preserve"> The example of this approach is shown in figure 2.5, also the figure gives the comparison of static program slicing.</w:t>
      </w:r>
    </w:p>
    <w:p>
      <w:pPr>
        <w:spacing w:beforeLines="0" w:afterLines="0"/>
        <w:jc w:val="left"/>
        <w:rPr>
          <w:rFonts w:hint="eastAsia" w:ascii="Courier" w:hAnsi="Courier" w:eastAsia="宋体"/>
          <w:sz w:val="18"/>
          <w:lang w:val="en-US" w:eastAsia="zh-CN"/>
        </w:rPr>
      </w:pP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line id="直线 6" o:spid="_x0000_s1124" style="position:absolute;left:0;margin-left:275.5pt;margin-top:1pt;height:168.35pt;width:0.05pt;rotation:0f;z-index:251726848;"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line id="直线 6" o:spid="_x0000_s1125" style="position:absolute;left:0;flip:x;margin-left:162.45pt;margin-top:2.6pt;height:165.9pt;width:0.45pt;rotation:0f;z-index:251725824;"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shape id="文本框 1" o:spid="_x0000_s1126" type="#_x0000_t202" style="height:165.8pt;width:17.85pt;rotation:0f;" o:ole="f" fillcolor="#FFFFFF" filled="t" o:preferrelative="t" stroked="f" coordorigin="0,0" coordsize="21600,21600">
            <v:imagedata gain="65536f" blacklevel="0f" gamma="0"/>
            <o:lock v:ext="edit" position="f" selection="f" grouping="f" rotation="t" cropping="f" text="f" aspectratio="f"/>
            <v:textbox>
              <w:txbxContent>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1</w:t>
                  </w:r>
                </w:p>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2</w:t>
                  </w:r>
                </w:p>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3</w:t>
                  </w:r>
                </w:p>
                <w:p>
                  <w:pPr>
                    <w:spacing w:beforeLines="0" w:afterLines="0"/>
                    <w:jc w:val="right"/>
                    <w:rPr>
                      <w:rFonts w:hint="eastAsia" w:ascii="Courier New" w:hAnsi="Courier New" w:cs="Courier New"/>
                      <w:sz w:val="21"/>
                      <w:szCs w:val="21"/>
                      <w:lang w:val="en-US" w:eastAsia="zh-CN"/>
                    </w:rPr>
                  </w:pPr>
                </w:p>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4</w:t>
                  </w:r>
                </w:p>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5</w:t>
                  </w:r>
                </w:p>
                <w:p>
                  <w:pPr>
                    <w:spacing w:beforeLines="0" w:afterLines="0"/>
                    <w:jc w:val="right"/>
                    <w:rPr>
                      <w:rFonts w:hint="eastAsia" w:ascii="Courier New" w:hAnsi="Courier New" w:cs="Courier New"/>
                      <w:sz w:val="21"/>
                      <w:szCs w:val="21"/>
                      <w:lang w:val="en-US" w:eastAsia="zh-CN"/>
                    </w:rPr>
                  </w:pPr>
                </w:p>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6</w:t>
                  </w:r>
                </w:p>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7</w:t>
                  </w:r>
                </w:p>
                <w:p>
                  <w:pPr>
                    <w:spacing w:beforeLines="0" w:afterLines="0"/>
                    <w:jc w:val="right"/>
                    <w:rPr>
                      <w:rFonts w:hint="eastAsia" w:ascii="Courier New" w:hAnsi="Courier New" w:eastAsia="宋体" w:cs="Courier New"/>
                      <w:sz w:val="21"/>
                      <w:szCs w:val="21"/>
                      <w:lang w:val="en-US" w:eastAsia="zh-CN"/>
                    </w:rPr>
                  </w:pPr>
                  <w:r>
                    <w:rPr>
                      <w:rFonts w:hint="eastAsia" w:ascii="Courier New" w:hAnsi="Courier New" w:cs="Courier New"/>
                      <w:sz w:val="21"/>
                      <w:szCs w:val="21"/>
                      <w:lang w:val="en-US" w:eastAsia="zh-CN"/>
                    </w:rPr>
                    <w:t>8</w:t>
                  </w:r>
                </w:p>
                <w:p>
                  <w:pPr>
                    <w:spacing w:beforeLines="0" w:afterLines="0"/>
                    <w:jc w:val="right"/>
                    <w:rPr>
                      <w:rFonts w:hint="eastAsia" w:ascii="Courier New" w:hAnsi="Courier New" w:cs="Courier New"/>
                      <w:sz w:val="21"/>
                      <w:szCs w:val="21"/>
                      <w:lang w:val="en-US" w:eastAsia="zh-CN"/>
                    </w:rPr>
                  </w:pPr>
                </w:p>
                <w:p>
                  <w:pPr>
                    <w:spacing w:beforeLines="0" w:afterLines="0"/>
                    <w:jc w:val="right"/>
                  </w:pPr>
                  <w:r>
                    <w:rPr>
                      <w:rFonts w:hint="eastAsia" w:ascii="Courier New" w:hAnsi="Courier New" w:cs="Courier New"/>
                      <w:sz w:val="21"/>
                      <w:szCs w:val="21"/>
                      <w:lang w:val="en-US" w:eastAsia="zh-CN"/>
                    </w:rPr>
                    <w:t>9</w:t>
                  </w:r>
                </w:p>
              </w:txbxContent>
            </v:textbox>
            <w10:wrap type="none"/>
            <w10:anchorlock/>
          </v:shap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shape id="文本框 1" o:spid="_x0000_s1127" type="#_x0000_t202" style="height:167.75pt;width:148.3pt;rotation:0f;" o:ole="f" fillcolor="#FFFFFF" filled="t" o:preferrelative="t" stroked="f" coordorigin="0,0" coordsize="21600,21600">
            <v:imagedata gain="65536f" blacklevel="0f" gamma="0"/>
            <o:lock v:ext="edit" position="f" selection="f" grouping="f" rotation="t" cropping="f" text="f" aspectratio="f"/>
            <v:textbox>
              <w:txbxContent>
                <w:p>
                  <w:pPr>
                    <w:spacing w:beforeLines="0" w:afterLines="0"/>
                    <w:jc w:val="left"/>
                    <w:rPr>
                      <w:rFonts w:hint="default" w:ascii="Courier New" w:hAnsi="Courier New" w:eastAsia="Courier" w:cs="Courier New"/>
                      <w:sz w:val="21"/>
                      <w:szCs w:val="21"/>
                    </w:rPr>
                  </w:pPr>
                  <w:r>
                    <w:rPr>
                      <w:rFonts w:hint="default" w:ascii="Courier New" w:hAnsi="Courier New" w:eastAsia="Courier" w:cs="Courier New"/>
                      <w:sz w:val="21"/>
                      <w:szCs w:val="21"/>
                    </w:rPr>
                    <w:t>read(n);</w:t>
                  </w:r>
                </w:p>
                <w:p>
                  <w:pPr>
                    <w:spacing w:beforeLines="0" w:afterLines="0"/>
                    <w:jc w:val="left"/>
                    <w:rPr>
                      <w:rFonts w:hint="default" w:ascii="Courier New" w:hAnsi="Courier New" w:eastAsia="Courier" w:cs="Courier New"/>
                      <w:sz w:val="21"/>
                      <w:szCs w:val="21"/>
                    </w:rPr>
                  </w:pPr>
                  <w:r>
                    <w:rPr>
                      <w:rFonts w:hint="default" w:ascii="Courier New" w:hAnsi="Courier New" w:eastAsia="Courier" w:cs="Courier New"/>
                      <w:sz w:val="21"/>
                      <w:szCs w:val="21"/>
                    </w:rPr>
                    <w:t>i := 1;</w:t>
                  </w:r>
                </w:p>
                <w:p>
                  <w:pPr>
                    <w:spacing w:beforeLines="0" w:afterLines="0"/>
                    <w:jc w:val="left"/>
                    <w:rPr>
                      <w:rFonts w:hint="default" w:ascii="Courier New" w:hAnsi="Courier New" w:eastAsia="Times New Roman" w:cs="Courier New"/>
                      <w:b/>
                      <w:sz w:val="21"/>
                      <w:szCs w:val="21"/>
                    </w:rPr>
                  </w:pPr>
                  <w:r>
                    <w:rPr>
                      <w:rFonts w:hint="default" w:ascii="Courier New" w:hAnsi="Courier New" w:eastAsia="Times New Roman" w:cs="Courier New"/>
                      <w:b/>
                      <w:sz w:val="21"/>
                      <w:szCs w:val="21"/>
                    </w:rPr>
                    <w:t xml:space="preserve">while </w:t>
                  </w:r>
                  <w:r>
                    <w:rPr>
                      <w:rFonts w:hint="default" w:ascii="Courier New" w:hAnsi="Courier New" w:eastAsia="Courier" w:cs="Courier New"/>
                      <w:sz w:val="21"/>
                      <w:szCs w:val="21"/>
                    </w:rPr>
                    <w:t>(i</w:t>
                  </w:r>
                  <w:r>
                    <w:rPr>
                      <w:rFonts w:hint="default" w:ascii="Courier New" w:hAnsi="Courier New" w:cs="Courier New"/>
                      <w:sz w:val="21"/>
                      <w:szCs w:val="21"/>
                      <w:lang w:val="en-US" w:eastAsia="zh-CN"/>
                    </w:rPr>
                    <w:t>&lt;=</w:t>
                  </w:r>
                  <w:r>
                    <w:rPr>
                      <w:rFonts w:hint="default" w:ascii="Courier New" w:hAnsi="Courier New" w:eastAsia="Courier" w:cs="Courier New"/>
                      <w:sz w:val="21"/>
                      <w:szCs w:val="21"/>
                    </w:rPr>
                    <w:t xml:space="preserve">n) </w:t>
                  </w:r>
                  <w:r>
                    <w:rPr>
                      <w:rFonts w:hint="default" w:ascii="Courier New" w:hAnsi="Courier New" w:eastAsia="Times New Roman" w:cs="Courier New"/>
                      <w:b/>
                      <w:sz w:val="21"/>
                      <w:szCs w:val="21"/>
                    </w:rPr>
                    <w:t>do</w:t>
                  </w:r>
                </w:p>
                <w:p>
                  <w:pPr>
                    <w:spacing w:beforeLines="0" w:afterLines="0"/>
                    <w:jc w:val="left"/>
                    <w:rPr>
                      <w:rFonts w:hint="default" w:ascii="Courier New" w:hAnsi="Courier New" w:eastAsia="Times New Roman" w:cs="Courier New"/>
                      <w:b/>
                      <w:sz w:val="21"/>
                      <w:szCs w:val="21"/>
                    </w:rPr>
                  </w:pPr>
                  <w:r>
                    <w:rPr>
                      <w:rFonts w:hint="default" w:ascii="Courier New" w:hAnsi="Courier New" w:eastAsia="Times New Roman" w:cs="Courier New"/>
                      <w:b/>
                      <w:sz w:val="21"/>
                      <w:szCs w:val="21"/>
                    </w:rPr>
                    <w:t>begin</w:t>
                  </w:r>
                </w:p>
                <w:p>
                  <w:pPr>
                    <w:spacing w:beforeLines="0" w:afterLines="0"/>
                    <w:jc w:val="left"/>
                    <w:rPr>
                      <w:rFonts w:hint="default" w:ascii="Courier New" w:hAnsi="Courier New" w:eastAsia="Times New Roman" w:cs="Courier New"/>
                      <w:b/>
                      <w:sz w:val="21"/>
                      <w:szCs w:val="21"/>
                    </w:rPr>
                  </w:pPr>
                  <w:r>
                    <w:rPr>
                      <w:rFonts w:hint="default" w:ascii="Courier New" w:hAnsi="Courier New" w:cs="Courier New"/>
                      <w:b/>
                      <w:sz w:val="21"/>
                      <w:szCs w:val="21"/>
                      <w:lang w:val="en-US" w:eastAsia="zh-CN"/>
                    </w:rPr>
                    <w:t xml:space="preserve">  </w:t>
                  </w:r>
                  <w:r>
                    <w:rPr>
                      <w:rFonts w:hint="default" w:ascii="Courier New" w:hAnsi="Courier New" w:eastAsia="Times New Roman" w:cs="Courier New"/>
                      <w:b/>
                      <w:sz w:val="21"/>
                      <w:szCs w:val="21"/>
                    </w:rPr>
                    <w:t xml:space="preserve">if </w:t>
                  </w:r>
                  <w:r>
                    <w:rPr>
                      <w:rFonts w:hint="default" w:ascii="Courier New" w:hAnsi="Courier New" w:eastAsia="Courier" w:cs="Courier New"/>
                      <w:sz w:val="21"/>
                      <w:szCs w:val="21"/>
                    </w:rPr>
                    <w:t xml:space="preserve">(i </w:t>
                  </w:r>
                  <w:r>
                    <w:rPr>
                      <w:rFonts w:hint="default" w:ascii="Courier New" w:hAnsi="Courier New" w:eastAsia="Times New Roman" w:cs="Courier New"/>
                      <w:b/>
                      <w:sz w:val="21"/>
                      <w:szCs w:val="21"/>
                    </w:rPr>
                    <w:t xml:space="preserve">mod </w:t>
                  </w:r>
                  <w:r>
                    <w:rPr>
                      <w:rFonts w:hint="default" w:ascii="Courier New" w:hAnsi="Courier New" w:eastAsia="Courier" w:cs="Courier New"/>
                      <w:sz w:val="21"/>
                      <w:szCs w:val="21"/>
                    </w:rPr>
                    <w:t xml:space="preserve">2 = 0) </w:t>
                  </w:r>
                  <w:r>
                    <w:rPr>
                      <w:rFonts w:hint="default" w:ascii="Courier New" w:hAnsi="Courier New" w:eastAsia="Times New Roman" w:cs="Courier New"/>
                      <w:b/>
                      <w:sz w:val="21"/>
                      <w:szCs w:val="21"/>
                    </w:rPr>
                    <w:t>then</w:t>
                  </w:r>
                </w:p>
                <w:p>
                  <w:pPr>
                    <w:spacing w:beforeLines="0" w:afterLines="0"/>
                    <w:ind w:firstLine="420" w:firstLineChars="0"/>
                    <w:jc w:val="left"/>
                    <w:rPr>
                      <w:rFonts w:hint="default" w:ascii="Courier New" w:hAnsi="Courier New" w:eastAsia="Courier" w:cs="Courier New"/>
                      <w:sz w:val="21"/>
                      <w:szCs w:val="21"/>
                    </w:rPr>
                  </w:pPr>
                  <w:r>
                    <w:rPr>
                      <w:rFonts w:hint="default" w:ascii="Courier New" w:hAnsi="Courier New" w:eastAsia="Courier" w:cs="Courier New"/>
                      <w:sz w:val="21"/>
                      <w:szCs w:val="21"/>
                    </w:rPr>
                    <w:t>x := 17</w:t>
                  </w:r>
                </w:p>
                <w:p>
                  <w:pPr>
                    <w:spacing w:beforeLines="0" w:afterLines="0"/>
                    <w:jc w:val="left"/>
                    <w:rPr>
                      <w:rFonts w:hint="default" w:ascii="Courier New" w:hAnsi="Courier New" w:eastAsia="Times New Roman" w:cs="Courier New"/>
                      <w:b/>
                      <w:sz w:val="21"/>
                      <w:szCs w:val="21"/>
                    </w:rPr>
                  </w:pPr>
                  <w:r>
                    <w:rPr>
                      <w:rFonts w:hint="default" w:ascii="Courier New" w:hAnsi="Courier New" w:cs="Courier New"/>
                      <w:b/>
                      <w:sz w:val="21"/>
                      <w:szCs w:val="21"/>
                      <w:lang w:val="en-US" w:eastAsia="zh-CN"/>
                    </w:rPr>
                    <w:t xml:space="preserve">  </w:t>
                  </w:r>
                  <w:r>
                    <w:rPr>
                      <w:rFonts w:hint="default" w:ascii="Courier New" w:hAnsi="Courier New" w:eastAsia="Times New Roman" w:cs="Courier New"/>
                      <w:b/>
                      <w:sz w:val="21"/>
                      <w:szCs w:val="21"/>
                    </w:rPr>
                    <w:t>else</w:t>
                  </w:r>
                </w:p>
                <w:p>
                  <w:pPr>
                    <w:spacing w:beforeLines="0" w:afterLines="0"/>
                    <w:ind w:firstLine="420" w:firstLineChars="0"/>
                    <w:jc w:val="left"/>
                    <w:rPr>
                      <w:rFonts w:hint="default" w:ascii="Courier New" w:hAnsi="Courier New" w:eastAsia="Courier" w:cs="Courier New"/>
                      <w:sz w:val="21"/>
                      <w:szCs w:val="21"/>
                    </w:rPr>
                  </w:pPr>
                  <w:r>
                    <w:rPr>
                      <w:rFonts w:hint="default" w:ascii="Courier New" w:hAnsi="Courier New" w:eastAsia="Courier" w:cs="Courier New"/>
                      <w:sz w:val="21"/>
                      <w:szCs w:val="21"/>
                    </w:rPr>
                    <w:t>x := 18;</w:t>
                  </w:r>
                </w:p>
                <w:p>
                  <w:pPr>
                    <w:spacing w:beforeLines="0" w:afterLines="0"/>
                    <w:jc w:val="left"/>
                    <w:rPr>
                      <w:rFonts w:hint="default" w:ascii="Courier New" w:hAnsi="Courier New" w:eastAsia="Courier" w:cs="Courier New"/>
                      <w:sz w:val="21"/>
                      <w:szCs w:val="21"/>
                    </w:rPr>
                  </w:pPr>
                  <w:r>
                    <w:rPr>
                      <w:rFonts w:hint="default" w:ascii="Courier New" w:hAnsi="Courier New" w:cs="Courier New"/>
                      <w:sz w:val="21"/>
                      <w:szCs w:val="21"/>
                      <w:lang w:val="en-US" w:eastAsia="zh-CN"/>
                    </w:rPr>
                    <w:t xml:space="preserve">  </w:t>
                  </w:r>
                  <w:r>
                    <w:rPr>
                      <w:rFonts w:hint="default" w:ascii="Courier New" w:hAnsi="Courier New" w:eastAsia="Courier" w:cs="Courier New"/>
                      <w:sz w:val="21"/>
                      <w:szCs w:val="21"/>
                    </w:rPr>
                    <w:t>z := x;</w:t>
                  </w:r>
                </w:p>
                <w:p>
                  <w:pPr>
                    <w:spacing w:beforeLines="0" w:afterLines="0"/>
                    <w:jc w:val="left"/>
                    <w:rPr>
                      <w:rFonts w:hint="default" w:ascii="Courier New" w:hAnsi="Courier New" w:eastAsia="Courier" w:cs="Courier New"/>
                      <w:sz w:val="21"/>
                      <w:szCs w:val="21"/>
                    </w:rPr>
                  </w:pPr>
                  <w:r>
                    <w:rPr>
                      <w:rFonts w:hint="default" w:ascii="Courier New" w:hAnsi="Courier New" w:cs="Courier New"/>
                      <w:sz w:val="21"/>
                      <w:szCs w:val="21"/>
                      <w:lang w:val="en-US" w:eastAsia="zh-CN"/>
                    </w:rPr>
                    <w:t xml:space="preserve">  </w:t>
                  </w:r>
                  <w:r>
                    <w:rPr>
                      <w:rFonts w:hint="default" w:ascii="Courier New" w:hAnsi="Courier New" w:eastAsia="Courier" w:cs="Courier New"/>
                      <w:sz w:val="21"/>
                      <w:szCs w:val="21"/>
                    </w:rPr>
                    <w:t>i := i + 1</w:t>
                  </w:r>
                </w:p>
                <w:p>
                  <w:pPr>
                    <w:spacing w:beforeLines="0" w:afterLines="0"/>
                    <w:jc w:val="left"/>
                    <w:rPr>
                      <w:rFonts w:hint="default" w:ascii="Courier New" w:hAnsi="Courier New" w:eastAsia="Courier" w:cs="Courier New"/>
                      <w:sz w:val="21"/>
                      <w:szCs w:val="21"/>
                    </w:rPr>
                  </w:pPr>
                  <w:r>
                    <w:rPr>
                      <w:rFonts w:hint="default" w:ascii="Courier New" w:hAnsi="Courier New" w:eastAsia="Times New Roman" w:cs="Courier New"/>
                      <w:b/>
                      <w:sz w:val="21"/>
                      <w:szCs w:val="21"/>
                    </w:rPr>
                    <w:t>end</w:t>
                  </w:r>
                  <w:r>
                    <w:rPr>
                      <w:rFonts w:hint="default" w:ascii="Courier New" w:hAnsi="Courier New" w:eastAsia="Courier" w:cs="Courier New"/>
                      <w:sz w:val="21"/>
                      <w:szCs w:val="21"/>
                    </w:rPr>
                    <w:t>;</w:t>
                  </w:r>
                </w:p>
                <w:p>
                  <w:pPr>
                    <w:rPr>
                      <w:rFonts w:hint="default" w:ascii="Courier New" w:hAnsi="Courier New" w:eastAsia="Courier" w:cs="Courier New"/>
                      <w:sz w:val="21"/>
                      <w:szCs w:val="21"/>
                    </w:rPr>
                  </w:pPr>
                  <w:r>
                    <w:rPr>
                      <w:rFonts w:hint="default" w:ascii="Courier New" w:hAnsi="Courier New" w:eastAsia="Courier" w:cs="Courier New"/>
                      <w:sz w:val="21"/>
                      <w:szCs w:val="21"/>
                    </w:rPr>
                    <w:t>write(z)</w:t>
                  </w:r>
                </w:p>
                <w:p>
                  <w:pPr>
                    <w:rPr>
                      <w:rFonts w:hint="default" w:ascii="Courier New" w:hAnsi="Courier New" w:eastAsia="Courier" w:cs="Courier New"/>
                      <w:sz w:val="10"/>
                      <w:szCs w:val="10"/>
                    </w:rPr>
                  </w:pPr>
                </w:p>
                <w:p>
                  <w:pPr>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(a)</w:t>
                  </w:r>
                </w:p>
              </w:txbxContent>
            </v:textbox>
            <w10:wrap type="none"/>
            <w10:anchorlock/>
          </v:shap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shape id="文本框 1" o:spid="_x0000_s1128" type="#_x0000_t202" style="height:165pt;width:106.85pt;rotation:0f;" o:ole="f" fillcolor="#FFFFFF" filled="t" o:preferrelative="t" stroked="f" coordorigin="0,0" coordsize="21600,21600">
            <v:imagedata gain="65536f" blacklevel="0f" gamma="0"/>
            <o:lock v:ext="edit" position="f" selection="f" grouping="f" rotation="t" cropping="f" text="f" aspectratio="f"/>
            <v:textbox>
              <w:txbxContent>
                <w:p>
                  <w:pPr>
                    <w:spacing w:beforeLines="0" w:afterLines="0"/>
                    <w:jc w:val="left"/>
                    <w:rPr>
                      <w:rFonts w:hint="default" w:ascii="Courier" w:hAnsi="Courier" w:eastAsia="Courier"/>
                      <w:sz w:val="21"/>
                      <w:szCs w:val="21"/>
                      <w:highlight w:val="none"/>
                    </w:rPr>
                  </w:pPr>
                  <w:r>
                    <w:rPr>
                      <w:rFonts w:hint="default" w:ascii="Times New Roman" w:hAnsi="Times New Roman" w:eastAsia="Times New Roman"/>
                      <w:sz w:val="21"/>
                      <w:szCs w:val="21"/>
                      <w:highlight w:val="none"/>
                    </w:rPr>
                    <w:t>1</w:t>
                  </w:r>
                  <w:r>
                    <w:rPr>
                      <w:rFonts w:hint="default" w:ascii="Times New Roman" w:hAnsi="Times New Roman" w:eastAsia="Times New Roman"/>
                      <w:sz w:val="21"/>
                      <w:szCs w:val="21"/>
                      <w:highlight w:val="none"/>
                      <w:vertAlign w:val="superscript"/>
                    </w:rPr>
                    <w:t>1</w:t>
                  </w:r>
                  <w:r>
                    <w:rPr>
                      <w:rFonts w:hint="default" w:ascii="Times New Roman" w:hAnsi="Times New Roman" w:eastAsia="Times New Roman"/>
                      <w:sz w:val="21"/>
                      <w:szCs w:val="21"/>
                      <w:highlight w:val="none"/>
                    </w:rPr>
                    <w:t xml:space="preserve"> </w:t>
                  </w:r>
                  <w:r>
                    <w:rPr>
                      <w:rFonts w:hint="eastAsia" w:ascii="Times New Roman" w:hAnsi="Times New Roman"/>
                      <w:sz w:val="21"/>
                      <w:szCs w:val="21"/>
                      <w:highlight w:val="none"/>
                      <w:lang w:val="en-US" w:eastAsia="zh-CN"/>
                    </w:rPr>
                    <w:t xml:space="preserve">  </w:t>
                  </w:r>
                  <w:r>
                    <w:rPr>
                      <w:rFonts w:hint="default" w:ascii="Courier" w:hAnsi="Courier" w:eastAsia="Courier"/>
                      <w:sz w:val="21"/>
                      <w:szCs w:val="21"/>
                      <w:highlight w:val="none"/>
                    </w:rPr>
                    <w:t>read(n)</w:t>
                  </w:r>
                </w:p>
                <w:p>
                  <w:pPr>
                    <w:spacing w:beforeLines="0" w:afterLines="0"/>
                    <w:jc w:val="left"/>
                    <w:rPr>
                      <w:rFonts w:hint="default" w:ascii="Courier" w:hAnsi="Courier" w:eastAsia="Courier"/>
                      <w:color w:val="auto"/>
                      <w:sz w:val="21"/>
                      <w:szCs w:val="21"/>
                      <w:highlight w:val="none"/>
                    </w:rPr>
                  </w:pPr>
                  <w:r>
                    <w:rPr>
                      <w:rFonts w:hint="default" w:ascii="Times New Roman" w:hAnsi="Times New Roman" w:eastAsia="Times New Roman"/>
                      <w:sz w:val="21"/>
                      <w:szCs w:val="21"/>
                      <w:highlight w:val="none"/>
                    </w:rPr>
                    <w:t>2</w:t>
                  </w:r>
                  <w:r>
                    <w:rPr>
                      <w:rFonts w:hint="default" w:ascii="Times New Roman" w:hAnsi="Times New Roman" w:eastAsia="Times New Roman"/>
                      <w:color w:val="auto"/>
                      <w:sz w:val="21"/>
                      <w:szCs w:val="21"/>
                      <w:highlight w:val="none"/>
                      <w:vertAlign w:val="superscript"/>
                    </w:rPr>
                    <w:t>2</w:t>
                  </w:r>
                  <w:r>
                    <w:rPr>
                      <w:rFonts w:hint="default" w:ascii="Times New Roman" w:hAnsi="Times New Roman" w:eastAsia="Times New Roman"/>
                      <w:color w:val="auto"/>
                      <w:sz w:val="21"/>
                      <w:szCs w:val="21"/>
                      <w:highlight w:val="none"/>
                    </w:rPr>
                    <w:t xml:space="preserve"> </w:t>
                  </w:r>
                  <w:r>
                    <w:rPr>
                      <w:rFonts w:hint="eastAsia" w:ascii="Times New Roman" w:hAnsi="Times New Roman"/>
                      <w:color w:val="auto"/>
                      <w:sz w:val="21"/>
                      <w:szCs w:val="21"/>
                      <w:highlight w:val="none"/>
                      <w:lang w:val="en-US" w:eastAsia="zh-CN"/>
                    </w:rPr>
                    <w:t xml:space="preserve">  </w:t>
                  </w:r>
                  <w:r>
                    <w:rPr>
                      <w:rFonts w:hint="default" w:ascii="Courier" w:hAnsi="Courier" w:eastAsia="Courier"/>
                      <w:color w:val="auto"/>
                      <w:sz w:val="21"/>
                      <w:szCs w:val="21"/>
                      <w:highlight w:val="none"/>
                    </w:rPr>
                    <w:t>i := 1</w:t>
                  </w:r>
                </w:p>
                <w:p>
                  <w:pPr>
                    <w:spacing w:beforeLines="0" w:afterLines="0"/>
                    <w:jc w:val="left"/>
                    <w:rPr>
                      <w:rFonts w:hint="default" w:ascii="Courier" w:hAnsi="Courier" w:eastAsia="Courier"/>
                      <w:color w:val="auto"/>
                      <w:sz w:val="21"/>
                      <w:szCs w:val="21"/>
                      <w:highlight w:val="none"/>
                    </w:rPr>
                  </w:pPr>
                  <w:r>
                    <w:rPr>
                      <w:rFonts w:hint="default" w:ascii="Times New Roman" w:hAnsi="Times New Roman" w:eastAsia="Times New Roman"/>
                      <w:color w:val="auto"/>
                      <w:sz w:val="21"/>
                      <w:szCs w:val="21"/>
                      <w:highlight w:val="none"/>
                    </w:rPr>
                    <w:t>3</w:t>
                  </w:r>
                  <w:r>
                    <w:rPr>
                      <w:rFonts w:hint="default" w:ascii="Times New Roman" w:hAnsi="Times New Roman" w:eastAsia="Times New Roman"/>
                      <w:color w:val="auto"/>
                      <w:sz w:val="21"/>
                      <w:szCs w:val="21"/>
                      <w:highlight w:val="none"/>
                      <w:vertAlign w:val="superscript"/>
                    </w:rPr>
                    <w:t>3</w:t>
                  </w:r>
                  <w:r>
                    <w:rPr>
                      <w:rFonts w:hint="default" w:ascii="Times New Roman" w:hAnsi="Times New Roman" w:eastAsia="Times New Roman"/>
                      <w:color w:val="auto"/>
                      <w:sz w:val="21"/>
                      <w:szCs w:val="21"/>
                      <w:highlight w:val="none"/>
                    </w:rPr>
                    <w:t xml:space="preserve"> </w:t>
                  </w:r>
                  <w:r>
                    <w:rPr>
                      <w:rFonts w:hint="eastAsia" w:ascii="Times New Roman" w:hAnsi="Times New Roman"/>
                      <w:color w:val="auto"/>
                      <w:sz w:val="21"/>
                      <w:szCs w:val="21"/>
                      <w:highlight w:val="none"/>
                      <w:lang w:val="en-US" w:eastAsia="zh-CN"/>
                    </w:rPr>
                    <w:t xml:space="preserve">  </w:t>
                  </w:r>
                  <w:r>
                    <w:rPr>
                      <w:rFonts w:hint="default" w:ascii="Courier" w:hAnsi="Courier" w:eastAsia="Courier"/>
                      <w:color w:val="auto"/>
                      <w:sz w:val="21"/>
                      <w:szCs w:val="21"/>
                      <w:highlight w:val="none"/>
                    </w:rPr>
                    <w:t>i &lt;= n</w:t>
                  </w:r>
                </w:p>
                <w:p>
                  <w:pPr>
                    <w:spacing w:beforeLines="0" w:afterLines="0"/>
                    <w:jc w:val="left"/>
                    <w:rPr>
                      <w:rFonts w:hint="default" w:ascii="Courier" w:hAnsi="Courier" w:eastAsia="Courier"/>
                      <w:color w:val="auto"/>
                      <w:sz w:val="21"/>
                      <w:szCs w:val="21"/>
                      <w:highlight w:val="none"/>
                    </w:rPr>
                  </w:pPr>
                  <w:r>
                    <w:rPr>
                      <w:rFonts w:hint="default" w:ascii="Times New Roman" w:hAnsi="Times New Roman" w:eastAsia="Times New Roman"/>
                      <w:color w:val="auto"/>
                      <w:sz w:val="21"/>
                      <w:szCs w:val="21"/>
                      <w:highlight w:val="none"/>
                    </w:rPr>
                    <w:t>4</w:t>
                  </w:r>
                  <w:r>
                    <w:rPr>
                      <w:rFonts w:hint="default" w:ascii="Times New Roman" w:hAnsi="Times New Roman" w:eastAsia="Times New Roman"/>
                      <w:color w:val="auto"/>
                      <w:sz w:val="21"/>
                      <w:szCs w:val="21"/>
                      <w:highlight w:val="none"/>
                      <w:vertAlign w:val="superscript"/>
                    </w:rPr>
                    <w:t>4</w:t>
                  </w:r>
                  <w:r>
                    <w:rPr>
                      <w:rFonts w:hint="default" w:ascii="Times New Roman" w:hAnsi="Times New Roman" w:eastAsia="Times New Roman"/>
                      <w:color w:val="auto"/>
                      <w:sz w:val="21"/>
                      <w:szCs w:val="21"/>
                      <w:highlight w:val="none"/>
                    </w:rPr>
                    <w:t xml:space="preserve"> </w:t>
                  </w:r>
                  <w:r>
                    <w:rPr>
                      <w:rFonts w:hint="eastAsia" w:ascii="Times New Roman" w:hAnsi="Times New Roman"/>
                      <w:color w:val="auto"/>
                      <w:sz w:val="21"/>
                      <w:szCs w:val="21"/>
                      <w:highlight w:val="none"/>
                      <w:lang w:val="en-US" w:eastAsia="zh-CN"/>
                    </w:rPr>
                    <w:t xml:space="preserve">  </w:t>
                  </w:r>
                  <w:r>
                    <w:rPr>
                      <w:rFonts w:hint="default" w:ascii="Courier" w:hAnsi="Courier" w:eastAsia="Courier"/>
                      <w:color w:val="auto"/>
                      <w:sz w:val="21"/>
                      <w:szCs w:val="21"/>
                      <w:highlight w:val="none"/>
                    </w:rPr>
                    <w:t xml:space="preserve">(i </w:t>
                  </w:r>
                  <w:r>
                    <w:rPr>
                      <w:rFonts w:hint="default" w:ascii="Times New Roman" w:hAnsi="Times New Roman" w:eastAsia="Times New Roman"/>
                      <w:b/>
                      <w:color w:val="auto"/>
                      <w:sz w:val="21"/>
                      <w:szCs w:val="21"/>
                      <w:highlight w:val="none"/>
                    </w:rPr>
                    <w:t xml:space="preserve">mod 2 </w:t>
                  </w:r>
                  <w:r>
                    <w:rPr>
                      <w:rFonts w:hint="default" w:ascii="Courier" w:hAnsi="Courier" w:eastAsia="Courier"/>
                      <w:color w:val="auto"/>
                      <w:sz w:val="21"/>
                      <w:szCs w:val="21"/>
                      <w:highlight w:val="none"/>
                    </w:rPr>
                    <w:t>= 0)</w:t>
                  </w:r>
                </w:p>
                <w:p>
                  <w:pPr>
                    <w:spacing w:beforeLines="0" w:afterLines="0"/>
                    <w:jc w:val="left"/>
                    <w:rPr>
                      <w:rFonts w:hint="default" w:ascii="Courier" w:hAnsi="Courier" w:eastAsia="Courier"/>
                      <w:color w:val="auto"/>
                      <w:sz w:val="21"/>
                      <w:szCs w:val="21"/>
                      <w:highlight w:val="none"/>
                    </w:rPr>
                  </w:pPr>
                  <w:r>
                    <w:rPr>
                      <w:rFonts w:hint="default" w:ascii="Times New Roman" w:hAnsi="Times New Roman" w:eastAsia="Times New Roman"/>
                      <w:color w:val="auto"/>
                      <w:sz w:val="21"/>
                      <w:szCs w:val="21"/>
                      <w:highlight w:val="none"/>
                    </w:rPr>
                    <w:t>6</w:t>
                  </w:r>
                  <w:r>
                    <w:rPr>
                      <w:rFonts w:hint="default" w:ascii="Times New Roman" w:hAnsi="Times New Roman" w:eastAsia="Times New Roman"/>
                      <w:color w:val="auto"/>
                      <w:sz w:val="21"/>
                      <w:szCs w:val="21"/>
                      <w:highlight w:val="none"/>
                      <w:vertAlign w:val="superscript"/>
                    </w:rPr>
                    <w:t>5</w:t>
                  </w:r>
                  <w:r>
                    <w:rPr>
                      <w:rFonts w:hint="default" w:ascii="Times New Roman" w:hAnsi="Times New Roman" w:eastAsia="Times New Roman"/>
                      <w:color w:val="auto"/>
                      <w:sz w:val="21"/>
                      <w:szCs w:val="21"/>
                      <w:highlight w:val="none"/>
                    </w:rPr>
                    <w:t xml:space="preserve"> </w:t>
                  </w:r>
                  <w:r>
                    <w:rPr>
                      <w:rFonts w:hint="eastAsia" w:ascii="Times New Roman" w:hAnsi="Times New Roman"/>
                      <w:color w:val="auto"/>
                      <w:sz w:val="21"/>
                      <w:szCs w:val="21"/>
                      <w:highlight w:val="none"/>
                      <w:lang w:val="en-US" w:eastAsia="zh-CN"/>
                    </w:rPr>
                    <w:t xml:space="preserve">  </w:t>
                  </w:r>
                  <w:r>
                    <w:rPr>
                      <w:rFonts w:hint="default" w:ascii="Courier" w:hAnsi="Courier" w:eastAsia="Courier"/>
                      <w:color w:val="auto"/>
                      <w:sz w:val="21"/>
                      <w:szCs w:val="21"/>
                      <w:highlight w:val="none"/>
                    </w:rPr>
                    <w:t>x := 18</w:t>
                  </w:r>
                </w:p>
                <w:p>
                  <w:pPr>
                    <w:spacing w:beforeLines="0" w:afterLines="0"/>
                    <w:jc w:val="left"/>
                    <w:rPr>
                      <w:rFonts w:hint="default" w:ascii="Courier" w:hAnsi="Courier" w:eastAsia="Courier"/>
                      <w:color w:val="auto"/>
                      <w:sz w:val="21"/>
                      <w:szCs w:val="21"/>
                      <w:highlight w:val="none"/>
                    </w:rPr>
                  </w:pPr>
                  <w:r>
                    <w:rPr>
                      <w:rFonts w:hint="default" w:ascii="Times New Roman" w:hAnsi="Times New Roman" w:eastAsia="Times New Roman"/>
                      <w:color w:val="auto"/>
                      <w:sz w:val="21"/>
                      <w:szCs w:val="21"/>
                      <w:highlight w:val="none"/>
                    </w:rPr>
                    <w:t>7</w:t>
                  </w:r>
                  <w:r>
                    <w:rPr>
                      <w:rFonts w:hint="default" w:ascii="Times New Roman" w:hAnsi="Times New Roman" w:eastAsia="Times New Roman"/>
                      <w:color w:val="auto"/>
                      <w:sz w:val="21"/>
                      <w:szCs w:val="21"/>
                      <w:highlight w:val="none"/>
                      <w:vertAlign w:val="superscript"/>
                    </w:rPr>
                    <w:t>6</w:t>
                  </w:r>
                  <w:r>
                    <w:rPr>
                      <w:rFonts w:hint="default" w:ascii="Times New Roman" w:hAnsi="Times New Roman" w:eastAsia="Times New Roman"/>
                      <w:color w:val="auto"/>
                      <w:sz w:val="21"/>
                      <w:szCs w:val="21"/>
                      <w:highlight w:val="none"/>
                    </w:rPr>
                    <w:t xml:space="preserve"> </w:t>
                  </w:r>
                  <w:r>
                    <w:rPr>
                      <w:rFonts w:hint="eastAsia" w:ascii="Times New Roman" w:hAnsi="Times New Roman"/>
                      <w:color w:val="auto"/>
                      <w:sz w:val="21"/>
                      <w:szCs w:val="21"/>
                      <w:highlight w:val="none"/>
                      <w:lang w:val="en-US" w:eastAsia="zh-CN"/>
                    </w:rPr>
                    <w:t xml:space="preserve">  </w:t>
                  </w:r>
                  <w:r>
                    <w:rPr>
                      <w:rFonts w:hint="default" w:ascii="Courier" w:hAnsi="Courier" w:eastAsia="Courier"/>
                      <w:color w:val="auto"/>
                      <w:sz w:val="21"/>
                      <w:szCs w:val="21"/>
                      <w:highlight w:val="none"/>
                    </w:rPr>
                    <w:t>z := x</w:t>
                  </w:r>
                </w:p>
                <w:p>
                  <w:pPr>
                    <w:spacing w:beforeLines="0" w:afterLines="0"/>
                    <w:jc w:val="left"/>
                    <w:rPr>
                      <w:rFonts w:hint="default" w:ascii="Courier" w:hAnsi="Courier" w:eastAsia="Courier"/>
                      <w:color w:val="auto"/>
                      <w:sz w:val="21"/>
                      <w:szCs w:val="21"/>
                      <w:highlight w:val="none"/>
                    </w:rPr>
                  </w:pPr>
                  <w:r>
                    <w:rPr>
                      <w:rFonts w:hint="default" w:ascii="Times New Roman" w:hAnsi="Times New Roman" w:eastAsia="Times New Roman"/>
                      <w:color w:val="auto"/>
                      <w:sz w:val="21"/>
                      <w:szCs w:val="21"/>
                      <w:highlight w:val="none"/>
                    </w:rPr>
                    <w:t>8</w:t>
                  </w:r>
                  <w:r>
                    <w:rPr>
                      <w:rFonts w:hint="default" w:ascii="Times New Roman" w:hAnsi="Times New Roman" w:eastAsia="Times New Roman"/>
                      <w:color w:val="auto"/>
                      <w:sz w:val="21"/>
                      <w:szCs w:val="21"/>
                      <w:highlight w:val="none"/>
                      <w:vertAlign w:val="superscript"/>
                    </w:rPr>
                    <w:t>7</w:t>
                  </w:r>
                  <w:r>
                    <w:rPr>
                      <w:rFonts w:hint="default" w:ascii="Times New Roman" w:hAnsi="Times New Roman" w:eastAsia="Times New Roman"/>
                      <w:color w:val="auto"/>
                      <w:sz w:val="21"/>
                      <w:szCs w:val="21"/>
                      <w:highlight w:val="none"/>
                    </w:rPr>
                    <w:t xml:space="preserve"> </w:t>
                  </w:r>
                  <w:r>
                    <w:rPr>
                      <w:rFonts w:hint="eastAsia" w:ascii="Times New Roman" w:hAnsi="Times New Roman"/>
                      <w:color w:val="auto"/>
                      <w:sz w:val="21"/>
                      <w:szCs w:val="21"/>
                      <w:highlight w:val="none"/>
                      <w:lang w:val="en-US" w:eastAsia="zh-CN"/>
                    </w:rPr>
                    <w:t xml:space="preserve">  </w:t>
                  </w:r>
                  <w:r>
                    <w:rPr>
                      <w:rFonts w:hint="default" w:ascii="Courier" w:hAnsi="Courier" w:eastAsia="Courier"/>
                      <w:color w:val="auto"/>
                      <w:sz w:val="21"/>
                      <w:szCs w:val="21"/>
                      <w:highlight w:val="none"/>
                    </w:rPr>
                    <w:t>i := i + 1</w:t>
                  </w:r>
                </w:p>
                <w:p>
                  <w:pPr>
                    <w:spacing w:beforeLines="0" w:afterLines="0"/>
                    <w:jc w:val="left"/>
                    <w:rPr>
                      <w:rFonts w:hint="default" w:ascii="Courier" w:hAnsi="Courier" w:eastAsia="Courier"/>
                      <w:color w:val="auto"/>
                      <w:sz w:val="21"/>
                      <w:szCs w:val="21"/>
                      <w:highlight w:val="none"/>
                    </w:rPr>
                  </w:pPr>
                  <w:r>
                    <w:rPr>
                      <w:rFonts w:hint="default" w:ascii="Times New Roman" w:hAnsi="Times New Roman" w:eastAsia="Times New Roman"/>
                      <w:color w:val="auto"/>
                      <w:sz w:val="21"/>
                      <w:szCs w:val="21"/>
                      <w:highlight w:val="none"/>
                    </w:rPr>
                    <w:t>3</w:t>
                  </w:r>
                  <w:r>
                    <w:rPr>
                      <w:rFonts w:hint="default" w:ascii="Times New Roman" w:hAnsi="Times New Roman" w:eastAsia="Times New Roman"/>
                      <w:color w:val="auto"/>
                      <w:sz w:val="21"/>
                      <w:szCs w:val="21"/>
                      <w:highlight w:val="none"/>
                      <w:vertAlign w:val="superscript"/>
                    </w:rPr>
                    <w:t>8</w:t>
                  </w:r>
                  <w:r>
                    <w:rPr>
                      <w:rFonts w:hint="default" w:ascii="Times New Roman" w:hAnsi="Times New Roman" w:eastAsia="Times New Roman"/>
                      <w:color w:val="auto"/>
                      <w:sz w:val="21"/>
                      <w:szCs w:val="21"/>
                      <w:highlight w:val="none"/>
                    </w:rPr>
                    <w:t xml:space="preserve"> </w:t>
                  </w:r>
                  <w:r>
                    <w:rPr>
                      <w:rFonts w:hint="eastAsia" w:ascii="Times New Roman" w:hAnsi="Times New Roman"/>
                      <w:color w:val="auto"/>
                      <w:sz w:val="21"/>
                      <w:szCs w:val="21"/>
                      <w:highlight w:val="none"/>
                      <w:lang w:val="en-US" w:eastAsia="zh-CN"/>
                    </w:rPr>
                    <w:t xml:space="preserve">  </w:t>
                  </w:r>
                  <w:r>
                    <w:rPr>
                      <w:rFonts w:hint="default" w:ascii="Courier" w:hAnsi="Courier" w:eastAsia="Courier"/>
                      <w:color w:val="auto"/>
                      <w:sz w:val="21"/>
                      <w:szCs w:val="21"/>
                      <w:highlight w:val="none"/>
                    </w:rPr>
                    <w:t>i &lt;= n</w:t>
                  </w:r>
                </w:p>
                <w:p>
                  <w:pPr>
                    <w:rPr>
                      <w:rFonts w:hint="default" w:ascii="Courier" w:hAnsi="Courier" w:eastAsia="Courier"/>
                      <w:sz w:val="21"/>
                      <w:szCs w:val="21"/>
                    </w:rPr>
                  </w:pPr>
                  <w:r>
                    <w:rPr>
                      <w:rFonts w:hint="default" w:ascii="Times New Roman" w:hAnsi="Times New Roman" w:eastAsia="Times New Roman"/>
                      <w:sz w:val="21"/>
                      <w:szCs w:val="21"/>
                    </w:rPr>
                    <w:t>9</w:t>
                  </w:r>
                  <w:r>
                    <w:rPr>
                      <w:rFonts w:hint="eastAsia" w:ascii="Times New Roman" w:hAnsi="Times New Roman"/>
                      <w:sz w:val="21"/>
                      <w:szCs w:val="21"/>
                      <w:vertAlign w:val="superscript"/>
                      <w:lang w:val="en-US" w:eastAsia="zh-CN"/>
                    </w:rPr>
                    <w:t>9</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write(z)</w:t>
                  </w:r>
                </w:p>
                <w:p>
                  <w:pPr>
                    <w:rPr>
                      <w:rFonts w:hint="default" w:ascii="Courier" w:hAnsi="Courier" w:eastAsia="Courier"/>
                      <w:sz w:val="21"/>
                      <w:szCs w:val="21"/>
                    </w:rPr>
                  </w:pPr>
                </w:p>
                <w:p>
                  <w:pPr>
                    <w:rPr>
                      <w:rFonts w:hint="default" w:ascii="Courier" w:hAnsi="Courier" w:eastAsia="Courier"/>
                      <w:sz w:val="21"/>
                      <w:szCs w:val="21"/>
                    </w:rPr>
                  </w:pPr>
                </w:p>
                <w:p>
                  <w:pPr>
                    <w:rPr>
                      <w:rFonts w:hint="default" w:ascii="Courier" w:hAnsi="Courier" w:eastAsia="Courier"/>
                      <w:sz w:val="8"/>
                      <w:szCs w:val="8"/>
                    </w:rPr>
                  </w:pPr>
                </w:p>
                <w:p>
                  <w:pPr>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(b)</w:t>
                  </w:r>
                </w:p>
              </w:txbxContent>
            </v:textbox>
            <w10:wrap type="none"/>
            <w10:anchorlock/>
          </v:shap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shape id="文本框 1" o:spid="_x0000_s1129" type="#_x0000_t202" style="height:168.1pt;width:115.35pt;rotation:0f;" o:ole="f" fillcolor="#FFFFFF" filled="t" o:preferrelative="t" stroked="f" coordorigin="0,0" coordsize="21600,21600">
            <v:imagedata gain="65536f" blacklevel="0f" gamma="0"/>
            <o:lock v:ext="edit" position="f" selection="f" grouping="f" rotation="t" cropping="f" text="f" aspectratio="f"/>
            <v:textbox>
              <w:txbxContent>
                <w:p>
                  <w:pPr>
                    <w:rPr>
                      <w:rFonts w:hint="eastAsia"/>
                      <w:highlight w:val="none"/>
                      <w:lang w:val="en-US" w:eastAsia="zh-CN"/>
                    </w:rPr>
                  </w:pPr>
                  <w:r>
                    <w:rPr>
                      <w:rFonts w:hint="eastAsia"/>
                      <w:lang w:val="en-US" w:eastAsia="zh-CN"/>
                    </w:rPr>
                    <w:t xml:space="preserve"> </w:t>
                  </w:r>
                  <w:r>
                    <w:rPr>
                      <w:rFonts w:hint="eastAsia"/>
                      <w:highlight w:val="none"/>
                      <w:lang w:val="en-US" w:eastAsia="zh-CN"/>
                    </w:rPr>
                    <w:t>DU = { (1</w:t>
                  </w:r>
                  <w:r>
                    <w:rPr>
                      <w:rFonts w:hint="eastAsia"/>
                      <w:highlight w:val="none"/>
                      <w:vertAlign w:val="superscript"/>
                      <w:lang w:val="en-US" w:eastAsia="zh-CN"/>
                    </w:rPr>
                    <w:t>1</w:t>
                  </w:r>
                  <w:r>
                    <w:rPr>
                      <w:rFonts w:hint="eastAsia"/>
                      <w:highlight w:val="none"/>
                      <w:lang w:val="en-US" w:eastAsia="zh-CN"/>
                    </w:rPr>
                    <w:t>,3</w:t>
                  </w:r>
                  <w:r>
                    <w:rPr>
                      <w:rFonts w:hint="eastAsia"/>
                      <w:highlight w:val="none"/>
                      <w:vertAlign w:val="superscript"/>
                      <w:lang w:val="en-US" w:eastAsia="zh-CN"/>
                    </w:rPr>
                    <w:t>3</w:t>
                  </w:r>
                  <w:r>
                    <w:rPr>
                      <w:rFonts w:hint="eastAsia"/>
                      <w:highlight w:val="none"/>
                      <w:lang w:val="en-US" w:eastAsia="zh-CN"/>
                    </w:rPr>
                    <w:t>), (1</w:t>
                  </w:r>
                  <w:r>
                    <w:rPr>
                      <w:rFonts w:hint="eastAsia"/>
                      <w:highlight w:val="none"/>
                      <w:vertAlign w:val="superscript"/>
                      <w:lang w:val="en-US" w:eastAsia="zh-CN"/>
                    </w:rPr>
                    <w:t>1</w:t>
                  </w:r>
                  <w:r>
                    <w:rPr>
                      <w:rFonts w:hint="eastAsia"/>
                      <w:highlight w:val="none"/>
                      <w:lang w:val="en-US" w:eastAsia="zh-CN"/>
                    </w:rPr>
                    <w:t>,3</w:t>
                  </w:r>
                  <w:r>
                    <w:rPr>
                      <w:rFonts w:hint="eastAsia"/>
                      <w:highlight w:val="none"/>
                      <w:vertAlign w:val="superscript"/>
                      <w:lang w:val="en-US" w:eastAsia="zh-CN"/>
                    </w:rPr>
                    <w:t>7</w:t>
                  </w:r>
                  <w:r>
                    <w:rPr>
                      <w:rFonts w:hint="eastAsia"/>
                      <w:highlight w:val="none"/>
                      <w:lang w:val="en-US" w:eastAsia="zh-CN"/>
                    </w:rPr>
                    <w:t>),  (2</w:t>
                  </w:r>
                  <w:r>
                    <w:rPr>
                      <w:rFonts w:hint="eastAsia"/>
                      <w:highlight w:val="none"/>
                      <w:vertAlign w:val="superscript"/>
                      <w:lang w:val="en-US" w:eastAsia="zh-CN"/>
                    </w:rPr>
                    <w:t>2</w:t>
                  </w:r>
                  <w:r>
                    <w:rPr>
                      <w:rFonts w:hint="eastAsia"/>
                      <w:highlight w:val="none"/>
                      <w:lang w:val="en-US" w:eastAsia="zh-CN"/>
                    </w:rPr>
                    <w:t>,3</w:t>
                  </w:r>
                  <w:r>
                    <w:rPr>
                      <w:rFonts w:hint="eastAsia"/>
                      <w:highlight w:val="none"/>
                      <w:vertAlign w:val="superscript"/>
                      <w:lang w:val="en-US" w:eastAsia="zh-CN"/>
                    </w:rPr>
                    <w:t>3</w:t>
                  </w:r>
                  <w:r>
                    <w:rPr>
                      <w:rFonts w:hint="eastAsia"/>
                      <w:highlight w:val="none"/>
                      <w:lang w:val="en-US" w:eastAsia="zh-CN"/>
                    </w:rPr>
                    <w:t>), (2</w:t>
                  </w:r>
                  <w:r>
                    <w:rPr>
                      <w:rFonts w:hint="eastAsia"/>
                      <w:highlight w:val="none"/>
                      <w:vertAlign w:val="superscript"/>
                      <w:lang w:val="en-US" w:eastAsia="zh-CN"/>
                    </w:rPr>
                    <w:t>2</w:t>
                  </w:r>
                  <w:r>
                    <w:rPr>
                      <w:rFonts w:hint="eastAsia"/>
                      <w:highlight w:val="none"/>
                      <w:lang w:val="en-US" w:eastAsia="zh-CN"/>
                    </w:rPr>
                    <w:t>,4</w:t>
                  </w:r>
                  <w:r>
                    <w:rPr>
                      <w:rFonts w:hint="eastAsia"/>
                      <w:highlight w:val="none"/>
                      <w:vertAlign w:val="superscript"/>
                      <w:lang w:val="en-US" w:eastAsia="zh-CN"/>
                    </w:rPr>
                    <w:t>4</w:t>
                  </w:r>
                  <w:r>
                    <w:rPr>
                      <w:rFonts w:hint="eastAsia"/>
                      <w:highlight w:val="none"/>
                      <w:lang w:val="en-US" w:eastAsia="zh-CN"/>
                    </w:rPr>
                    <w:t>), (2</w:t>
                  </w:r>
                  <w:r>
                    <w:rPr>
                      <w:rFonts w:hint="eastAsia"/>
                      <w:highlight w:val="none"/>
                      <w:vertAlign w:val="superscript"/>
                      <w:lang w:val="en-US" w:eastAsia="zh-CN"/>
                    </w:rPr>
                    <w:t>2</w:t>
                  </w:r>
                  <w:r>
                    <w:rPr>
                      <w:rFonts w:hint="eastAsia"/>
                      <w:highlight w:val="none"/>
                      <w:lang w:val="en-US" w:eastAsia="zh-CN"/>
                    </w:rPr>
                    <w:t>,7</w:t>
                  </w:r>
                  <w:r>
                    <w:rPr>
                      <w:rFonts w:hint="eastAsia"/>
                      <w:highlight w:val="none"/>
                      <w:vertAlign w:val="superscript"/>
                      <w:lang w:val="en-US" w:eastAsia="zh-CN"/>
                    </w:rPr>
                    <w:t>6</w:t>
                  </w:r>
                  <w:r>
                    <w:rPr>
                      <w:rFonts w:hint="eastAsia"/>
                      <w:highlight w:val="none"/>
                      <w:lang w:val="en-US" w:eastAsia="zh-CN"/>
                    </w:rPr>
                    <w:t>), (2</w:t>
                  </w:r>
                  <w:r>
                    <w:rPr>
                      <w:rFonts w:hint="eastAsia"/>
                      <w:highlight w:val="none"/>
                      <w:vertAlign w:val="superscript"/>
                      <w:lang w:val="en-US" w:eastAsia="zh-CN"/>
                    </w:rPr>
                    <w:t>2</w:t>
                  </w:r>
                  <w:r>
                    <w:rPr>
                      <w:rFonts w:hint="eastAsia"/>
                      <w:highlight w:val="none"/>
                      <w:lang w:val="en-US" w:eastAsia="zh-CN"/>
                    </w:rPr>
                    <w:t>,8</w:t>
                  </w:r>
                  <w:r>
                    <w:rPr>
                      <w:rFonts w:hint="eastAsia"/>
                      <w:highlight w:val="none"/>
                      <w:vertAlign w:val="superscript"/>
                      <w:lang w:val="en-US" w:eastAsia="zh-CN"/>
                    </w:rPr>
                    <w:t>7</w:t>
                  </w:r>
                  <w:r>
                    <w:rPr>
                      <w:rFonts w:hint="eastAsia"/>
                      <w:highlight w:val="none"/>
                      <w:lang w:val="en-US" w:eastAsia="zh-CN"/>
                    </w:rPr>
                    <w:t>),  (6</w:t>
                  </w:r>
                  <w:r>
                    <w:rPr>
                      <w:rFonts w:hint="eastAsia"/>
                      <w:highlight w:val="none"/>
                      <w:vertAlign w:val="superscript"/>
                      <w:lang w:val="en-US" w:eastAsia="zh-CN"/>
                    </w:rPr>
                    <w:t>5</w:t>
                  </w:r>
                  <w:r>
                    <w:rPr>
                      <w:rFonts w:hint="eastAsia"/>
                      <w:highlight w:val="none"/>
                      <w:lang w:val="en-US" w:eastAsia="zh-CN"/>
                    </w:rPr>
                    <w:t>,9</w:t>
                  </w:r>
                  <w:r>
                    <w:rPr>
                      <w:rFonts w:hint="eastAsia"/>
                      <w:highlight w:val="none"/>
                      <w:vertAlign w:val="superscript"/>
                      <w:lang w:val="en-US" w:eastAsia="zh-CN"/>
                    </w:rPr>
                    <w:t>8</w:t>
                  </w:r>
                  <w:r>
                    <w:rPr>
                      <w:rFonts w:hint="eastAsia"/>
                      <w:highlight w:val="none"/>
                      <w:lang w:val="en-US" w:eastAsia="zh-CN"/>
                    </w:rPr>
                    <w:t>), (8</w:t>
                  </w:r>
                  <w:r>
                    <w:rPr>
                      <w:rFonts w:hint="eastAsia"/>
                      <w:highlight w:val="none"/>
                      <w:vertAlign w:val="superscript"/>
                      <w:lang w:val="en-US" w:eastAsia="zh-CN"/>
                    </w:rPr>
                    <w:t>7</w:t>
                  </w:r>
                  <w:r>
                    <w:rPr>
                      <w:rFonts w:hint="eastAsia"/>
                      <w:highlight w:val="none"/>
                      <w:lang w:val="en-US" w:eastAsia="zh-CN"/>
                    </w:rPr>
                    <w:t>,3</w:t>
                  </w:r>
                  <w:r>
                    <w:rPr>
                      <w:rFonts w:hint="eastAsia"/>
                      <w:highlight w:val="none"/>
                      <w:vertAlign w:val="superscript"/>
                      <w:lang w:val="en-US" w:eastAsia="zh-CN"/>
                    </w:rPr>
                    <w:t>8</w:t>
                  </w:r>
                  <w:r>
                    <w:rPr>
                      <w:rFonts w:hint="eastAsia"/>
                      <w:highlight w:val="none"/>
                      <w:lang w:val="en-US" w:eastAsia="zh-CN"/>
                    </w:rPr>
                    <w:t>), (6</w:t>
                  </w:r>
                  <w:r>
                    <w:rPr>
                      <w:rFonts w:hint="eastAsia"/>
                      <w:highlight w:val="none"/>
                      <w:vertAlign w:val="superscript"/>
                      <w:lang w:val="en-US" w:eastAsia="zh-CN"/>
                    </w:rPr>
                    <w:t>5</w:t>
                  </w:r>
                  <w:r>
                    <w:rPr>
                      <w:rFonts w:hint="eastAsia"/>
                      <w:highlight w:val="none"/>
                      <w:lang w:val="en-US" w:eastAsia="zh-CN"/>
                    </w:rPr>
                    <w:t>,7</w:t>
                  </w:r>
                  <w:r>
                    <w:rPr>
                      <w:rFonts w:hint="eastAsia"/>
                      <w:highlight w:val="none"/>
                      <w:vertAlign w:val="superscript"/>
                      <w:lang w:val="en-US" w:eastAsia="zh-CN"/>
                    </w:rPr>
                    <w:t>6</w:t>
                  </w:r>
                  <w:r>
                    <w:rPr>
                      <w:rFonts w:hint="eastAsia"/>
                      <w:highlight w:val="none"/>
                      <w:lang w:val="en-US" w:eastAsia="zh-CN"/>
                    </w:rPr>
                    <w:t>) }</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 xml:space="preserve"> TC = { (3</w:t>
                  </w:r>
                  <w:r>
                    <w:rPr>
                      <w:rFonts w:hint="eastAsia"/>
                      <w:highlight w:val="none"/>
                      <w:vertAlign w:val="superscript"/>
                      <w:lang w:val="en-US" w:eastAsia="zh-CN"/>
                    </w:rPr>
                    <w:t>3</w:t>
                  </w:r>
                  <w:r>
                    <w:rPr>
                      <w:rFonts w:hint="eastAsia"/>
                      <w:highlight w:val="none"/>
                      <w:lang w:val="en-US" w:eastAsia="zh-CN"/>
                    </w:rPr>
                    <w:t>,4</w:t>
                  </w:r>
                  <w:r>
                    <w:rPr>
                      <w:rFonts w:hint="eastAsia"/>
                      <w:highlight w:val="none"/>
                      <w:vertAlign w:val="superscript"/>
                      <w:lang w:val="en-US" w:eastAsia="zh-CN"/>
                    </w:rPr>
                    <w:t>4</w:t>
                  </w:r>
                  <w:r>
                    <w:rPr>
                      <w:rFonts w:hint="eastAsia"/>
                      <w:highlight w:val="none"/>
                      <w:lang w:val="en-US" w:eastAsia="zh-CN"/>
                    </w:rPr>
                    <w:t>), (3</w:t>
                  </w:r>
                  <w:r>
                    <w:rPr>
                      <w:rFonts w:hint="eastAsia"/>
                      <w:highlight w:val="none"/>
                      <w:vertAlign w:val="superscript"/>
                      <w:lang w:val="en-US" w:eastAsia="zh-CN"/>
                    </w:rPr>
                    <w:t>3</w:t>
                  </w:r>
                  <w:r>
                    <w:rPr>
                      <w:rFonts w:hint="eastAsia"/>
                      <w:highlight w:val="none"/>
                      <w:lang w:val="en-US" w:eastAsia="zh-CN"/>
                    </w:rPr>
                    <w:t>,6</w:t>
                  </w:r>
                  <w:r>
                    <w:rPr>
                      <w:rFonts w:hint="eastAsia"/>
                      <w:highlight w:val="none"/>
                      <w:vertAlign w:val="superscript"/>
                      <w:lang w:val="en-US" w:eastAsia="zh-CN"/>
                    </w:rPr>
                    <w:t>5</w:t>
                  </w:r>
                  <w:r>
                    <w:rPr>
                      <w:rFonts w:hint="eastAsia"/>
                      <w:highlight w:val="none"/>
                      <w:lang w:val="en-US" w:eastAsia="zh-CN"/>
                    </w:rPr>
                    <w:t>),  (3</w:t>
                  </w:r>
                  <w:r>
                    <w:rPr>
                      <w:rFonts w:hint="eastAsia"/>
                      <w:highlight w:val="none"/>
                      <w:vertAlign w:val="superscript"/>
                      <w:lang w:val="en-US" w:eastAsia="zh-CN"/>
                    </w:rPr>
                    <w:t>3</w:t>
                  </w:r>
                  <w:r>
                    <w:rPr>
                      <w:rFonts w:hint="eastAsia"/>
                      <w:highlight w:val="none"/>
                      <w:lang w:val="en-US" w:eastAsia="zh-CN"/>
                    </w:rPr>
                    <w:t>,7</w:t>
                  </w:r>
                  <w:r>
                    <w:rPr>
                      <w:rFonts w:hint="eastAsia"/>
                      <w:highlight w:val="none"/>
                      <w:vertAlign w:val="superscript"/>
                      <w:lang w:val="en-US" w:eastAsia="zh-CN"/>
                    </w:rPr>
                    <w:t>6</w:t>
                  </w:r>
                  <w:r>
                    <w:rPr>
                      <w:rFonts w:hint="eastAsia"/>
                      <w:highlight w:val="none"/>
                      <w:lang w:val="en-US" w:eastAsia="zh-CN"/>
                    </w:rPr>
                    <w:t>), (3</w:t>
                  </w:r>
                  <w:r>
                    <w:rPr>
                      <w:rFonts w:hint="eastAsia"/>
                      <w:highlight w:val="none"/>
                      <w:vertAlign w:val="superscript"/>
                      <w:lang w:val="en-US" w:eastAsia="zh-CN"/>
                    </w:rPr>
                    <w:t>3</w:t>
                  </w:r>
                  <w:r>
                    <w:rPr>
                      <w:rFonts w:hint="eastAsia"/>
                      <w:highlight w:val="none"/>
                      <w:lang w:val="en-US" w:eastAsia="zh-CN"/>
                    </w:rPr>
                    <w:t>, 8</w:t>
                  </w:r>
                  <w:r>
                    <w:rPr>
                      <w:rFonts w:hint="eastAsia"/>
                      <w:highlight w:val="none"/>
                      <w:vertAlign w:val="superscript"/>
                      <w:lang w:val="en-US" w:eastAsia="zh-CN"/>
                    </w:rPr>
                    <w:t>7</w:t>
                  </w:r>
                  <w:r>
                    <w:rPr>
                      <w:rFonts w:hint="eastAsia"/>
                      <w:highlight w:val="none"/>
                      <w:lang w:val="en-US" w:eastAsia="zh-CN"/>
                    </w:rPr>
                    <w:t>),</w:t>
                  </w:r>
                </w:p>
                <w:p>
                  <w:pPr>
                    <w:rPr>
                      <w:rFonts w:hint="eastAsia"/>
                      <w:highlight w:val="none"/>
                      <w:lang w:val="en-US" w:eastAsia="zh-CN"/>
                    </w:rPr>
                  </w:pPr>
                  <w:r>
                    <w:rPr>
                      <w:rFonts w:hint="eastAsia"/>
                      <w:highlight w:val="none"/>
                      <w:lang w:val="en-US" w:eastAsia="zh-CN"/>
                    </w:rPr>
                    <w:t xml:space="preserve"> (4</w:t>
                  </w:r>
                  <w:r>
                    <w:rPr>
                      <w:rFonts w:hint="eastAsia"/>
                      <w:highlight w:val="none"/>
                      <w:vertAlign w:val="superscript"/>
                      <w:lang w:val="en-US" w:eastAsia="zh-CN"/>
                    </w:rPr>
                    <w:t>4</w:t>
                  </w:r>
                  <w:r>
                    <w:rPr>
                      <w:rFonts w:hint="eastAsia"/>
                      <w:highlight w:val="none"/>
                      <w:lang w:val="en-US" w:eastAsia="zh-CN"/>
                    </w:rPr>
                    <w:t>,6</w:t>
                  </w:r>
                  <w:r>
                    <w:rPr>
                      <w:rFonts w:hint="eastAsia"/>
                      <w:highlight w:val="none"/>
                      <w:vertAlign w:val="superscript"/>
                      <w:lang w:val="en-US" w:eastAsia="zh-CN"/>
                    </w:rPr>
                    <w:t>5</w:t>
                  </w:r>
                  <w:r>
                    <w:rPr>
                      <w:rFonts w:hint="eastAsia"/>
                      <w:highlight w:val="none"/>
                      <w:lang w:val="en-US" w:eastAsia="zh-CN"/>
                    </w:rPr>
                    <w:t>),  }</w:t>
                  </w:r>
                </w:p>
                <w:p>
                  <w:pPr>
                    <w:rPr>
                      <w:rFonts w:hint="eastAsia"/>
                      <w:highlight w:val="none"/>
                      <w:lang w:val="en-US" w:eastAsia="zh-CN"/>
                    </w:rPr>
                  </w:pPr>
                </w:p>
                <w:p>
                  <w:pPr>
                    <w:rPr>
                      <w:rFonts w:hint="eastAsia"/>
                      <w:lang w:val="en-US" w:eastAsia="zh-CN"/>
                    </w:rPr>
                  </w:pPr>
                  <w:r>
                    <w:rPr>
                      <w:rFonts w:hint="eastAsia"/>
                      <w:highlight w:val="none"/>
                      <w:lang w:val="en-US" w:eastAsia="zh-CN"/>
                    </w:rPr>
                    <w:t xml:space="preserve"> IR = { (3</w:t>
                  </w:r>
                  <w:r>
                    <w:rPr>
                      <w:rFonts w:hint="eastAsia"/>
                      <w:highlight w:val="none"/>
                      <w:vertAlign w:val="superscript"/>
                      <w:lang w:val="en-US" w:eastAsia="zh-CN"/>
                    </w:rPr>
                    <w:t>3</w:t>
                  </w:r>
                  <w:r>
                    <w:rPr>
                      <w:rFonts w:hint="eastAsia"/>
                      <w:highlight w:val="none"/>
                      <w:lang w:val="en-US" w:eastAsia="zh-CN"/>
                    </w:rPr>
                    <w:t>,3</w:t>
                  </w:r>
                  <w:r>
                    <w:rPr>
                      <w:rFonts w:hint="eastAsia"/>
                      <w:highlight w:val="none"/>
                      <w:vertAlign w:val="superscript"/>
                      <w:lang w:val="en-US" w:eastAsia="zh-CN"/>
                    </w:rPr>
                    <w:t>8</w:t>
                  </w:r>
                  <w:r>
                    <w:rPr>
                      <w:rFonts w:hint="eastAsia"/>
                      <w:highlight w:val="none"/>
                      <w:lang w:val="en-US" w:eastAsia="zh-CN"/>
                    </w:rPr>
                    <w:t>),(3</w:t>
                  </w:r>
                  <w:r>
                    <w:rPr>
                      <w:rFonts w:hint="eastAsia"/>
                      <w:highlight w:val="none"/>
                      <w:vertAlign w:val="superscript"/>
                      <w:lang w:val="en-US" w:eastAsia="zh-CN"/>
                    </w:rPr>
                    <w:t>8</w:t>
                  </w:r>
                  <w:r>
                    <w:rPr>
                      <w:rFonts w:hint="eastAsia"/>
                      <w:highlight w:val="none"/>
                      <w:lang w:val="en-US" w:eastAsia="zh-CN"/>
                    </w:rPr>
                    <w:t>,3</w:t>
                  </w:r>
                  <w:r>
                    <w:rPr>
                      <w:rFonts w:hint="eastAsia"/>
                      <w:highlight w:val="none"/>
                      <w:vertAlign w:val="superscript"/>
                      <w:lang w:val="en-US" w:eastAsia="zh-CN"/>
                    </w:rPr>
                    <w:t>3</w:t>
                  </w:r>
                  <w:r>
                    <w:rPr>
                      <w:rFonts w:hint="eastAsia"/>
                      <w:highlight w:val="none"/>
                      <w:lang w:val="en-US" w:eastAsia="zh-CN"/>
                    </w:rPr>
                    <w:t xml:space="preserve">) </w:t>
                  </w:r>
                  <w:r>
                    <w:rPr>
                      <w:rFonts w:hint="eastAsia"/>
                      <w:lang w:val="en-US" w:eastAsia="zh-CN"/>
                    </w:rPr>
                    <w:t>}</w:t>
                  </w:r>
                </w:p>
                <w:p>
                  <w:pPr>
                    <w:rPr>
                      <w:rFonts w:hint="eastAsia"/>
                      <w:sz w:val="28"/>
                      <w:szCs w:val="28"/>
                      <w:lang w:val="en-US" w:eastAsia="zh-CN"/>
                    </w:rPr>
                  </w:pPr>
                </w:p>
                <w:p>
                  <w:pPr>
                    <w:rPr>
                      <w:rFonts w:hint="eastAsia"/>
                      <w:sz w:val="20"/>
                      <w:szCs w:val="20"/>
                      <w:lang w:val="en-US" w:eastAsia="zh-CN"/>
                    </w:rPr>
                  </w:pPr>
                </w:p>
                <w:p>
                  <w:pPr>
                    <w:jc w:val="center"/>
                    <w:rPr>
                      <w:rFonts w:hint="eastAsia"/>
                      <w:b/>
                      <w:bCs/>
                      <w:lang w:val="en-US" w:eastAsia="zh-CN"/>
                    </w:rPr>
                  </w:pPr>
                  <w:r>
                    <w:rPr>
                      <w:rFonts w:hint="eastAsia"/>
                      <w:b/>
                      <w:bCs/>
                      <w:lang w:val="en-US" w:eastAsia="zh-CN"/>
                    </w:rPr>
                    <w:t>(c)</w:t>
                  </w:r>
                </w:p>
              </w:txbxContent>
            </v:textbox>
            <w10:wrap type="none"/>
            <w10:anchorlock/>
          </v:shape>
        </w:pict>
      </w:r>
    </w:p>
    <w:p>
      <w:pPr>
        <w:spacing w:beforeLines="0" w:afterLines="0"/>
        <w:jc w:val="center"/>
        <w:rPr>
          <w:rFonts w:hint="eastAsia" w:ascii="Courier" w:hAnsi="Courier" w:eastAsia="宋体"/>
          <w:sz w:val="18"/>
          <w:lang w:val="en-US" w:eastAsia="zh-CN"/>
        </w:rPr>
      </w:pP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line id="直线 6" o:spid="_x0000_s1130" style="position:absolute;left:0;flip:x;margin-left:184.35pt;margin-top:1.75pt;height:160.8pt;width:0.3pt;rotation:0f;z-index:251727872;"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line id="直线 6" o:spid="_x0000_s1131" style="position:absolute;left:0;margin-left:4.6pt;margin-top:0.85pt;height:0.1pt;width:385.7pt;rotation:0f;z-index:251728896;"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shape id="文本框 1" o:spid="_x0000_s1132" type="#_x0000_t202" style="height:166.3pt;width:187.8pt;rotation:0f;" o:ole="f" fillcolor="#FFFFFF" filled="t" o:preferrelative="t" stroked="f" coordorigin="0,0" coordsize="21600,21600">
            <v:imagedata gain="65536f" blacklevel="0f" gamma="0"/>
            <o:lock v:ext="edit" position="f" selection="f" grouping="f" rotation="t" cropping="f" text="f" aspectratio="f"/>
            <v:textbox>
              <w:txbxContent>
                <w:p>
                  <w:pPr>
                    <w:spacing w:beforeLines="0" w:afterLines="0"/>
                    <w:jc w:val="left"/>
                    <w:rPr>
                      <w:rFonts w:hint="default" w:ascii="Courier New" w:hAnsi="Courier New" w:eastAsia="Courier" w:cs="Courier New"/>
                      <w:sz w:val="21"/>
                      <w:szCs w:val="21"/>
                    </w:rPr>
                  </w:pPr>
                  <w:r>
                    <w:rPr>
                      <w:rFonts w:hint="default" w:ascii="Courier New" w:hAnsi="Courier New" w:eastAsia="Courier" w:cs="Courier New"/>
                      <w:sz w:val="21"/>
                      <w:szCs w:val="21"/>
                    </w:rPr>
                    <w:t>read(n);</w:t>
                  </w:r>
                </w:p>
                <w:p>
                  <w:pPr>
                    <w:spacing w:beforeLines="0" w:afterLines="0"/>
                    <w:jc w:val="left"/>
                    <w:rPr>
                      <w:rFonts w:hint="default" w:ascii="Courier New" w:hAnsi="Courier New" w:eastAsia="Courier" w:cs="Courier New"/>
                      <w:sz w:val="21"/>
                      <w:szCs w:val="21"/>
                    </w:rPr>
                  </w:pPr>
                  <w:r>
                    <w:rPr>
                      <w:rFonts w:hint="default" w:ascii="Courier New" w:hAnsi="Courier New" w:eastAsia="Courier" w:cs="Courier New"/>
                      <w:sz w:val="21"/>
                      <w:szCs w:val="21"/>
                    </w:rPr>
                    <w:t>i := 1;</w:t>
                  </w:r>
                </w:p>
                <w:p>
                  <w:pPr>
                    <w:spacing w:beforeLines="0" w:afterLines="0"/>
                    <w:jc w:val="left"/>
                    <w:rPr>
                      <w:rFonts w:hint="default" w:ascii="Courier New" w:hAnsi="Courier New" w:eastAsia="Times New Roman" w:cs="Courier New"/>
                      <w:b/>
                      <w:sz w:val="21"/>
                      <w:szCs w:val="21"/>
                    </w:rPr>
                  </w:pPr>
                  <w:r>
                    <w:rPr>
                      <w:rFonts w:hint="default" w:ascii="Courier New" w:hAnsi="Courier New" w:eastAsia="Times New Roman" w:cs="Courier New"/>
                      <w:b/>
                      <w:sz w:val="21"/>
                      <w:szCs w:val="21"/>
                    </w:rPr>
                    <w:t xml:space="preserve">while </w:t>
                  </w:r>
                  <w:r>
                    <w:rPr>
                      <w:rFonts w:hint="default" w:ascii="Courier New" w:hAnsi="Courier New" w:eastAsia="Courier" w:cs="Courier New"/>
                      <w:sz w:val="21"/>
                      <w:szCs w:val="21"/>
                    </w:rPr>
                    <w:t>(i</w:t>
                  </w:r>
                  <w:r>
                    <w:rPr>
                      <w:rFonts w:hint="default" w:ascii="Courier New" w:hAnsi="Courier New" w:cs="Courier New"/>
                      <w:sz w:val="21"/>
                      <w:szCs w:val="21"/>
                      <w:lang w:val="en-US" w:eastAsia="zh-CN"/>
                    </w:rPr>
                    <w:t>&lt;=</w:t>
                  </w:r>
                  <w:r>
                    <w:rPr>
                      <w:rFonts w:hint="default" w:ascii="Courier New" w:hAnsi="Courier New" w:eastAsia="Courier" w:cs="Courier New"/>
                      <w:sz w:val="21"/>
                      <w:szCs w:val="21"/>
                    </w:rPr>
                    <w:t xml:space="preserve">n) </w:t>
                  </w:r>
                  <w:r>
                    <w:rPr>
                      <w:rFonts w:hint="default" w:ascii="Courier New" w:hAnsi="Courier New" w:eastAsia="Times New Roman" w:cs="Courier New"/>
                      <w:b/>
                      <w:sz w:val="21"/>
                      <w:szCs w:val="21"/>
                    </w:rPr>
                    <w:t>do</w:t>
                  </w:r>
                </w:p>
                <w:p>
                  <w:pPr>
                    <w:spacing w:beforeLines="0" w:afterLines="0"/>
                    <w:jc w:val="left"/>
                    <w:rPr>
                      <w:rFonts w:hint="default" w:ascii="Courier New" w:hAnsi="Courier New" w:eastAsia="Times New Roman" w:cs="Courier New"/>
                      <w:b/>
                      <w:sz w:val="21"/>
                      <w:szCs w:val="21"/>
                    </w:rPr>
                  </w:pPr>
                  <w:r>
                    <w:rPr>
                      <w:rFonts w:hint="default" w:ascii="Courier New" w:hAnsi="Courier New" w:eastAsia="Times New Roman" w:cs="Courier New"/>
                      <w:b/>
                      <w:sz w:val="21"/>
                      <w:szCs w:val="21"/>
                    </w:rPr>
                    <w:t>begin</w:t>
                  </w:r>
                </w:p>
                <w:p>
                  <w:pPr>
                    <w:spacing w:beforeLines="0" w:afterLines="0"/>
                    <w:jc w:val="left"/>
                    <w:rPr>
                      <w:rFonts w:hint="default" w:ascii="Courier New" w:hAnsi="Courier New" w:eastAsia="Times New Roman" w:cs="Courier New"/>
                      <w:b/>
                      <w:sz w:val="21"/>
                      <w:szCs w:val="21"/>
                    </w:rPr>
                  </w:pPr>
                  <w:r>
                    <w:rPr>
                      <w:rFonts w:hint="default" w:ascii="Courier New" w:hAnsi="Courier New" w:cs="Courier New"/>
                      <w:b/>
                      <w:sz w:val="21"/>
                      <w:szCs w:val="21"/>
                      <w:lang w:val="en-US" w:eastAsia="zh-CN"/>
                    </w:rPr>
                    <w:t xml:space="preserve">  </w:t>
                  </w:r>
                  <w:r>
                    <w:rPr>
                      <w:rFonts w:hint="default" w:ascii="Courier New" w:hAnsi="Courier New" w:eastAsia="Times New Roman" w:cs="Courier New"/>
                      <w:b/>
                      <w:sz w:val="21"/>
                      <w:szCs w:val="21"/>
                    </w:rPr>
                    <w:t xml:space="preserve">if </w:t>
                  </w:r>
                  <w:r>
                    <w:rPr>
                      <w:rFonts w:hint="default" w:ascii="Courier New" w:hAnsi="Courier New" w:eastAsia="Courier" w:cs="Courier New"/>
                      <w:sz w:val="21"/>
                      <w:szCs w:val="21"/>
                    </w:rPr>
                    <w:t xml:space="preserve">(i </w:t>
                  </w:r>
                  <w:r>
                    <w:rPr>
                      <w:rFonts w:hint="default" w:ascii="Courier New" w:hAnsi="Courier New" w:eastAsia="Times New Roman" w:cs="Courier New"/>
                      <w:b/>
                      <w:sz w:val="21"/>
                      <w:szCs w:val="21"/>
                    </w:rPr>
                    <w:t xml:space="preserve">mod </w:t>
                  </w:r>
                  <w:r>
                    <w:rPr>
                      <w:rFonts w:hint="default" w:ascii="Courier New" w:hAnsi="Courier New" w:eastAsia="Courier" w:cs="Courier New"/>
                      <w:sz w:val="21"/>
                      <w:szCs w:val="21"/>
                    </w:rPr>
                    <w:t xml:space="preserve">2 = 0) </w:t>
                  </w:r>
                  <w:r>
                    <w:rPr>
                      <w:rFonts w:hint="default" w:ascii="Courier New" w:hAnsi="Courier New" w:eastAsia="Times New Roman" w:cs="Courier New"/>
                      <w:b/>
                      <w:sz w:val="21"/>
                      <w:szCs w:val="21"/>
                    </w:rPr>
                    <w:t>then</w:t>
                  </w:r>
                </w:p>
                <w:p>
                  <w:pPr>
                    <w:spacing w:beforeLines="0" w:afterLines="0"/>
                    <w:ind w:firstLine="420" w:firstLineChars="0"/>
                    <w:jc w:val="left"/>
                    <w:rPr>
                      <w:rFonts w:hint="default" w:ascii="Courier New" w:hAnsi="Courier New" w:eastAsia="Courier" w:cs="Courier New"/>
                      <w:sz w:val="21"/>
                      <w:szCs w:val="21"/>
                    </w:rPr>
                  </w:pPr>
                  <w:r>
                    <w:rPr>
                      <w:rFonts w:hint="default" w:ascii="Courier New" w:hAnsi="Courier New" w:eastAsia="Courier" w:cs="Courier New"/>
                      <w:sz w:val="21"/>
                      <w:szCs w:val="21"/>
                    </w:rPr>
                    <w:t>x := 17</w:t>
                  </w:r>
                </w:p>
                <w:p>
                  <w:pPr>
                    <w:spacing w:beforeLines="0" w:afterLines="0"/>
                    <w:jc w:val="left"/>
                    <w:rPr>
                      <w:rFonts w:hint="default" w:ascii="Courier New" w:hAnsi="Courier New" w:eastAsia="Times New Roman" w:cs="Courier New"/>
                      <w:b/>
                      <w:sz w:val="21"/>
                      <w:szCs w:val="21"/>
                    </w:rPr>
                  </w:pPr>
                  <w:r>
                    <w:rPr>
                      <w:rFonts w:hint="default" w:ascii="Courier New" w:hAnsi="Courier New" w:cs="Courier New"/>
                      <w:b/>
                      <w:sz w:val="21"/>
                      <w:szCs w:val="21"/>
                      <w:lang w:val="en-US" w:eastAsia="zh-CN"/>
                    </w:rPr>
                    <w:t xml:space="preserve">  </w:t>
                  </w:r>
                  <w:r>
                    <w:rPr>
                      <w:rFonts w:hint="default" w:ascii="Courier New" w:hAnsi="Courier New" w:eastAsia="Times New Roman" w:cs="Courier New"/>
                      <w:b/>
                      <w:sz w:val="21"/>
                      <w:szCs w:val="21"/>
                    </w:rPr>
                    <w:t>else</w:t>
                  </w:r>
                </w:p>
                <w:p>
                  <w:pPr>
                    <w:spacing w:beforeLines="0" w:afterLines="0"/>
                    <w:jc w:val="center"/>
                    <w:rPr>
                      <w:rFonts w:hint="default" w:ascii="Courier New" w:hAnsi="Courier New" w:cs="Courier New"/>
                      <w:sz w:val="21"/>
                      <w:szCs w:val="21"/>
                      <w:lang w:val="en-US" w:eastAsia="zh-CN"/>
                    </w:rPr>
                  </w:pPr>
                </w:p>
                <w:p>
                  <w:pPr>
                    <w:spacing w:beforeLines="0" w:afterLines="0"/>
                    <w:jc w:val="left"/>
                    <w:rPr>
                      <w:rFonts w:hint="default" w:ascii="Courier New" w:hAnsi="Courier New" w:eastAsia="Courier" w:cs="Courier New"/>
                      <w:sz w:val="21"/>
                      <w:szCs w:val="21"/>
                    </w:rPr>
                  </w:pPr>
                  <w:r>
                    <w:rPr>
                      <w:rFonts w:hint="default" w:ascii="Courier New" w:hAnsi="Courier New" w:cs="Courier New"/>
                      <w:sz w:val="21"/>
                      <w:szCs w:val="21"/>
                      <w:lang w:val="en-US" w:eastAsia="zh-CN"/>
                    </w:rPr>
                    <w:t xml:space="preserve">  </w:t>
                  </w:r>
                  <w:r>
                    <w:rPr>
                      <w:rFonts w:hint="default" w:ascii="Courier New" w:hAnsi="Courier New" w:eastAsia="Courier" w:cs="Courier New"/>
                      <w:sz w:val="21"/>
                      <w:szCs w:val="21"/>
                    </w:rPr>
                    <w:t>z := x;</w:t>
                  </w:r>
                </w:p>
                <w:p>
                  <w:pPr>
                    <w:spacing w:beforeLines="0" w:afterLines="0"/>
                    <w:jc w:val="left"/>
                    <w:rPr>
                      <w:rFonts w:hint="default" w:ascii="Courier New" w:hAnsi="Courier New" w:eastAsia="Courier" w:cs="Courier New"/>
                      <w:sz w:val="21"/>
                      <w:szCs w:val="21"/>
                    </w:rPr>
                  </w:pPr>
                  <w:r>
                    <w:rPr>
                      <w:rFonts w:hint="default" w:ascii="Courier New" w:hAnsi="Courier New" w:cs="Courier New"/>
                      <w:sz w:val="21"/>
                      <w:szCs w:val="21"/>
                      <w:lang w:val="en-US" w:eastAsia="zh-CN"/>
                    </w:rPr>
                    <w:t xml:space="preserve">  </w:t>
                  </w:r>
                  <w:r>
                    <w:rPr>
                      <w:rFonts w:hint="default" w:ascii="Courier New" w:hAnsi="Courier New" w:eastAsia="Courier" w:cs="Courier New"/>
                      <w:sz w:val="21"/>
                      <w:szCs w:val="21"/>
                    </w:rPr>
                    <w:t>i := i + 1</w:t>
                  </w:r>
                </w:p>
                <w:p>
                  <w:pPr>
                    <w:spacing w:beforeLines="0" w:afterLines="0"/>
                    <w:jc w:val="left"/>
                    <w:rPr>
                      <w:rFonts w:hint="default" w:ascii="Courier New" w:hAnsi="Courier New" w:eastAsia="Courier" w:cs="Courier New"/>
                      <w:sz w:val="21"/>
                      <w:szCs w:val="21"/>
                    </w:rPr>
                  </w:pPr>
                  <w:r>
                    <w:rPr>
                      <w:rFonts w:hint="default" w:ascii="Courier New" w:hAnsi="Courier New" w:eastAsia="Times New Roman" w:cs="Courier New"/>
                      <w:b/>
                      <w:sz w:val="21"/>
                      <w:szCs w:val="21"/>
                    </w:rPr>
                    <w:t>end</w:t>
                  </w:r>
                  <w:r>
                    <w:rPr>
                      <w:rFonts w:hint="default" w:ascii="Courier New" w:hAnsi="Courier New" w:eastAsia="Courier" w:cs="Courier New"/>
                      <w:sz w:val="21"/>
                      <w:szCs w:val="21"/>
                    </w:rPr>
                    <w:t>;</w:t>
                  </w:r>
                </w:p>
                <w:p>
                  <w:pPr>
                    <w:rPr>
                      <w:rFonts w:hint="default" w:ascii="Courier New" w:hAnsi="Courier New" w:eastAsia="Courier" w:cs="Courier New"/>
                      <w:sz w:val="21"/>
                      <w:szCs w:val="21"/>
                    </w:rPr>
                  </w:pPr>
                  <w:r>
                    <w:rPr>
                      <w:rFonts w:hint="default" w:ascii="Courier New" w:hAnsi="Courier New" w:eastAsia="Courier" w:cs="Courier New"/>
                      <w:sz w:val="21"/>
                      <w:szCs w:val="21"/>
                    </w:rPr>
                    <w:t>write(z)</w:t>
                  </w:r>
                </w:p>
                <w:p>
                  <w:pPr>
                    <w:rPr>
                      <w:rFonts w:hint="default" w:ascii="Courier New" w:hAnsi="Courier New" w:eastAsia="Courier" w:cs="Courier New"/>
                      <w:sz w:val="8"/>
                      <w:szCs w:val="8"/>
                    </w:rPr>
                  </w:pPr>
                </w:p>
                <w:p>
                  <w:pPr>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w:t>
                  </w:r>
                  <w:r>
                    <w:rPr>
                      <w:rFonts w:hint="eastAsia" w:hAnsi="Times New Roman" w:cs="Times New Roman"/>
                      <w:b/>
                      <w:bCs/>
                      <w:sz w:val="21"/>
                      <w:szCs w:val="21"/>
                      <w:lang w:val="en-US" w:eastAsia="zh-CN"/>
                    </w:rPr>
                    <w:t>d</w:t>
                  </w:r>
                  <w:r>
                    <w:rPr>
                      <w:rFonts w:hint="default" w:ascii="Times New Roman" w:hAnsi="Times New Roman" w:cs="Times New Roman"/>
                      <w:b/>
                      <w:bCs/>
                      <w:sz w:val="21"/>
                      <w:szCs w:val="21"/>
                      <w:lang w:val="en-US" w:eastAsia="zh-CN"/>
                    </w:rPr>
                    <w:t>)</w:t>
                  </w:r>
                </w:p>
              </w:txbxContent>
            </v:textbox>
            <w10:wrap type="none"/>
            <w10:anchorlock/>
          </v:shap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shape id="文本框 1" o:spid="_x0000_s1133" type="#_x0000_t202" style="height:166.15pt;width:196.75pt;rotation:0f;" o:ole="f" fillcolor="#FFFFFF" filled="t" o:preferrelative="t" stroked="f" coordorigin="0,0" coordsize="21600,21600">
            <v:imagedata gain="65536f" blacklevel="0f" gamma="0"/>
            <o:lock v:ext="edit" position="f" selection="f" grouping="f" rotation="t" cropping="f" text="f" aspectratio="f"/>
            <v:textbox>
              <w:txbxContent>
                <w:p>
                  <w:pPr>
                    <w:spacing w:beforeLines="0" w:afterLines="0"/>
                    <w:jc w:val="left"/>
                    <w:rPr>
                      <w:rFonts w:hint="default" w:ascii="Courier New" w:hAnsi="Courier New" w:eastAsia="Courier" w:cs="Courier New"/>
                      <w:sz w:val="21"/>
                      <w:szCs w:val="21"/>
                    </w:rPr>
                  </w:pPr>
                  <w:r>
                    <w:rPr>
                      <w:rFonts w:hint="default" w:ascii="Courier New" w:hAnsi="Courier New" w:eastAsia="Courier" w:cs="Courier New"/>
                      <w:sz w:val="21"/>
                      <w:szCs w:val="21"/>
                    </w:rPr>
                    <w:t>read(n);</w:t>
                  </w:r>
                </w:p>
                <w:p>
                  <w:pPr>
                    <w:spacing w:beforeLines="0" w:afterLines="0"/>
                    <w:jc w:val="left"/>
                    <w:rPr>
                      <w:rFonts w:hint="default" w:ascii="Courier New" w:hAnsi="Courier New" w:eastAsia="Courier" w:cs="Courier New"/>
                      <w:sz w:val="21"/>
                      <w:szCs w:val="21"/>
                    </w:rPr>
                  </w:pPr>
                  <w:r>
                    <w:rPr>
                      <w:rFonts w:hint="default" w:ascii="Courier New" w:hAnsi="Courier New" w:eastAsia="Courier" w:cs="Courier New"/>
                      <w:sz w:val="21"/>
                      <w:szCs w:val="21"/>
                    </w:rPr>
                    <w:t>i := 1;</w:t>
                  </w:r>
                </w:p>
                <w:p>
                  <w:pPr>
                    <w:spacing w:beforeLines="0" w:afterLines="0"/>
                    <w:jc w:val="left"/>
                    <w:rPr>
                      <w:rFonts w:hint="default" w:ascii="Courier New" w:hAnsi="Courier New" w:eastAsia="Times New Roman" w:cs="Courier New"/>
                      <w:b/>
                      <w:sz w:val="21"/>
                      <w:szCs w:val="21"/>
                    </w:rPr>
                  </w:pPr>
                  <w:r>
                    <w:rPr>
                      <w:rFonts w:hint="default" w:ascii="Courier New" w:hAnsi="Courier New" w:eastAsia="Times New Roman" w:cs="Courier New"/>
                      <w:b/>
                      <w:sz w:val="21"/>
                      <w:szCs w:val="21"/>
                    </w:rPr>
                    <w:t xml:space="preserve">while </w:t>
                  </w:r>
                  <w:r>
                    <w:rPr>
                      <w:rFonts w:hint="default" w:ascii="Courier New" w:hAnsi="Courier New" w:eastAsia="Courier" w:cs="Courier New"/>
                      <w:sz w:val="21"/>
                      <w:szCs w:val="21"/>
                    </w:rPr>
                    <w:t>(i</w:t>
                  </w:r>
                  <w:r>
                    <w:rPr>
                      <w:rFonts w:hint="default" w:ascii="Courier New" w:hAnsi="Courier New" w:cs="Courier New"/>
                      <w:sz w:val="21"/>
                      <w:szCs w:val="21"/>
                      <w:lang w:val="en-US" w:eastAsia="zh-CN"/>
                    </w:rPr>
                    <w:t>&lt;=</w:t>
                  </w:r>
                  <w:r>
                    <w:rPr>
                      <w:rFonts w:hint="default" w:ascii="Courier New" w:hAnsi="Courier New" w:eastAsia="Courier" w:cs="Courier New"/>
                      <w:sz w:val="21"/>
                      <w:szCs w:val="21"/>
                    </w:rPr>
                    <w:t xml:space="preserve">n) </w:t>
                  </w:r>
                  <w:r>
                    <w:rPr>
                      <w:rFonts w:hint="default" w:ascii="Courier New" w:hAnsi="Courier New" w:eastAsia="Times New Roman" w:cs="Courier New"/>
                      <w:b/>
                      <w:sz w:val="21"/>
                      <w:szCs w:val="21"/>
                    </w:rPr>
                    <w:t>do</w:t>
                  </w:r>
                </w:p>
                <w:p>
                  <w:pPr>
                    <w:spacing w:beforeLines="0" w:afterLines="0"/>
                    <w:jc w:val="left"/>
                    <w:rPr>
                      <w:rFonts w:hint="default" w:ascii="Courier New" w:hAnsi="Courier New" w:eastAsia="Times New Roman" w:cs="Courier New"/>
                      <w:b/>
                      <w:sz w:val="21"/>
                      <w:szCs w:val="21"/>
                    </w:rPr>
                  </w:pPr>
                  <w:r>
                    <w:rPr>
                      <w:rFonts w:hint="default" w:ascii="Courier New" w:hAnsi="Courier New" w:eastAsia="Times New Roman" w:cs="Courier New"/>
                      <w:b/>
                      <w:sz w:val="21"/>
                      <w:szCs w:val="21"/>
                    </w:rPr>
                    <w:t>begin</w:t>
                  </w:r>
                </w:p>
                <w:p>
                  <w:pPr>
                    <w:spacing w:beforeLines="0" w:afterLines="0"/>
                    <w:jc w:val="left"/>
                    <w:rPr>
                      <w:rFonts w:hint="default" w:ascii="Courier New" w:hAnsi="Courier New" w:eastAsia="Times New Roman" w:cs="Courier New"/>
                      <w:b/>
                      <w:sz w:val="21"/>
                      <w:szCs w:val="21"/>
                    </w:rPr>
                  </w:pPr>
                  <w:r>
                    <w:rPr>
                      <w:rFonts w:hint="default" w:ascii="Courier New" w:hAnsi="Courier New" w:cs="Courier New"/>
                      <w:b/>
                      <w:sz w:val="21"/>
                      <w:szCs w:val="21"/>
                      <w:lang w:val="en-US" w:eastAsia="zh-CN"/>
                    </w:rPr>
                    <w:t xml:space="preserve">  </w:t>
                  </w:r>
                  <w:r>
                    <w:rPr>
                      <w:rFonts w:hint="default" w:ascii="Courier New" w:hAnsi="Courier New" w:eastAsia="Times New Roman" w:cs="Courier New"/>
                      <w:b/>
                      <w:sz w:val="21"/>
                      <w:szCs w:val="21"/>
                    </w:rPr>
                    <w:t xml:space="preserve">if </w:t>
                  </w:r>
                  <w:r>
                    <w:rPr>
                      <w:rFonts w:hint="default" w:ascii="Courier New" w:hAnsi="Courier New" w:eastAsia="Courier" w:cs="Courier New"/>
                      <w:sz w:val="21"/>
                      <w:szCs w:val="21"/>
                    </w:rPr>
                    <w:t xml:space="preserve">(i </w:t>
                  </w:r>
                  <w:r>
                    <w:rPr>
                      <w:rFonts w:hint="default" w:ascii="Courier New" w:hAnsi="Courier New" w:eastAsia="Times New Roman" w:cs="Courier New"/>
                      <w:b/>
                      <w:sz w:val="21"/>
                      <w:szCs w:val="21"/>
                    </w:rPr>
                    <w:t xml:space="preserve">mod </w:t>
                  </w:r>
                  <w:r>
                    <w:rPr>
                      <w:rFonts w:hint="default" w:ascii="Courier New" w:hAnsi="Courier New" w:eastAsia="Courier" w:cs="Courier New"/>
                      <w:sz w:val="21"/>
                      <w:szCs w:val="21"/>
                    </w:rPr>
                    <w:t xml:space="preserve">2 = 0) </w:t>
                  </w:r>
                  <w:r>
                    <w:rPr>
                      <w:rFonts w:hint="default" w:ascii="Courier New" w:hAnsi="Courier New" w:eastAsia="Times New Roman" w:cs="Courier New"/>
                      <w:b/>
                      <w:sz w:val="21"/>
                      <w:szCs w:val="21"/>
                    </w:rPr>
                    <w:t>then</w:t>
                  </w:r>
                </w:p>
                <w:p>
                  <w:pPr>
                    <w:spacing w:beforeLines="0" w:afterLines="0"/>
                    <w:ind w:firstLine="420" w:firstLineChars="0"/>
                    <w:jc w:val="left"/>
                    <w:rPr>
                      <w:rFonts w:hint="default" w:ascii="Courier New" w:hAnsi="Courier New" w:eastAsia="Courier" w:cs="Courier New"/>
                      <w:sz w:val="21"/>
                      <w:szCs w:val="21"/>
                    </w:rPr>
                  </w:pPr>
                  <w:r>
                    <w:rPr>
                      <w:rFonts w:hint="default" w:ascii="Courier New" w:hAnsi="Courier New" w:eastAsia="Courier" w:cs="Courier New"/>
                      <w:sz w:val="21"/>
                      <w:szCs w:val="21"/>
                    </w:rPr>
                    <w:t>x := 17</w:t>
                  </w:r>
                </w:p>
                <w:p>
                  <w:pPr>
                    <w:spacing w:beforeLines="0" w:afterLines="0"/>
                    <w:jc w:val="left"/>
                    <w:rPr>
                      <w:rFonts w:hint="default" w:ascii="Courier New" w:hAnsi="Courier New" w:eastAsia="Times New Roman" w:cs="Courier New"/>
                      <w:b/>
                      <w:sz w:val="21"/>
                      <w:szCs w:val="21"/>
                    </w:rPr>
                  </w:pPr>
                  <w:r>
                    <w:rPr>
                      <w:rFonts w:hint="default" w:ascii="Courier New" w:hAnsi="Courier New" w:cs="Courier New"/>
                      <w:b/>
                      <w:sz w:val="21"/>
                      <w:szCs w:val="21"/>
                      <w:lang w:val="en-US" w:eastAsia="zh-CN"/>
                    </w:rPr>
                    <w:t xml:space="preserve">  </w:t>
                  </w:r>
                  <w:r>
                    <w:rPr>
                      <w:rFonts w:hint="default" w:ascii="Courier New" w:hAnsi="Courier New" w:eastAsia="Times New Roman" w:cs="Courier New"/>
                      <w:b/>
                      <w:sz w:val="21"/>
                      <w:szCs w:val="21"/>
                    </w:rPr>
                    <w:t>else</w:t>
                  </w:r>
                </w:p>
                <w:p>
                  <w:pPr>
                    <w:spacing w:beforeLines="0" w:afterLines="0"/>
                    <w:ind w:firstLine="420" w:firstLineChars="0"/>
                    <w:jc w:val="left"/>
                    <w:rPr>
                      <w:rFonts w:hint="default" w:ascii="Courier New" w:hAnsi="Courier New" w:eastAsia="Courier" w:cs="Courier New"/>
                      <w:sz w:val="21"/>
                      <w:szCs w:val="21"/>
                    </w:rPr>
                  </w:pPr>
                  <w:r>
                    <w:rPr>
                      <w:rFonts w:hint="default" w:ascii="Courier New" w:hAnsi="Courier New" w:eastAsia="Courier" w:cs="Courier New"/>
                      <w:sz w:val="21"/>
                      <w:szCs w:val="21"/>
                    </w:rPr>
                    <w:t>x := 18;</w:t>
                  </w:r>
                </w:p>
                <w:p>
                  <w:pPr>
                    <w:spacing w:beforeLines="0" w:afterLines="0"/>
                    <w:jc w:val="left"/>
                    <w:rPr>
                      <w:rFonts w:hint="default" w:ascii="Courier New" w:hAnsi="Courier New" w:eastAsia="Courier" w:cs="Courier New"/>
                      <w:sz w:val="21"/>
                      <w:szCs w:val="21"/>
                    </w:rPr>
                  </w:pPr>
                  <w:r>
                    <w:rPr>
                      <w:rFonts w:hint="default" w:ascii="Courier New" w:hAnsi="Courier New" w:cs="Courier New"/>
                      <w:sz w:val="21"/>
                      <w:szCs w:val="21"/>
                      <w:lang w:val="en-US" w:eastAsia="zh-CN"/>
                    </w:rPr>
                    <w:t xml:space="preserve">  </w:t>
                  </w:r>
                  <w:r>
                    <w:rPr>
                      <w:rFonts w:hint="default" w:ascii="Courier New" w:hAnsi="Courier New" w:eastAsia="Courier" w:cs="Courier New"/>
                      <w:sz w:val="21"/>
                      <w:szCs w:val="21"/>
                    </w:rPr>
                    <w:t>z := x;</w:t>
                  </w:r>
                </w:p>
                <w:p>
                  <w:pPr>
                    <w:spacing w:beforeLines="0" w:afterLines="0"/>
                    <w:jc w:val="left"/>
                    <w:rPr>
                      <w:rFonts w:hint="default" w:ascii="Courier New" w:hAnsi="Courier New" w:eastAsia="Courier" w:cs="Courier New"/>
                      <w:sz w:val="21"/>
                      <w:szCs w:val="21"/>
                    </w:rPr>
                  </w:pPr>
                  <w:r>
                    <w:rPr>
                      <w:rFonts w:hint="default" w:ascii="Courier New" w:hAnsi="Courier New" w:cs="Courier New"/>
                      <w:sz w:val="21"/>
                      <w:szCs w:val="21"/>
                      <w:lang w:val="en-US" w:eastAsia="zh-CN"/>
                    </w:rPr>
                    <w:t xml:space="preserve">  </w:t>
                  </w:r>
                  <w:r>
                    <w:rPr>
                      <w:rFonts w:hint="default" w:ascii="Courier New" w:hAnsi="Courier New" w:eastAsia="Courier" w:cs="Courier New"/>
                      <w:sz w:val="21"/>
                      <w:szCs w:val="21"/>
                    </w:rPr>
                    <w:t>i := i + 1</w:t>
                  </w:r>
                </w:p>
                <w:p>
                  <w:pPr>
                    <w:spacing w:beforeLines="0" w:afterLines="0"/>
                    <w:jc w:val="left"/>
                    <w:rPr>
                      <w:rFonts w:hint="default" w:ascii="Courier New" w:hAnsi="Courier New" w:eastAsia="Courier" w:cs="Courier New"/>
                      <w:sz w:val="21"/>
                      <w:szCs w:val="21"/>
                    </w:rPr>
                  </w:pPr>
                  <w:r>
                    <w:rPr>
                      <w:rFonts w:hint="default" w:ascii="Courier New" w:hAnsi="Courier New" w:eastAsia="Times New Roman" w:cs="Courier New"/>
                      <w:b/>
                      <w:sz w:val="21"/>
                      <w:szCs w:val="21"/>
                    </w:rPr>
                    <w:t>end</w:t>
                  </w:r>
                  <w:r>
                    <w:rPr>
                      <w:rFonts w:hint="default" w:ascii="Courier New" w:hAnsi="Courier New" w:eastAsia="Courier" w:cs="Courier New"/>
                      <w:sz w:val="21"/>
                      <w:szCs w:val="21"/>
                    </w:rPr>
                    <w:t>;</w:t>
                  </w:r>
                </w:p>
                <w:p>
                  <w:pPr>
                    <w:rPr>
                      <w:rFonts w:hint="default" w:ascii="Courier New" w:hAnsi="Courier New" w:eastAsia="Courier" w:cs="Courier New"/>
                      <w:sz w:val="21"/>
                      <w:szCs w:val="21"/>
                    </w:rPr>
                  </w:pPr>
                  <w:r>
                    <w:rPr>
                      <w:rFonts w:hint="default" w:ascii="Courier New" w:hAnsi="Courier New" w:eastAsia="Courier" w:cs="Courier New"/>
                      <w:sz w:val="21"/>
                      <w:szCs w:val="21"/>
                    </w:rPr>
                    <w:t>write(z)</w:t>
                  </w:r>
                </w:p>
                <w:p>
                  <w:pPr>
                    <w:rPr>
                      <w:rFonts w:hint="default" w:ascii="Courier New" w:hAnsi="Courier New" w:eastAsia="Courier" w:cs="Courier New"/>
                      <w:sz w:val="8"/>
                      <w:szCs w:val="8"/>
                    </w:rPr>
                  </w:pPr>
                </w:p>
                <w:p>
                  <w:pPr>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w:t>
                  </w:r>
                  <w:r>
                    <w:rPr>
                      <w:rFonts w:hint="eastAsia" w:hAnsi="Times New Roman" w:cs="Times New Roman"/>
                      <w:b/>
                      <w:bCs/>
                      <w:sz w:val="21"/>
                      <w:szCs w:val="21"/>
                      <w:lang w:val="en-US" w:eastAsia="zh-CN"/>
                    </w:rPr>
                    <w:t>e</w:t>
                  </w:r>
                  <w:r>
                    <w:rPr>
                      <w:rFonts w:hint="default" w:ascii="Times New Roman" w:hAnsi="Times New Roman" w:cs="Times New Roman"/>
                      <w:b/>
                      <w:bCs/>
                      <w:sz w:val="21"/>
                      <w:szCs w:val="21"/>
                      <w:lang w:val="en-US" w:eastAsia="zh-CN"/>
                    </w:rPr>
                    <w:t>)</w:t>
                  </w:r>
                </w:p>
              </w:txbxContent>
            </v:textbox>
            <w10:wrap type="none"/>
            <w10:anchorlock/>
          </v:shape>
        </w:pict>
      </w:r>
    </w:p>
    <w:p>
      <w:pPr>
        <w:spacing w:beforeLines="0" w:afterLines="0"/>
        <w:jc w:val="left"/>
        <w:rPr>
          <w:rFonts w:hint="eastAsia" w:hAnsi="Times New Roman" w:eastAsia="宋体" w:cs="Times New Roman"/>
          <w:sz w:val="21"/>
          <w:szCs w:val="24"/>
          <w:lang w:val="en-US" w:eastAsia="zh-CN"/>
        </w:rPr>
      </w:pPr>
      <w:r>
        <w:rPr>
          <w:rFonts w:hint="default" w:ascii="Times New Roman" w:hAnsi="Times New Roman" w:eastAsia="宋体" w:cs="Times New Roman"/>
          <w:sz w:val="21"/>
          <w:szCs w:val="24"/>
          <w:lang w:val="en-US" w:eastAsia="zh-CN"/>
        </w:rPr>
        <w:t>Figure</w:t>
      </w:r>
      <w:r>
        <w:rPr>
          <w:rFonts w:hint="eastAsia" w:hAnsi="Times New Roman" w:eastAsia="宋体" w:cs="Times New Roman"/>
          <w:sz w:val="21"/>
          <w:szCs w:val="24"/>
          <w:lang w:val="en-US" w:eastAsia="zh-CN"/>
        </w:rPr>
        <w:t xml:space="preserve"> 2.5 (a) Example code; (b) Trajectory of (a) for input n =1; (c) Dynamic flow concept for this trajectory; (d) Dynamic slice for slicing criterion &lt;1, 9</w:t>
      </w:r>
      <w:r>
        <w:rPr>
          <w:rFonts w:hint="eastAsia" w:hAnsi="Times New Roman" w:eastAsia="宋体" w:cs="Times New Roman"/>
          <w:sz w:val="21"/>
          <w:szCs w:val="24"/>
          <w:vertAlign w:val="superscript"/>
          <w:lang w:val="en-US" w:eastAsia="zh-CN"/>
        </w:rPr>
        <w:t>9</w:t>
      </w:r>
      <w:r>
        <w:rPr>
          <w:rFonts w:hint="eastAsia" w:hAnsi="Times New Roman" w:eastAsia="宋体" w:cs="Times New Roman"/>
          <w:sz w:val="21"/>
          <w:szCs w:val="24"/>
          <w:lang w:val="en-US" w:eastAsia="zh-CN"/>
        </w:rPr>
        <w:t>, z&gt;; (e) Static slice for slicing criterion &lt;9,z&gt;.</w:t>
      </w:r>
    </w:p>
    <w:p>
      <w:pPr>
        <w:widowControl w:val="0"/>
        <w:wordWrap/>
        <w:adjustRightInd/>
        <w:snapToGrid/>
        <w:spacing w:before="0" w:beforeLines="50" w:after="0" w:line="240" w:lineRule="auto"/>
        <w:ind w:left="0" w:leftChars="0" w:right="0" w:firstLine="0" w:firstLineChars="0"/>
        <w:jc w:val="left"/>
        <w:textAlignment w:val="auto"/>
        <w:outlineLvl w:val="9"/>
        <w:rPr>
          <w:rFonts w:hint="default" w:ascii="Times New Roman" w:hAnsi="Times New Roman" w:eastAsia="宋体" w:cs="Times New Roman"/>
          <w:sz w:val="24"/>
          <w:szCs w:val="32"/>
          <w:lang w:val="en-US" w:eastAsia="zh-CN"/>
        </w:rPr>
      </w:pPr>
      <w:r>
        <w:rPr>
          <w:rFonts w:hint="eastAsia" w:hAnsi="Times New Roman" w:eastAsia="宋体" w:cs="Times New Roman"/>
          <w:sz w:val="24"/>
          <w:szCs w:val="32"/>
          <w:lang w:val="en-US" w:eastAsia="zh-CN"/>
        </w:rPr>
        <w:t>In the example, dynamic slice on  slicing criterion &lt;1, 9</w:t>
      </w:r>
      <w:r>
        <w:rPr>
          <w:rFonts w:hint="eastAsia" w:hAnsi="Times New Roman" w:eastAsia="宋体" w:cs="Times New Roman"/>
          <w:sz w:val="24"/>
          <w:szCs w:val="32"/>
          <w:vertAlign w:val="superscript"/>
          <w:lang w:val="en-US" w:eastAsia="zh-CN"/>
        </w:rPr>
        <w:t>9</w:t>
      </w:r>
      <w:r>
        <w:rPr>
          <w:rFonts w:hint="eastAsia" w:hAnsi="Times New Roman" w:eastAsia="宋体" w:cs="Times New Roman"/>
          <w:sz w:val="24"/>
          <w:szCs w:val="32"/>
          <w:lang w:val="en-US" w:eastAsia="zh-CN"/>
        </w:rPr>
        <w:t>, z&gt; is computed. In the process of computation, A</w:t>
      </w:r>
      <w:r>
        <w:rPr>
          <w:rFonts w:hint="eastAsia" w:hAnsi="Times New Roman" w:eastAsia="宋体" w:cs="Times New Roman"/>
          <w:sz w:val="24"/>
          <w:szCs w:val="32"/>
          <w:vertAlign w:val="superscript"/>
          <w:lang w:val="en-US" w:eastAsia="zh-CN"/>
        </w:rPr>
        <w:t>0</w:t>
      </w:r>
      <w:r>
        <w:rPr>
          <w:rFonts w:hint="eastAsia" w:hAnsi="Times New Roman" w:eastAsia="宋体" w:cs="Times New Roman"/>
          <w:sz w:val="24"/>
          <w:szCs w:val="32"/>
          <w:lang w:val="en-US" w:eastAsia="zh-CN"/>
        </w:rPr>
        <w:t xml:space="preserve"> is {7</w:t>
      </w:r>
      <w:r>
        <w:rPr>
          <w:rFonts w:hint="eastAsia" w:hAnsi="Times New Roman" w:eastAsia="宋体" w:cs="Times New Roman"/>
          <w:sz w:val="24"/>
          <w:szCs w:val="32"/>
          <w:vertAlign w:val="superscript"/>
          <w:lang w:val="en-US" w:eastAsia="zh-CN"/>
        </w:rPr>
        <w:t>6</w:t>
      </w:r>
      <w:r>
        <w:rPr>
          <w:rFonts w:hint="eastAsia" w:hAnsi="Times New Roman" w:eastAsia="宋体" w:cs="Times New Roman"/>
          <w:sz w:val="24"/>
          <w:szCs w:val="32"/>
          <w:lang w:val="en-US" w:eastAsia="zh-CN"/>
        </w:rPr>
        <w:t>} and produced in subsequently A</w:t>
      </w:r>
      <w:r>
        <w:rPr>
          <w:rFonts w:hint="eastAsia" w:hAnsi="Times New Roman" w:eastAsia="宋体" w:cs="Times New Roman"/>
          <w:sz w:val="24"/>
          <w:szCs w:val="32"/>
          <w:vertAlign w:val="superscript"/>
          <w:lang w:val="en-US" w:eastAsia="zh-CN"/>
        </w:rPr>
        <w:t>1</w:t>
      </w:r>
      <w:r>
        <w:rPr>
          <w:rFonts w:hint="eastAsia" w:hAnsi="Times New Roman" w:eastAsia="宋体" w:cs="Times New Roman"/>
          <w:sz w:val="24"/>
          <w:szCs w:val="32"/>
          <w:lang w:val="en-US" w:eastAsia="zh-CN"/>
        </w:rPr>
        <w:t>={3</w:t>
      </w:r>
      <w:r>
        <w:rPr>
          <w:rFonts w:hint="eastAsia" w:hAnsi="Times New Roman" w:eastAsia="宋体" w:cs="Times New Roman"/>
          <w:sz w:val="24"/>
          <w:szCs w:val="32"/>
          <w:vertAlign w:val="superscript"/>
          <w:lang w:val="en-US" w:eastAsia="zh-CN"/>
        </w:rPr>
        <w:t>3</w:t>
      </w:r>
      <w:r>
        <w:rPr>
          <w:rFonts w:hint="eastAsia" w:hAnsi="Times New Roman" w:eastAsia="宋体" w:cs="Times New Roman"/>
          <w:sz w:val="24"/>
          <w:szCs w:val="32"/>
          <w:lang w:val="en-US" w:eastAsia="zh-CN"/>
        </w:rPr>
        <w:t>, 2</w:t>
      </w:r>
      <w:r>
        <w:rPr>
          <w:rFonts w:hint="eastAsia" w:hAnsi="Times New Roman" w:eastAsia="宋体" w:cs="Times New Roman"/>
          <w:sz w:val="24"/>
          <w:szCs w:val="32"/>
          <w:vertAlign w:val="superscript"/>
          <w:lang w:val="en-US" w:eastAsia="zh-CN"/>
        </w:rPr>
        <w:t>2</w:t>
      </w:r>
      <w:r>
        <w:rPr>
          <w:rFonts w:hint="eastAsia" w:hAnsi="Times New Roman" w:eastAsia="宋体" w:cs="Times New Roman"/>
          <w:sz w:val="24"/>
          <w:szCs w:val="32"/>
          <w:lang w:val="en-US" w:eastAsia="zh-CN"/>
        </w:rPr>
        <w:t>, 6</w:t>
      </w:r>
      <w:r>
        <w:rPr>
          <w:rFonts w:hint="eastAsia" w:hAnsi="Times New Roman" w:eastAsia="宋体" w:cs="Times New Roman"/>
          <w:sz w:val="24"/>
          <w:szCs w:val="32"/>
          <w:vertAlign w:val="superscript"/>
          <w:lang w:val="en-US" w:eastAsia="zh-CN"/>
        </w:rPr>
        <w:t>5</w:t>
      </w:r>
      <w:r>
        <w:rPr>
          <w:rFonts w:hint="eastAsia" w:hAnsi="Times New Roman" w:eastAsia="宋体" w:cs="Times New Roman"/>
          <w:sz w:val="24"/>
          <w:szCs w:val="32"/>
          <w:lang w:val="en-US" w:eastAsia="zh-CN"/>
        </w:rPr>
        <w:t>}, A</w:t>
      </w:r>
      <w:r>
        <w:rPr>
          <w:rFonts w:hint="eastAsia" w:hAnsi="Times New Roman" w:eastAsia="宋体" w:cs="Times New Roman"/>
          <w:sz w:val="24"/>
          <w:szCs w:val="32"/>
          <w:vertAlign w:val="superscript"/>
          <w:lang w:val="en-US" w:eastAsia="zh-CN"/>
        </w:rPr>
        <w:t>2</w:t>
      </w:r>
      <w:r>
        <w:rPr>
          <w:rFonts w:hint="eastAsia" w:hAnsi="Times New Roman" w:eastAsia="宋体" w:cs="Times New Roman"/>
          <w:sz w:val="24"/>
          <w:szCs w:val="32"/>
          <w:lang w:val="en-US" w:eastAsia="zh-CN"/>
        </w:rPr>
        <w:t>={1</w:t>
      </w:r>
      <w:r>
        <w:rPr>
          <w:rFonts w:hint="eastAsia" w:hAnsi="Times New Roman" w:eastAsia="宋体" w:cs="Times New Roman"/>
          <w:sz w:val="24"/>
          <w:szCs w:val="32"/>
          <w:vertAlign w:val="superscript"/>
          <w:lang w:val="en-US" w:eastAsia="zh-CN"/>
        </w:rPr>
        <w:t>1</w:t>
      </w:r>
      <w:r>
        <w:rPr>
          <w:rFonts w:hint="eastAsia" w:hAnsi="Times New Roman" w:eastAsia="宋体" w:cs="Times New Roman"/>
          <w:sz w:val="24"/>
          <w:szCs w:val="32"/>
          <w:lang w:val="en-US" w:eastAsia="zh-CN"/>
        </w:rPr>
        <w:t>,3</w:t>
      </w:r>
      <w:r>
        <w:rPr>
          <w:rFonts w:hint="eastAsia" w:hAnsi="Times New Roman" w:eastAsia="宋体" w:cs="Times New Roman"/>
          <w:sz w:val="24"/>
          <w:szCs w:val="32"/>
          <w:vertAlign w:val="superscript"/>
          <w:lang w:val="en-US" w:eastAsia="zh-CN"/>
        </w:rPr>
        <w:t>8</w:t>
      </w:r>
      <w:r>
        <w:rPr>
          <w:rFonts w:hint="eastAsia" w:hAnsi="Times New Roman" w:eastAsia="宋体" w:cs="Times New Roman"/>
          <w:sz w:val="24"/>
          <w:szCs w:val="32"/>
          <w:lang w:val="en-US" w:eastAsia="zh-CN"/>
        </w:rPr>
        <w:t>, 4</w:t>
      </w:r>
      <w:r>
        <w:rPr>
          <w:rFonts w:hint="eastAsia" w:hAnsi="Times New Roman" w:eastAsia="宋体" w:cs="Times New Roman"/>
          <w:sz w:val="24"/>
          <w:szCs w:val="32"/>
          <w:vertAlign w:val="superscript"/>
          <w:lang w:val="en-US" w:eastAsia="zh-CN"/>
        </w:rPr>
        <w:t>4</w:t>
      </w:r>
      <w:r>
        <w:rPr>
          <w:rFonts w:hint="eastAsia" w:hAnsi="Times New Roman" w:eastAsia="宋体" w:cs="Times New Roman"/>
          <w:sz w:val="24"/>
          <w:szCs w:val="32"/>
          <w:lang w:val="en-US" w:eastAsia="zh-CN"/>
        </w:rPr>
        <w:t>} A3={8</w:t>
      </w:r>
      <w:r>
        <w:rPr>
          <w:rFonts w:hint="eastAsia" w:hAnsi="Times New Roman" w:eastAsia="宋体" w:cs="Times New Roman"/>
          <w:sz w:val="24"/>
          <w:szCs w:val="32"/>
          <w:vertAlign w:val="superscript"/>
          <w:lang w:val="en-US" w:eastAsia="zh-CN"/>
        </w:rPr>
        <w:t>7</w:t>
      </w:r>
      <w:r>
        <w:rPr>
          <w:rFonts w:hint="eastAsia" w:hAnsi="Times New Roman" w:eastAsia="宋体" w:cs="Times New Roman"/>
          <w:sz w:val="24"/>
          <w:szCs w:val="32"/>
          <w:lang w:val="en-US" w:eastAsia="zh-CN"/>
        </w:rPr>
        <w:t>,3</w:t>
      </w:r>
      <w:r>
        <w:rPr>
          <w:rFonts w:hint="eastAsia" w:hAnsi="Times New Roman" w:eastAsia="宋体" w:cs="Times New Roman"/>
          <w:sz w:val="24"/>
          <w:szCs w:val="32"/>
          <w:vertAlign w:val="superscript"/>
          <w:lang w:val="en-US" w:eastAsia="zh-CN"/>
        </w:rPr>
        <w:t>7</w:t>
      </w:r>
      <w:r>
        <w:rPr>
          <w:rFonts w:hint="eastAsia" w:hAnsi="Times New Roman" w:eastAsia="宋体" w:cs="Times New Roman"/>
          <w:sz w:val="24"/>
          <w:szCs w:val="32"/>
          <w:lang w:val="en-US" w:eastAsia="zh-CN"/>
        </w:rPr>
        <w:t>}. From figure 2.5(d) and (e) we can see the different result from dynamic slice and static slice. In static program slicing without assumption of input value, the result slice always contains statement 6, on contrast, dynamic slice get rid of statement 6 because this statement won</w:t>
      </w:r>
      <w:r>
        <w:rPr>
          <w:rFonts w:hint="default" w:hAnsi="Times New Roman" w:eastAsia="宋体" w:cs="Times New Roman"/>
          <w:sz w:val="24"/>
          <w:szCs w:val="32"/>
          <w:lang w:val="en-US" w:eastAsia="zh-CN"/>
        </w:rPr>
        <w:t>’</w:t>
      </w:r>
      <w:r>
        <w:rPr>
          <w:rFonts w:hint="eastAsia" w:hAnsi="Times New Roman" w:eastAsia="宋体" w:cs="Times New Roman"/>
          <w:sz w:val="24"/>
          <w:szCs w:val="32"/>
          <w:lang w:val="en-US" w:eastAsia="zh-CN"/>
        </w:rPr>
        <w:t xml:space="preserve">t be executed when variable </w:t>
      </w:r>
      <w:r>
        <w:rPr>
          <w:rFonts w:hint="eastAsia" w:hAnsi="Times New Roman" w:eastAsia="宋体" w:cs="Times New Roman"/>
          <w:i/>
          <w:iCs/>
          <w:sz w:val="24"/>
          <w:szCs w:val="32"/>
          <w:lang w:val="en-US" w:eastAsia="zh-CN"/>
        </w:rPr>
        <w:t>n</w:t>
      </w:r>
      <w:r>
        <w:rPr>
          <w:rFonts w:hint="eastAsia" w:hAnsi="Times New Roman" w:eastAsia="宋体" w:cs="Times New Roman"/>
          <w:sz w:val="24"/>
          <w:szCs w:val="32"/>
          <w:lang w:val="en-US" w:eastAsia="zh-CN"/>
        </w:rPr>
        <w:t xml:space="preserve"> equals to 1. In the sake of take account into a specific input, dynamic generate a smaller slice of program. However, </w:t>
      </w:r>
      <w:r>
        <w:rPr>
          <w:rFonts w:hint="eastAsia"/>
          <w:sz w:val="24"/>
          <w:szCs w:val="24"/>
          <w:lang w:val="en-US" w:eastAsia="zh-CN"/>
        </w:rPr>
        <w:t>Korel and Laski don</w:t>
      </w:r>
      <w:r>
        <w:rPr>
          <w:rFonts w:hint="default"/>
          <w:sz w:val="24"/>
          <w:szCs w:val="24"/>
          <w:lang w:val="en-US" w:eastAsia="zh-CN"/>
        </w:rPr>
        <w:t>’</w:t>
      </w:r>
      <w:r>
        <w:rPr>
          <w:rFonts w:hint="eastAsia"/>
          <w:sz w:val="24"/>
          <w:szCs w:val="24"/>
          <w:lang w:val="en-US" w:eastAsia="zh-CN"/>
        </w:rPr>
        <w:t xml:space="preserve">t give an proof about sufficient of their approach. The trajectory of when input value </w:t>
      </w:r>
      <w:r>
        <w:rPr>
          <w:rFonts w:hint="eastAsia"/>
          <w:i/>
          <w:iCs/>
          <w:sz w:val="24"/>
          <w:szCs w:val="24"/>
          <w:lang w:val="en-US" w:eastAsia="zh-CN"/>
        </w:rPr>
        <w:t>n</w:t>
      </w:r>
      <w:r>
        <w:rPr>
          <w:rFonts w:hint="eastAsia"/>
          <w:sz w:val="24"/>
          <w:szCs w:val="24"/>
          <w:lang w:val="en-US" w:eastAsia="zh-CN"/>
        </w:rPr>
        <w:t xml:space="preserve"> equals 2 is shown in Figure 2.6 (a). In this time, the dynamic concept follow for this trajectory is :{ (6</w:t>
      </w:r>
      <w:r>
        <w:rPr>
          <w:rFonts w:hint="eastAsia"/>
          <w:sz w:val="24"/>
          <w:szCs w:val="24"/>
          <w:vertAlign w:val="superscript"/>
          <w:lang w:val="en-US" w:eastAsia="zh-CN"/>
        </w:rPr>
        <w:t>5</w:t>
      </w:r>
      <w:r>
        <w:rPr>
          <w:rFonts w:hint="eastAsia"/>
          <w:sz w:val="24"/>
          <w:szCs w:val="24"/>
          <w:lang w:val="en-US" w:eastAsia="zh-CN"/>
        </w:rPr>
        <w:t>,7</w:t>
      </w:r>
      <w:r>
        <w:rPr>
          <w:rFonts w:hint="eastAsia"/>
          <w:sz w:val="24"/>
          <w:szCs w:val="24"/>
          <w:vertAlign w:val="superscript"/>
          <w:lang w:val="en-US" w:eastAsia="zh-CN"/>
        </w:rPr>
        <w:t>6</w:t>
      </w:r>
      <w:r>
        <w:rPr>
          <w:rFonts w:hint="eastAsia"/>
          <w:sz w:val="24"/>
          <w:szCs w:val="24"/>
          <w:lang w:val="en-US" w:eastAsia="zh-CN"/>
        </w:rPr>
        <w:t>), (5</w:t>
      </w:r>
      <w:r>
        <w:rPr>
          <w:rFonts w:hint="eastAsia"/>
          <w:sz w:val="24"/>
          <w:szCs w:val="24"/>
          <w:vertAlign w:val="superscript"/>
          <w:lang w:val="en-US" w:eastAsia="zh-CN"/>
        </w:rPr>
        <w:t>10</w:t>
      </w:r>
      <w:r>
        <w:rPr>
          <w:rFonts w:hint="eastAsia"/>
          <w:sz w:val="24"/>
          <w:szCs w:val="24"/>
          <w:lang w:val="en-US" w:eastAsia="zh-CN"/>
        </w:rPr>
        <w:t>,7</w:t>
      </w:r>
      <w:r>
        <w:rPr>
          <w:rFonts w:hint="eastAsia"/>
          <w:sz w:val="24"/>
          <w:szCs w:val="24"/>
          <w:vertAlign w:val="superscript"/>
          <w:lang w:val="en-US" w:eastAsia="zh-CN"/>
        </w:rPr>
        <w:t>11</w:t>
      </w:r>
      <w:r>
        <w:rPr>
          <w:rFonts w:hint="eastAsia"/>
          <w:sz w:val="24"/>
          <w:szCs w:val="24"/>
          <w:lang w:val="en-US" w:eastAsia="zh-CN"/>
        </w:rPr>
        <w:t>) }</w:t>
      </w:r>
      <w:r>
        <w:rPr>
          <w:rFonts w:hint="eastAsia"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94" type="#_x0000_t75" style="height:10pt;width:10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图片 94" DrawAspect="Content" ObjectID="_109" r:id="rId34"/>
        </w:object>
      </w:r>
      <w:r>
        <w:rPr>
          <w:rFonts w:hint="eastAsia"/>
          <w:sz w:val="24"/>
          <w:szCs w:val="24"/>
          <w:lang w:val="en-US" w:eastAsia="zh-CN"/>
        </w:rPr>
        <w:t>DU, (7</w:t>
      </w:r>
      <w:r>
        <w:rPr>
          <w:rFonts w:hint="eastAsia"/>
          <w:sz w:val="24"/>
          <w:szCs w:val="24"/>
          <w:vertAlign w:val="superscript"/>
          <w:lang w:val="en-US" w:eastAsia="zh-CN"/>
        </w:rPr>
        <w:t>6</w:t>
      </w:r>
      <w:r>
        <w:rPr>
          <w:rFonts w:hint="eastAsia"/>
          <w:sz w:val="24"/>
          <w:szCs w:val="24"/>
          <w:lang w:val="en-US" w:eastAsia="zh-CN"/>
        </w:rPr>
        <w:t>, 7</w:t>
      </w:r>
      <w:r>
        <w:rPr>
          <w:rFonts w:hint="eastAsia"/>
          <w:sz w:val="24"/>
          <w:szCs w:val="24"/>
          <w:vertAlign w:val="superscript"/>
          <w:lang w:val="en-US" w:eastAsia="zh-CN"/>
        </w:rPr>
        <w:t>11</w:t>
      </w:r>
      <w:r>
        <w:rPr>
          <w:rFonts w:hint="eastAsia"/>
          <w:sz w:val="24"/>
          <w:szCs w:val="24"/>
          <w:lang w:val="en-US" w:eastAsia="zh-CN"/>
        </w:rPr>
        <w:t>)</w:t>
      </w:r>
      <w:r>
        <w:rPr>
          <w:rFonts w:hint="eastAsia" w:ascii="Times New Roman" w:hAnsi="Arial Unicode MS" w:eastAsia="Arial Unicode MS" w:cs="Arial Unicode MS"/>
          <w:color w:val="000000"/>
          <w:spacing w:val="0"/>
          <w:w w:val="100"/>
          <w:kern w:val="2"/>
          <w:position w:val="-4"/>
          <w:sz w:val="24"/>
          <w:szCs w:val="24"/>
          <w:u w:val="none" w:color="000000"/>
          <w:lang w:val="en-US" w:eastAsia="zh-CN" w:bidi="ar-SA"/>
        </w:rPr>
        <w:object>
          <v:shape id="图片 94" type="#_x0000_t75" style="height:10pt;width:10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3" ShapeID="图片 94" DrawAspect="Content" ObjectID="_110" r:id="rId35"/>
        </w:object>
      </w:r>
      <w:r>
        <w:rPr>
          <w:rFonts w:hint="eastAsia"/>
          <w:sz w:val="24"/>
          <w:szCs w:val="24"/>
          <w:lang w:val="en-US" w:eastAsia="zh-CN"/>
        </w:rPr>
        <w:t>IR. S</w:t>
      </w:r>
      <w:r>
        <w:rPr>
          <w:rFonts w:hint="eastAsia" w:hAnsi="Times New Roman" w:eastAsia="宋体" w:cs="Times New Roman"/>
          <w:sz w:val="24"/>
          <w:szCs w:val="32"/>
          <w:lang w:val="en-US" w:eastAsia="zh-CN"/>
        </w:rPr>
        <w:t xml:space="preserve">tatement 6 will be included in slice, however, this statement is not necessary to slice cause by reassignment of variable </w:t>
      </w:r>
      <w:r>
        <w:rPr>
          <w:rFonts w:hint="eastAsia" w:hAnsi="Times New Roman" w:eastAsia="宋体" w:cs="Times New Roman"/>
          <w:i/>
          <w:iCs/>
          <w:sz w:val="24"/>
          <w:szCs w:val="32"/>
          <w:lang w:val="en-US" w:eastAsia="zh-CN"/>
        </w:rPr>
        <w:t>z</w:t>
      </w:r>
      <w:r>
        <w:rPr>
          <w:rFonts w:hint="eastAsia" w:hAnsi="Times New Roman" w:eastAsia="宋体" w:cs="Times New Roman"/>
          <w:sz w:val="24"/>
          <w:szCs w:val="32"/>
          <w:lang w:val="en-US" w:eastAsia="zh-CN"/>
        </w:rPr>
        <w:t xml:space="preserve"> on statement 5.</w:t>
      </w:r>
    </w:p>
    <w:p>
      <w:pPr>
        <w:widowControl w:val="0"/>
        <w:wordWrap/>
        <w:adjustRightInd/>
        <w:snapToGrid/>
        <w:spacing w:before="0" w:after="0" w:afterLines="50" w:line="240" w:lineRule="auto"/>
        <w:ind w:left="0" w:leftChars="0" w:right="0" w:firstLine="0" w:firstLineChars="0"/>
        <w:jc w:val="left"/>
        <w:textAlignment w:val="auto"/>
        <w:outlineLvl w:val="9"/>
        <w:rPr>
          <w:rFonts w:hint="eastAsia"/>
          <w:sz w:val="24"/>
          <w:szCs w:val="24"/>
          <w:lang w:val="en-US" w:eastAsia="zh-CN"/>
        </w:rPr>
      </w:pPr>
      <w:r>
        <w:rPr>
          <w:rFonts w:hint="eastAsia"/>
          <w:sz w:val="24"/>
          <w:szCs w:val="24"/>
          <w:lang w:val="en-US" w:eastAsia="zh-CN"/>
        </w:rPr>
        <w:t>Based on Korel and Laski</w:t>
      </w:r>
      <w:r>
        <w:rPr>
          <w:rFonts w:hint="default"/>
          <w:sz w:val="24"/>
          <w:szCs w:val="24"/>
          <w:lang w:val="en-US" w:eastAsia="zh-CN"/>
        </w:rPr>
        <w:t>’</w:t>
      </w:r>
      <w:r>
        <w:rPr>
          <w:rFonts w:hint="eastAsia"/>
          <w:sz w:val="24"/>
          <w:szCs w:val="24"/>
          <w:lang w:val="en-US" w:eastAsia="zh-CN"/>
        </w:rPr>
        <w:t xml:space="preserve">s method, Agrawal and Horgan discussed dynamic program slicing on top of Dynamic Dependency Graph(DDG)[32] where DDG is an extension of PDG that represents for execution history with a specific input. The slice is get from traversal on all vertex that can be reached from criterion. Figure 2.6 gives the trajectory of for input </w:t>
      </w:r>
      <w:r>
        <w:rPr>
          <w:rFonts w:hint="eastAsia"/>
          <w:i/>
          <w:iCs/>
          <w:sz w:val="24"/>
          <w:szCs w:val="24"/>
          <w:lang w:val="en-US" w:eastAsia="zh-CN"/>
        </w:rPr>
        <w:t>n</w:t>
      </w:r>
      <w:r>
        <w:rPr>
          <w:rFonts w:hint="eastAsia"/>
          <w:sz w:val="24"/>
          <w:szCs w:val="24"/>
          <w:lang w:val="en-US" w:eastAsia="zh-CN"/>
        </w:rPr>
        <w:t xml:space="preserve"> = 2,corresponding PDG and DDG of the program of in figure 2.5 (a). Gray nodes in figure 2.6 (c) is the slice result on </w:t>
      </w:r>
      <w:r>
        <w:rPr>
          <w:rFonts w:hint="eastAsia" w:hAnsi="Times New Roman" w:eastAsia="宋体" w:cs="Times New Roman"/>
          <w:sz w:val="24"/>
          <w:szCs w:val="32"/>
          <w:lang w:val="en-US" w:eastAsia="zh-CN"/>
        </w:rPr>
        <w:t>&lt; 2, 9</w:t>
      </w:r>
      <w:r>
        <w:rPr>
          <w:rFonts w:hint="eastAsia" w:hAnsi="Times New Roman" w:eastAsia="宋体" w:cs="Times New Roman"/>
          <w:sz w:val="24"/>
          <w:szCs w:val="32"/>
          <w:vertAlign w:val="superscript"/>
          <w:lang w:val="en-US" w:eastAsia="zh-CN"/>
        </w:rPr>
        <w:t>14</w:t>
      </w:r>
      <w:r>
        <w:rPr>
          <w:rFonts w:hint="eastAsia" w:hAnsi="Times New Roman" w:eastAsia="宋体" w:cs="Times New Roman"/>
          <w:sz w:val="24"/>
          <w:szCs w:val="32"/>
          <w:lang w:val="en-US" w:eastAsia="zh-CN"/>
        </w:rPr>
        <w:t>, z&gt;</w:t>
      </w:r>
      <w:r>
        <w:rPr>
          <w:rFonts w:hint="eastAsia"/>
          <w:sz w:val="24"/>
          <w:szCs w:val="24"/>
          <w:lang w:val="en-US" w:eastAsia="zh-CN"/>
        </w:rPr>
        <w:t>.</w:t>
      </w:r>
    </w:p>
    <w:p>
      <w:pPr>
        <w:widowControl w:val="0"/>
        <w:numPr>
          <w:numId w:val="0"/>
        </w:numPr>
        <w:wordWrap/>
        <w:adjustRightInd/>
        <w:snapToGrid/>
        <w:spacing w:line="23" w:lineRule="atLeast"/>
        <w:ind w:left="0" w:leftChars="0" w:right="0" w:firstLine="0" w:firstLineChars="0"/>
        <w:textAlignment w:val="auto"/>
        <w:outlineLvl w:val="9"/>
        <w:rPr>
          <w:rFonts w:hint="eastAsia"/>
          <w:color w:val="222222"/>
          <w:spacing w:val="0"/>
          <w:sz w:val="28"/>
          <w:szCs w:val="28"/>
          <w:u w:val="none" w:color="222222"/>
          <w:shd w:val="clear" w:color="auto" w:fill="FFFFFF"/>
          <w:lang w:val="en-US" w:eastAsia="zh-CN"/>
        </w:rPr>
      </w:pP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line id="直线 144" o:spid="_x0000_s1136" style="position:absolute;left:0;flip:y;margin-left:-2.05pt;margin-top:215.5pt;height:0.55pt;width:435.55pt;rotation:0f;z-index:251729920;"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w:pict>
      </w:r>
      <w:r>
        <w:rPr>
          <w:rFonts w:ascii="Times New Roman" w:hAnsi="Arial Unicode MS" w:eastAsia="Arial Unicode MS" w:cs="Arial Unicode MS"/>
          <w:color w:val="000000"/>
          <w:spacing w:val="0"/>
          <w:w w:val="100"/>
          <w:kern w:val="2"/>
          <w:position w:val="0"/>
          <w:sz w:val="18"/>
          <w:szCs w:val="21"/>
          <w:u w:val="none" w:color="000000"/>
          <w:lang w:val="en-US" w:eastAsia="en-US" w:bidi="ar-SA"/>
        </w:rPr>
        <w:pict>
          <v:group id="组合 13" o:spid="_x0000_s1137" style="height:236pt;width:437pt;rotation:0f;" coordorigin="1757,5871" coordsize="8740,5356">
            <o:lock v:ext="edit" position="f" selection="f" grouping="f" rotation="f" cropping="f" text="f"/>
            <v:shape id="文本框 8" o:spid="_x0000_s1138" type="#_x0000_t202" style="position:absolute;left:6277;top:10506;height:655;width:2888;rotation:0f;" o:ole="f" fillcolor="#FFFFFF" filled="t" o:preferrelative="t" stroked="f" coordorigin="0,0" coordsize="21600,21600">
              <v:imagedata gain="65536f" blacklevel="0f" gamma="0"/>
              <o:lock v:ext="edit" position="f" selection="f" grouping="f" rotation="f" cropping="f" text="f" aspectratio="f"/>
              <v:textbox>
                <w:txbxContent>
                  <w:p>
                    <w:pPr>
                      <w:spacing w:beforeLines="0" w:afterLines="0"/>
                      <w:jc w:val="center"/>
                      <w:rPr>
                        <w:rFonts w:hint="default" w:ascii="Times New Roman" w:hAnsi="Times New Roman" w:cs="Times New Roman"/>
                        <w:b/>
                        <w:bCs/>
                      </w:rPr>
                    </w:pPr>
                  </w:p>
                </w:txbxContent>
              </v:textbox>
            </v:shape>
            <v:group id="组合 12" o:spid="_x0000_s1139" style="position:absolute;left:1757;top:5871;height:5356;width:8741;rotation:0f;" coordorigin="1757,5871" coordsize="8741,5356">
              <o:lock v:ext="edit" position="f" selection="f" grouping="f" rotation="f" cropping="f" text="f"/>
              <v:shape id="文本框 8" o:spid="_x0000_s1140" type="#_x0000_t202" style="position:absolute;left:1757;top:5963;height:5265;width:2888;rotation:0f;" o:ole="f" fillcolor="#FFFFFF" filled="t" o:preferrelative="t" stroked="f" coordorigin="0,0" coordsize="21600,21600">
                <v:imagedata gain="65536f" blacklevel="0f" gamma="0"/>
                <o:lock v:ext="edit" position="f" selection="f" grouping="f" rotation="f" cropping="f" text="f" aspectratio="f"/>
                <v:textbox>
                  <w:txbxContent>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1</w:t>
                      </w:r>
                      <w:r>
                        <w:rPr>
                          <w:rFonts w:hint="default" w:ascii="Times New Roman" w:hAnsi="Times New Roman" w:eastAsia="Times New Roman"/>
                          <w:sz w:val="21"/>
                          <w:szCs w:val="21"/>
                          <w:vertAlign w:val="superscript"/>
                        </w:rPr>
                        <w:t>1</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read(n)</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2</w:t>
                      </w:r>
                      <w:r>
                        <w:rPr>
                          <w:rFonts w:hint="default" w:ascii="Times New Roman" w:hAnsi="Times New Roman" w:eastAsia="Times New Roman"/>
                          <w:sz w:val="21"/>
                          <w:szCs w:val="21"/>
                          <w:vertAlign w:val="superscript"/>
                        </w:rPr>
                        <w:t>2</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i := 1</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3</w:t>
                      </w:r>
                      <w:r>
                        <w:rPr>
                          <w:rFonts w:hint="default" w:ascii="Times New Roman" w:hAnsi="Times New Roman" w:eastAsia="Times New Roman"/>
                          <w:sz w:val="21"/>
                          <w:szCs w:val="21"/>
                          <w:vertAlign w:val="superscript"/>
                        </w:rPr>
                        <w:t>3</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i &lt;= n</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4</w:t>
                      </w:r>
                      <w:r>
                        <w:rPr>
                          <w:rFonts w:hint="default" w:ascii="Times New Roman" w:hAnsi="Times New Roman" w:eastAsia="Times New Roman"/>
                          <w:sz w:val="21"/>
                          <w:szCs w:val="21"/>
                          <w:vertAlign w:val="superscript"/>
                        </w:rPr>
                        <w:t>4</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 xml:space="preserve">(i </w:t>
                      </w:r>
                      <w:r>
                        <w:rPr>
                          <w:rFonts w:hint="default" w:ascii="Times New Roman" w:hAnsi="Times New Roman" w:eastAsia="Times New Roman"/>
                          <w:b/>
                          <w:sz w:val="21"/>
                          <w:szCs w:val="21"/>
                        </w:rPr>
                        <w:t xml:space="preserve">mod 2 </w:t>
                      </w:r>
                      <w:r>
                        <w:rPr>
                          <w:rFonts w:hint="default" w:ascii="Courier" w:hAnsi="Courier" w:eastAsia="Courier"/>
                          <w:sz w:val="21"/>
                          <w:szCs w:val="21"/>
                        </w:rPr>
                        <w:t>= 0)</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6</w:t>
                      </w:r>
                      <w:r>
                        <w:rPr>
                          <w:rFonts w:hint="default" w:ascii="Times New Roman" w:hAnsi="Times New Roman" w:eastAsia="Times New Roman"/>
                          <w:sz w:val="21"/>
                          <w:szCs w:val="21"/>
                          <w:vertAlign w:val="superscript"/>
                        </w:rPr>
                        <w:t>5</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x := 18</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7</w:t>
                      </w:r>
                      <w:r>
                        <w:rPr>
                          <w:rFonts w:hint="default" w:ascii="Times New Roman" w:hAnsi="Times New Roman" w:eastAsia="Times New Roman"/>
                          <w:sz w:val="21"/>
                          <w:szCs w:val="21"/>
                          <w:vertAlign w:val="superscript"/>
                        </w:rPr>
                        <w:t>6</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z := x</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8</w:t>
                      </w:r>
                      <w:r>
                        <w:rPr>
                          <w:rFonts w:hint="default" w:ascii="Times New Roman" w:hAnsi="Times New Roman" w:eastAsia="Times New Roman"/>
                          <w:sz w:val="21"/>
                          <w:szCs w:val="21"/>
                          <w:vertAlign w:val="superscript"/>
                        </w:rPr>
                        <w:t>7</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i := i + 1</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3</w:t>
                      </w:r>
                      <w:r>
                        <w:rPr>
                          <w:rFonts w:hint="default" w:ascii="Times New Roman" w:hAnsi="Times New Roman" w:eastAsia="Times New Roman"/>
                          <w:sz w:val="21"/>
                          <w:szCs w:val="21"/>
                          <w:vertAlign w:val="superscript"/>
                        </w:rPr>
                        <w:t>8</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i &lt;= n</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4</w:t>
                      </w:r>
                      <w:r>
                        <w:rPr>
                          <w:rFonts w:hint="default" w:ascii="Times New Roman" w:hAnsi="Times New Roman" w:eastAsia="Times New Roman"/>
                          <w:sz w:val="21"/>
                          <w:szCs w:val="21"/>
                          <w:vertAlign w:val="superscript"/>
                        </w:rPr>
                        <w:t>9</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 xml:space="preserve">(i </w:t>
                      </w:r>
                      <w:r>
                        <w:rPr>
                          <w:rFonts w:hint="default" w:ascii="Times New Roman" w:hAnsi="Times New Roman" w:eastAsia="Times New Roman"/>
                          <w:b/>
                          <w:sz w:val="21"/>
                          <w:szCs w:val="21"/>
                        </w:rPr>
                        <w:t xml:space="preserve">mod 2 </w:t>
                      </w:r>
                      <w:r>
                        <w:rPr>
                          <w:rFonts w:hint="default" w:ascii="Courier" w:hAnsi="Courier" w:eastAsia="Courier"/>
                          <w:sz w:val="21"/>
                          <w:szCs w:val="21"/>
                        </w:rPr>
                        <w:t>= 0)</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5</w:t>
                      </w:r>
                      <w:r>
                        <w:rPr>
                          <w:rFonts w:hint="default" w:ascii="Times New Roman" w:hAnsi="Times New Roman" w:eastAsia="Times New Roman"/>
                          <w:sz w:val="21"/>
                          <w:szCs w:val="21"/>
                          <w:vertAlign w:val="superscript"/>
                        </w:rPr>
                        <w:t>10</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x := 17</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7</w:t>
                      </w:r>
                      <w:r>
                        <w:rPr>
                          <w:rFonts w:hint="default" w:ascii="Times New Roman" w:hAnsi="Times New Roman" w:eastAsia="Times New Roman"/>
                          <w:sz w:val="21"/>
                          <w:szCs w:val="21"/>
                          <w:vertAlign w:val="superscript"/>
                        </w:rPr>
                        <w:t>11</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z := x</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8</w:t>
                      </w:r>
                      <w:r>
                        <w:rPr>
                          <w:rFonts w:hint="default" w:ascii="Times New Roman" w:hAnsi="Times New Roman" w:eastAsia="Times New Roman"/>
                          <w:sz w:val="21"/>
                          <w:szCs w:val="21"/>
                          <w:vertAlign w:val="superscript"/>
                        </w:rPr>
                        <w:t>12</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i := i + 1</w:t>
                      </w:r>
                    </w:p>
                    <w:p>
                      <w:pPr>
                        <w:spacing w:beforeLines="0" w:afterLines="0"/>
                        <w:jc w:val="left"/>
                        <w:rPr>
                          <w:rFonts w:hint="default" w:ascii="Courier" w:hAnsi="Courier" w:eastAsia="Courier"/>
                          <w:sz w:val="21"/>
                          <w:szCs w:val="21"/>
                        </w:rPr>
                      </w:pPr>
                      <w:r>
                        <w:rPr>
                          <w:rFonts w:hint="default" w:ascii="Times New Roman" w:hAnsi="Times New Roman" w:eastAsia="Times New Roman"/>
                          <w:sz w:val="21"/>
                          <w:szCs w:val="21"/>
                        </w:rPr>
                        <w:t>3</w:t>
                      </w:r>
                      <w:r>
                        <w:rPr>
                          <w:rFonts w:hint="default" w:ascii="Times New Roman" w:hAnsi="Times New Roman" w:eastAsia="Times New Roman"/>
                          <w:sz w:val="21"/>
                          <w:szCs w:val="21"/>
                          <w:vertAlign w:val="superscript"/>
                        </w:rPr>
                        <w:t>13</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i &lt;= n</w:t>
                      </w:r>
                    </w:p>
                    <w:p>
                      <w:pPr>
                        <w:widowControl/>
                        <w:wordWrap/>
                        <w:adjustRightInd/>
                        <w:snapToGrid/>
                        <w:spacing w:after="0" w:afterLines="50" w:line="240" w:lineRule="auto"/>
                        <w:ind w:left="0" w:leftChars="0" w:right="0" w:firstLine="0" w:firstLineChars="0"/>
                        <w:jc w:val="left"/>
                        <w:textAlignment w:val="auto"/>
                        <w:outlineLvl w:val="9"/>
                        <w:rPr>
                          <w:rFonts w:hint="default" w:ascii="Courier" w:hAnsi="Courier" w:eastAsia="Courier"/>
                          <w:sz w:val="21"/>
                          <w:szCs w:val="21"/>
                        </w:rPr>
                      </w:pPr>
                      <w:r>
                        <w:rPr>
                          <w:rFonts w:hint="default" w:ascii="Times New Roman" w:hAnsi="Times New Roman" w:eastAsia="Times New Roman"/>
                          <w:sz w:val="21"/>
                          <w:szCs w:val="21"/>
                        </w:rPr>
                        <w:t>9</w:t>
                      </w:r>
                      <w:r>
                        <w:rPr>
                          <w:rFonts w:hint="default" w:ascii="Times New Roman" w:hAnsi="Times New Roman" w:eastAsia="Times New Roman"/>
                          <w:sz w:val="21"/>
                          <w:szCs w:val="21"/>
                          <w:vertAlign w:val="superscript"/>
                        </w:rPr>
                        <w:t>14</w:t>
                      </w:r>
                      <w:r>
                        <w:rPr>
                          <w:rFonts w:hint="default" w:ascii="Times New Roman" w:hAnsi="Times New Roman" w:eastAsia="Times New Roman"/>
                          <w:sz w:val="21"/>
                          <w:szCs w:val="21"/>
                        </w:rPr>
                        <w:t xml:space="preserve"> </w:t>
                      </w:r>
                      <w:r>
                        <w:rPr>
                          <w:rFonts w:hint="eastAsia" w:ascii="Times New Roman" w:hAnsi="Times New Roman"/>
                          <w:sz w:val="21"/>
                          <w:szCs w:val="21"/>
                          <w:lang w:val="en-US" w:eastAsia="zh-CN"/>
                        </w:rPr>
                        <w:t xml:space="preserve">  </w:t>
                      </w:r>
                      <w:r>
                        <w:rPr>
                          <w:rFonts w:hint="default" w:ascii="Courier" w:hAnsi="Courier" w:eastAsia="Courier"/>
                          <w:sz w:val="21"/>
                          <w:szCs w:val="21"/>
                        </w:rPr>
                        <w:t>write(z)</w:t>
                      </w:r>
                    </w:p>
                    <w:p>
                      <w:pPr>
                        <w:spacing w:beforeLines="0" w:afterLines="0"/>
                        <w:jc w:val="center"/>
                        <w:rPr>
                          <w:rFonts w:hint="default" w:ascii="Times New Roman" w:hAnsi="Times New Roman" w:cs="Times New Roman"/>
                          <w:b/>
                          <w:bCs/>
                        </w:rPr>
                      </w:pPr>
                      <w:r>
                        <w:rPr>
                          <w:rFonts w:hint="default" w:ascii="Times New Roman" w:hAnsi="Times New Roman" w:cs="Times New Roman"/>
                          <w:b/>
                          <w:bCs/>
                          <w:sz w:val="21"/>
                          <w:szCs w:val="22"/>
                          <w:lang w:val="en-US" w:eastAsia="zh-CN"/>
                        </w:rPr>
                        <w:t>(a)</w:t>
                      </w:r>
                    </w:p>
                  </w:txbxContent>
                </v:textbox>
              </v:shape>
              <v:shape id="图片 9" o:spid="_x0000_s1141" type="#_x0000_t75" style="position:absolute;left:5288;top:6685;height:3025;width:5211;rotation:0f;" o:ole="f" fillcolor="#FFFFFF" filled="f" o:preferrelative="t" stroked="f" coordorigin="0,0" coordsize="21600,21600">
                <v:fill on="f" color2="#FFFFFF" focus="0%"/>
                <v:imagedata gain="65536f" blacklevel="0f" gamma="0" o:title="QQ截图20150731013158" r:id="rId36"/>
                <o:lock v:ext="edit" position="f" selection="f" grouping="f" rotation="f" cropping="f" text="f" aspectratio="t"/>
              </v:shape>
              <v:line id="直线 6" o:spid="_x0000_s1142" style="position:absolute;left:4747;top:5871;height:4895;width:10;rotation:0f;" o:ole="f" fillcolor="#FFFFFF" filled="f" o:preferrelative="t" stroked="t" coordsize="21600,21600">
                <v:fill on="f" color2="#FFFFFF" focus="0%"/>
                <v:stroke weight="1.25pt" color="#000000" color2="#FFFFFF" miterlimit="2"/>
                <v:imagedata gain="65536f" blacklevel="0f" gamma="0"/>
                <o:lock v:ext="edit" position="f" selection="f" grouping="f" rotation="f" cropping="f" text="f" aspectratio="f"/>
              </v:line>
            </v:group>
            <w10:wrap type="none"/>
            <w10:anchorlock/>
          </v:group>
        </w:pict>
      </w:r>
    </w:p>
    <w:p>
      <w:pPr>
        <w:widowControl w:val="0"/>
        <w:numPr>
          <w:numId w:val="0"/>
        </w:numPr>
        <w:wordWrap/>
        <w:adjustRightInd/>
        <w:snapToGrid/>
        <w:spacing w:line="23" w:lineRule="atLeast"/>
        <w:ind w:left="0" w:leftChars="0" w:right="0" w:firstLine="0" w:firstLineChars="0"/>
        <w:textAlignment w:val="auto"/>
        <w:outlineLvl w:val="9"/>
        <w:rPr>
          <w:rFonts w:hint="eastAsia"/>
          <w:color w:val="222222"/>
          <w:spacing w:val="0"/>
          <w:sz w:val="28"/>
          <w:szCs w:val="28"/>
          <w:u w:val="none" w:color="222222"/>
          <w:shd w:val="clear" w:color="auto" w:fill="FFFFFF"/>
          <w:lang w:val="en-US" w:eastAsia="zh-CN"/>
        </w:rPr>
      </w:pPr>
      <w:r>
        <w:rPr>
          <w:rFonts w:hint="eastAsia" w:ascii="Times New Roman" w:hAnsi="Arial Unicode MS" w:eastAsia="Arial Unicode MS" w:cs="Arial Unicode MS"/>
          <w:color w:val="222222"/>
          <w:spacing w:val="0"/>
          <w:w w:val="100"/>
          <w:kern w:val="2"/>
          <w:position w:val="0"/>
          <w:sz w:val="28"/>
          <w:szCs w:val="28"/>
          <w:u w:val="none" w:color="222222"/>
          <w:shd w:val="clear" w:color="auto" w:fill="FFFFFF"/>
          <w:lang w:val="en-US" w:eastAsia="zh-CN" w:bidi="ar-SA"/>
        </w:rPr>
        <w:pict>
          <v:shape id="图片 102" o:spid="_x0000_s1143" type="#_x0000_t75" style="height:163.5pt;width:400.05pt;rotation:0f;" o:ole="f" fillcolor="#FFFFFF" filled="f" o:preferrelative="t" stroked="f" coordorigin="0,0" coordsize="21600,21600">
            <v:fill on="f" color2="#FFFFFF" focus="0%"/>
            <v:imagedata croptop="1239f" gain="65536f" blacklevel="0f" gamma="0" o:title="QQ截图20150731013214" r:id="rId37"/>
            <o:lock v:ext="edit" position="f" selection="f" grouping="f" rotation="f" cropping="f" text="f" aspectratio="t"/>
            <w10:wrap type="none"/>
            <w10:anchorlock/>
          </v:shape>
        </w:pict>
      </w:r>
    </w:p>
    <w:p>
      <w:pPr>
        <w:spacing w:beforeLines="0" w:afterLines="0"/>
        <w:jc w:val="left"/>
        <w:rPr>
          <w:rFonts w:hint="eastAsia"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Figure</w:t>
      </w:r>
      <w:r>
        <w:rPr>
          <w:rFonts w:hint="eastAsia" w:hAnsi="Times New Roman" w:eastAsia="宋体" w:cs="Times New Roman"/>
          <w:sz w:val="21"/>
          <w:szCs w:val="21"/>
          <w:lang w:val="en-US" w:eastAsia="zh-CN"/>
        </w:rPr>
        <w:t xml:space="preserve"> 2.6 (a) Trajectory of the program of figure 2.5 (a) for input n =2; (b) PDG of the program of figure 2.5 (a); (c) DDG of the program of figure 2.5 (a) [3].</w:t>
      </w:r>
    </w:p>
    <w:p>
      <w:pPr>
        <w:widowControl w:val="0"/>
        <w:wordWrap/>
        <w:adjustRightInd/>
        <w:snapToGrid/>
        <w:spacing w:before="0" w:after="0" w:line="240" w:lineRule="auto"/>
        <w:ind w:left="0" w:leftChars="0" w:right="0" w:firstLine="0" w:firstLineChars="0"/>
        <w:jc w:val="both"/>
        <w:textAlignment w:val="auto"/>
        <w:outlineLvl w:val="9"/>
        <w:rPr>
          <w:rFonts w:hint="eastAsia"/>
          <w:sz w:val="24"/>
          <w:szCs w:val="24"/>
          <w:lang w:val="en-US" w:eastAsia="zh-CN"/>
        </w:rPr>
      </w:pPr>
      <w:r>
        <w:rPr>
          <w:rFonts w:hint="eastAsia"/>
          <w:sz w:val="24"/>
          <w:szCs w:val="24"/>
          <w:lang w:val="en-US" w:eastAsia="zh-CN"/>
        </w:rPr>
        <w:t>ConSIT is a conditional program slicing tool introduce by Danicic et al.[24]. The slicing criterion is a tuple &lt;</w:t>
      </w:r>
      <w:r>
        <w:rPr>
          <w:rFonts w:hint="eastAsia"/>
          <w:i/>
          <w:iCs/>
          <w:sz w:val="24"/>
          <w:szCs w:val="24"/>
          <w:lang w:val="en-US" w:eastAsia="zh-CN"/>
        </w:rPr>
        <w:t xml:space="preserve">V, n, </w:t>
      </w:r>
      <w:r>
        <w:rPr>
          <w:rFonts w:hint="default" w:ascii="Times New Roman" w:hAnsi="Times New Roman" w:cs="Times New Roman"/>
          <w:i/>
          <w:iCs/>
          <w:sz w:val="24"/>
          <w:szCs w:val="24"/>
          <w:lang w:val="en-US" w:eastAsia="zh-CN"/>
        </w:rPr>
        <w:t>π</w:t>
      </w:r>
      <w:r>
        <w:rPr>
          <w:rFonts w:hint="eastAsia"/>
          <w:sz w:val="24"/>
          <w:szCs w:val="24"/>
          <w:lang w:val="en-US" w:eastAsia="zh-CN"/>
        </w:rPr>
        <w:t xml:space="preserve">&gt;, where </w:t>
      </w:r>
      <w:r>
        <w:rPr>
          <w:rFonts w:hint="eastAsia"/>
          <w:i/>
          <w:iCs/>
          <w:sz w:val="24"/>
          <w:szCs w:val="24"/>
          <w:lang w:val="en-US" w:eastAsia="zh-CN"/>
        </w:rPr>
        <w:t>V</w:t>
      </w:r>
      <w:r>
        <w:rPr>
          <w:rFonts w:hint="eastAsia"/>
          <w:sz w:val="24"/>
          <w:szCs w:val="24"/>
          <w:lang w:val="en-US" w:eastAsia="zh-CN"/>
        </w:rPr>
        <w:t xml:space="preserve"> is a set of variables, n is the position and </w:t>
      </w:r>
      <w:r>
        <w:rPr>
          <w:rFonts w:hint="default" w:ascii="Times New Roman" w:hAnsi="Times New Roman" w:cs="Times New Roman"/>
          <w:i/>
          <w:iCs/>
          <w:sz w:val="24"/>
          <w:szCs w:val="24"/>
          <w:lang w:val="en-US" w:eastAsia="zh-CN"/>
        </w:rPr>
        <w:t>π</w:t>
      </w:r>
      <w:r>
        <w:rPr>
          <w:rFonts w:hint="eastAsia" w:hAnsi="Times New Roman" w:cs="Times New Roman"/>
          <w:i/>
          <w:iCs/>
          <w:sz w:val="24"/>
          <w:szCs w:val="24"/>
          <w:lang w:val="en-US" w:eastAsia="zh-CN"/>
        </w:rPr>
        <w:t xml:space="preserve"> </w:t>
      </w:r>
      <w:r>
        <w:rPr>
          <w:rFonts w:hint="eastAsia"/>
          <w:sz w:val="24"/>
          <w:szCs w:val="24"/>
          <w:lang w:val="en-US" w:eastAsia="zh-CN"/>
        </w:rPr>
        <w:t>is some condition. Their algorithm consists of three phase. The first phase is symbolically execute to propagate state information to each statement in program. The second phase is a theorem proving phase to determine which statement should be eliminate from slice under the input condition. The last phase is carry out traditional static program slicing on conditional program extract from second phase. As they state in conclusion, their approach on conditional is limited on single-procedural program.</w:t>
      </w:r>
    </w:p>
    <w:p>
      <w:pPr>
        <w:widowControl w:val="0"/>
        <w:wordWrap/>
        <w:adjustRightInd/>
        <w:snapToGrid/>
        <w:spacing w:before="0" w:after="0" w:line="240" w:lineRule="auto"/>
        <w:ind w:left="0" w:leftChars="0" w:right="0" w:firstLine="0" w:firstLineChars="0"/>
        <w:jc w:val="both"/>
        <w:textAlignment w:val="auto"/>
        <w:outlineLvl w:val="9"/>
        <w:rPr>
          <w:rFonts w:hint="eastAsia"/>
          <w:sz w:val="24"/>
          <w:szCs w:val="24"/>
          <w:lang w:val="en-US" w:eastAsia="zh-CN"/>
        </w:rPr>
      </w:pPr>
    </w:p>
    <w:p>
      <w:pPr>
        <w:widowControl w:val="0"/>
        <w:wordWrap/>
        <w:adjustRightInd/>
        <w:snapToGrid/>
        <w:spacing w:before="0" w:after="0" w:afterLines="50" w:line="240" w:lineRule="auto"/>
        <w:ind w:left="0" w:leftChars="0" w:right="0" w:firstLine="0" w:firstLineChars="0"/>
        <w:textAlignment w:val="auto"/>
        <w:outlineLvl w:val="1"/>
        <w:rPr>
          <w:rFonts w:hint="eastAsia"/>
          <w:color w:val="222222"/>
          <w:spacing w:val="0"/>
          <w:sz w:val="28"/>
          <w:szCs w:val="28"/>
          <w:u w:val="none" w:color="222222"/>
          <w:shd w:val="clear" w:color="auto" w:fill="FFFFFF"/>
          <w:lang w:val="en-US" w:eastAsia="zh-CN"/>
        </w:rPr>
      </w:pPr>
      <w:bookmarkStart w:id="12" w:name="_Toc16969"/>
      <w:r>
        <w:rPr>
          <w:color w:val="222222"/>
          <w:spacing w:val="0"/>
          <w:sz w:val="28"/>
          <w:szCs w:val="28"/>
          <w:u w:val="none" w:color="222222"/>
          <w:shd w:val="clear" w:color="auto" w:fill="FFFFFF"/>
          <w:lang w:val="en-US"/>
        </w:rPr>
        <w:t xml:space="preserve">2.3 </w:t>
      </w:r>
      <w:r>
        <w:rPr>
          <w:rFonts w:hint="eastAsia"/>
          <w:color w:val="222222"/>
          <w:spacing w:val="0"/>
          <w:sz w:val="28"/>
          <w:szCs w:val="28"/>
          <w:u w:val="none" w:color="222222"/>
          <w:shd w:val="clear" w:color="auto" w:fill="FFFFFF"/>
          <w:lang w:val="en-US" w:eastAsia="zh-CN"/>
        </w:rPr>
        <w:t>Applications of program slicing</w:t>
      </w:r>
      <w:bookmarkEnd w:id="12"/>
    </w:p>
    <w:p>
      <w:pPr>
        <w:widowControl w:val="0"/>
        <w:wordWrap/>
        <w:adjustRightInd/>
        <w:snapToGrid/>
        <w:spacing w:before="0" w:after="0" w:afterLines="50" w:line="240" w:lineRule="auto"/>
        <w:ind w:left="0" w:leftChars="0" w:right="0" w:firstLine="0" w:firstLineChars="0"/>
        <w:textAlignment w:val="auto"/>
        <w:outlineLvl w:val="9"/>
        <w:rPr>
          <w:rFonts w:hint="eastAsia"/>
          <w:color w:val="222222"/>
          <w:spacing w:val="0"/>
          <w:sz w:val="28"/>
          <w:szCs w:val="28"/>
          <w:u w:val="none" w:color="222222"/>
          <w:shd w:val="clear" w:color="auto" w:fill="FFFFFF"/>
          <w:lang w:val="en-US" w:eastAsia="zh-CN"/>
        </w:rPr>
      </w:pPr>
      <w:r>
        <w:rPr>
          <w:rFonts w:hint="eastAsia"/>
          <w:color w:val="222222"/>
          <w:spacing w:val="0"/>
          <w:sz w:val="28"/>
          <w:szCs w:val="28"/>
          <w:u w:val="none" w:color="222222"/>
          <w:shd w:val="clear" w:color="auto" w:fill="FFFFFF"/>
          <w:lang w:val="en-US" w:eastAsia="zh-CN"/>
        </w:rPr>
        <w:t>The original purpose of program slicing is for debugging[1, 12]. In later, the application of program slicing is also proposed in testing[29], software maintenance[19], software architecture[14].</w:t>
      </w:r>
    </w:p>
    <w:p>
      <w:pPr>
        <w:widowControl w:val="0"/>
        <w:wordWrap/>
        <w:adjustRightInd/>
        <w:snapToGrid/>
        <w:spacing w:before="0" w:after="0" w:afterLines="50" w:line="240" w:lineRule="auto"/>
        <w:ind w:left="0" w:leftChars="0" w:right="0" w:firstLine="0" w:firstLineChars="0"/>
        <w:textAlignment w:val="auto"/>
        <w:outlineLvl w:val="1"/>
        <w:rPr>
          <w:rFonts w:hint="eastAsia"/>
          <w:color w:val="222222"/>
          <w:spacing w:val="0"/>
          <w:sz w:val="28"/>
          <w:szCs w:val="28"/>
          <w:u w:val="none" w:color="222222"/>
          <w:shd w:val="clear" w:color="auto" w:fill="FFFFFF"/>
          <w:lang w:val="en-US" w:eastAsia="zh-CN"/>
        </w:rPr>
        <w:sectPr>
          <w:pgSz w:w="11900" w:h="16840"/>
          <w:pgMar w:top="1440" w:right="1800" w:bottom="1440" w:left="1800" w:header="851" w:footer="992" w:gutter="0"/>
          <w:cols w:space="720" w:num="1"/>
        </w:sectPr>
      </w:pPr>
      <w:r>
        <w:rPr>
          <w:rFonts w:hint="eastAsia"/>
          <w:color w:val="222222"/>
          <w:spacing w:val="0"/>
          <w:sz w:val="28"/>
          <w:szCs w:val="28"/>
          <w:u w:val="none" w:color="222222"/>
          <w:shd w:val="clear" w:color="auto" w:fill="FFFFFF"/>
          <w:lang w:val="en-US" w:eastAsia="zh-CN"/>
        </w:rPr>
        <w:t xml:space="preserve"> </w:t>
      </w:r>
    </w:p>
    <w:p>
      <w:pPr>
        <w:widowControl w:val="0"/>
        <w:wordWrap/>
        <w:adjustRightInd/>
        <w:snapToGrid/>
        <w:spacing w:before="0" w:line="240" w:lineRule="auto"/>
        <w:ind w:right="0"/>
        <w:jc w:val="right"/>
        <w:textAlignment w:val="auto"/>
        <w:outlineLvl w:val="9"/>
        <w:rPr>
          <w:lang w:val="en-US"/>
        </w:rPr>
      </w:pPr>
      <w:r>
        <w:rPr>
          <w:rFonts w:hint="eastAsia"/>
          <w:sz w:val="144"/>
          <w:szCs w:val="144"/>
          <w:lang w:val="en-US" w:eastAsia="zh-CN"/>
        </w:rPr>
        <w:t>3</w:t>
      </w:r>
      <w:r>
        <w:rPr>
          <w:lang w:val="en-US"/>
        </w:rPr>
        <w:t xml:space="preserve"> </w:t>
      </w:r>
    </w:p>
    <w:p>
      <w:pPr>
        <w:widowControl w:val="0"/>
        <w:wordWrap/>
        <w:adjustRightInd/>
        <w:snapToGrid/>
        <w:spacing w:before="0" w:line="240" w:lineRule="auto"/>
        <w:ind w:right="0"/>
        <w:jc w:val="right"/>
        <w:textAlignment w:val="auto"/>
        <w:outlineLvl w:val="0"/>
        <w:rPr>
          <w:sz w:val="32"/>
          <w:szCs w:val="32"/>
          <w:lang w:val="en-US"/>
        </w:rPr>
      </w:pPr>
      <w:bookmarkStart w:id="13" w:name="_Toc4843"/>
      <w:r>
        <w:rPr>
          <w:rFonts w:hint="eastAsia"/>
          <w:sz w:val="32"/>
          <w:szCs w:val="32"/>
          <w:lang w:val="en-US" w:eastAsia="zh-CN"/>
        </w:rPr>
        <w:t>Abstract Interpreter</w:t>
      </w:r>
      <w:bookmarkEnd w:id="13"/>
      <w:r>
        <w:rPr>
          <w:sz w:val="32"/>
          <w:szCs w:val="32"/>
          <w:lang w:val="en-US"/>
        </w:rPr>
        <w:t xml:space="preserve"> </w:t>
      </w:r>
    </w:p>
    <w:p>
      <w:pPr>
        <w:widowControl w:val="0"/>
        <w:wordWrap/>
        <w:adjustRightInd/>
        <w:snapToGrid/>
        <w:spacing w:before="0" w:after="0" w:afterLines="50" w:line="240" w:lineRule="auto"/>
        <w:ind w:left="0" w:leftChars="0" w:right="0" w:firstLine="0" w:firstLineChars="0"/>
        <w:textAlignment w:val="auto"/>
        <w:outlineLvl w:val="2"/>
        <w:rPr>
          <w:color w:val="222222"/>
          <w:spacing w:val="0"/>
          <w:sz w:val="28"/>
          <w:szCs w:val="28"/>
          <w:u w:val="none" w:color="222222"/>
          <w:shd w:val="clear" w:color="auto" w:fill="FFFFFF"/>
          <w:lang w:val="en-US"/>
        </w:rPr>
      </w:pPr>
    </w:p>
    <w:p>
      <w:pPr>
        <w:widowControl w:val="0"/>
        <w:wordWrap/>
        <w:adjustRightInd/>
        <w:snapToGrid/>
        <w:spacing w:before="0" w:after="0" w:afterLines="50" w:line="240" w:lineRule="auto"/>
        <w:ind w:left="0" w:leftChars="0" w:right="0" w:firstLine="0" w:firstLineChars="0"/>
        <w:textAlignment w:val="auto"/>
        <w:outlineLvl w:val="2"/>
        <w:rPr>
          <w:color w:val="222222"/>
          <w:spacing w:val="0"/>
          <w:sz w:val="28"/>
          <w:szCs w:val="28"/>
          <w:u w:val="none" w:color="222222"/>
          <w:shd w:val="clear" w:color="auto" w:fill="FFFFFF"/>
          <w:lang w:val="en-US"/>
        </w:rPr>
        <w:sectPr>
          <w:pgSz w:w="11900" w:h="16840"/>
          <w:pgMar w:top="1440" w:right="1800" w:bottom="1440" w:left="1800" w:header="851" w:footer="992" w:gutter="0"/>
          <w:cols w:space="720" w:num="1"/>
        </w:sectPr>
      </w:pPr>
    </w:p>
    <w:p>
      <w:pPr>
        <w:widowControl w:val="0"/>
        <w:wordWrap/>
        <w:adjustRightInd/>
        <w:snapToGrid/>
        <w:spacing w:before="0" w:line="240" w:lineRule="auto"/>
        <w:ind w:right="0"/>
        <w:jc w:val="right"/>
        <w:textAlignment w:val="auto"/>
        <w:outlineLvl w:val="9"/>
        <w:rPr>
          <w:lang w:val="en-US"/>
        </w:rPr>
      </w:pPr>
      <w:r>
        <w:rPr>
          <w:rFonts w:hint="eastAsia"/>
          <w:sz w:val="144"/>
          <w:szCs w:val="144"/>
          <w:lang w:val="en-US" w:eastAsia="zh-CN"/>
        </w:rPr>
        <w:t>4</w:t>
      </w:r>
      <w:r>
        <w:rPr>
          <w:lang w:val="en-US"/>
        </w:rPr>
        <w:t xml:space="preserve"> </w:t>
      </w:r>
    </w:p>
    <w:p>
      <w:pPr>
        <w:widowControl w:val="0"/>
        <w:wordWrap/>
        <w:adjustRightInd/>
        <w:snapToGrid/>
        <w:spacing w:before="0" w:line="240" w:lineRule="auto"/>
        <w:ind w:right="0"/>
        <w:jc w:val="right"/>
        <w:textAlignment w:val="auto"/>
        <w:outlineLvl w:val="0"/>
        <w:rPr>
          <w:color w:val="222222"/>
          <w:spacing w:val="0"/>
          <w:sz w:val="28"/>
          <w:szCs w:val="28"/>
          <w:u w:val="none" w:color="222222"/>
          <w:shd w:val="clear" w:color="auto" w:fill="FFFFFF"/>
          <w:lang w:val="en-US"/>
        </w:rPr>
        <w:sectPr>
          <w:pgSz w:w="11900" w:h="16840"/>
          <w:pgMar w:top="1440" w:right="1800" w:bottom="1440" w:left="1800" w:header="851" w:footer="992" w:gutter="0"/>
          <w:cols w:space="720" w:num="1"/>
        </w:sectPr>
      </w:pPr>
      <w:bookmarkStart w:id="14" w:name="_Toc2741"/>
      <w:r>
        <w:rPr>
          <w:rFonts w:hint="eastAsia"/>
          <w:sz w:val="32"/>
          <w:szCs w:val="32"/>
          <w:lang w:val="en-US" w:eastAsia="zh-CN"/>
        </w:rPr>
        <w:t>Program Slicing on State Graph</w:t>
      </w:r>
      <w:bookmarkEnd w:id="14"/>
    </w:p>
    <w:p>
      <w:pPr>
        <w:widowControl w:val="0"/>
        <w:wordWrap/>
        <w:adjustRightInd/>
        <w:snapToGrid/>
        <w:spacing w:before="0" w:line="240" w:lineRule="auto"/>
        <w:ind w:right="0"/>
        <w:jc w:val="right"/>
        <w:textAlignment w:val="auto"/>
        <w:outlineLvl w:val="9"/>
        <w:rPr>
          <w:lang w:val="en-US"/>
        </w:rPr>
      </w:pPr>
      <w:r>
        <w:rPr>
          <w:rFonts w:hint="eastAsia"/>
          <w:sz w:val="144"/>
          <w:szCs w:val="144"/>
          <w:lang w:val="en-US" w:eastAsia="zh-CN"/>
        </w:rPr>
        <w:t>5</w:t>
      </w:r>
      <w:r>
        <w:rPr>
          <w:lang w:val="en-US"/>
        </w:rPr>
        <w:t xml:space="preserve"> </w:t>
      </w:r>
    </w:p>
    <w:p>
      <w:pPr>
        <w:widowControl w:val="0"/>
        <w:wordWrap/>
        <w:adjustRightInd/>
        <w:snapToGrid/>
        <w:spacing w:before="0" w:line="240" w:lineRule="auto"/>
        <w:ind w:right="0"/>
        <w:jc w:val="right"/>
        <w:textAlignment w:val="auto"/>
        <w:outlineLvl w:val="0"/>
        <w:rPr>
          <w:rFonts w:hint="eastAsia"/>
          <w:sz w:val="32"/>
          <w:szCs w:val="32"/>
          <w:lang w:val="en-US" w:eastAsia="zh-CN"/>
        </w:rPr>
      </w:pPr>
      <w:bookmarkStart w:id="15" w:name="_Toc2425"/>
      <w:r>
        <w:rPr>
          <w:rFonts w:hint="eastAsia"/>
          <w:sz w:val="32"/>
          <w:szCs w:val="32"/>
          <w:lang w:val="en-US" w:eastAsia="zh-CN"/>
        </w:rPr>
        <w:t>Validation</w:t>
      </w:r>
      <w:bookmarkEnd w:id="15"/>
    </w:p>
    <w:p>
      <w:pPr>
        <w:widowControl w:val="0"/>
        <w:wordWrap/>
        <w:adjustRightInd/>
        <w:snapToGrid/>
        <w:spacing w:before="0" w:line="240" w:lineRule="auto"/>
        <w:ind w:right="0"/>
        <w:jc w:val="both"/>
        <w:textAlignment w:val="auto"/>
        <w:outlineLvl w:val="0"/>
        <w:rPr>
          <w:rFonts w:hint="eastAsia"/>
          <w:sz w:val="32"/>
          <w:szCs w:val="32"/>
          <w:lang w:val="en-US" w:eastAsia="zh-CN"/>
        </w:rPr>
      </w:pPr>
    </w:p>
    <w:p>
      <w:pPr>
        <w:widowControl w:val="0"/>
        <w:wordWrap/>
        <w:adjustRightInd/>
        <w:snapToGrid/>
        <w:spacing w:before="0" w:line="240" w:lineRule="auto"/>
        <w:ind w:right="0"/>
        <w:jc w:val="both"/>
        <w:textAlignment w:val="auto"/>
        <w:outlineLvl w:val="0"/>
        <w:rPr>
          <w:rFonts w:hint="eastAsia"/>
          <w:sz w:val="32"/>
          <w:szCs w:val="32"/>
          <w:lang w:val="en-US" w:eastAsia="zh-CN"/>
        </w:rPr>
        <w:sectPr>
          <w:pgSz w:w="11900" w:h="16840"/>
          <w:pgMar w:top="1440" w:right="1800" w:bottom="1440" w:left="1800" w:header="851" w:footer="992" w:gutter="0"/>
          <w:cols w:space="720" w:num="1"/>
        </w:sectPr>
      </w:pPr>
    </w:p>
    <w:p>
      <w:pPr>
        <w:widowControl w:val="0"/>
        <w:wordWrap/>
        <w:adjustRightInd/>
        <w:snapToGrid/>
        <w:spacing w:before="0" w:line="240" w:lineRule="auto"/>
        <w:ind w:right="0"/>
        <w:jc w:val="right"/>
        <w:textAlignment w:val="auto"/>
        <w:outlineLvl w:val="9"/>
        <w:rPr>
          <w:lang w:val="en-US"/>
        </w:rPr>
      </w:pPr>
      <w:r>
        <w:rPr>
          <w:rFonts w:hint="eastAsia"/>
          <w:sz w:val="144"/>
          <w:szCs w:val="144"/>
          <w:lang w:val="en-US" w:eastAsia="zh-CN"/>
        </w:rPr>
        <w:t>6</w:t>
      </w:r>
      <w:r>
        <w:rPr>
          <w:lang w:val="en-US"/>
        </w:rPr>
        <w:t xml:space="preserve"> </w:t>
      </w:r>
    </w:p>
    <w:p>
      <w:pPr>
        <w:widowControl w:val="0"/>
        <w:wordWrap w:val="0"/>
        <w:adjustRightInd/>
        <w:snapToGrid/>
        <w:spacing w:before="0" w:line="240" w:lineRule="auto"/>
        <w:ind w:right="0"/>
        <w:jc w:val="right"/>
        <w:textAlignment w:val="auto"/>
        <w:outlineLvl w:val="0"/>
        <w:rPr>
          <w:rFonts w:hint="eastAsia"/>
          <w:sz w:val="32"/>
          <w:szCs w:val="32"/>
          <w:lang w:val="en-US" w:eastAsia="zh-CN"/>
        </w:rPr>
      </w:pPr>
      <w:bookmarkStart w:id="16" w:name="_Toc12595"/>
      <w:r>
        <w:rPr>
          <w:rFonts w:hint="eastAsia"/>
          <w:sz w:val="32"/>
          <w:szCs w:val="32"/>
          <w:lang w:val="en-US" w:eastAsia="zh-CN"/>
        </w:rPr>
        <w:t>Conclusion</w:t>
      </w:r>
      <w:bookmarkEnd w:id="16"/>
    </w:p>
    <w:p>
      <w:pPr>
        <w:widowControl w:val="0"/>
        <w:wordWrap/>
        <w:adjustRightInd/>
        <w:snapToGrid/>
        <w:spacing w:before="0" w:line="240" w:lineRule="auto"/>
        <w:ind w:right="0"/>
        <w:jc w:val="both"/>
        <w:textAlignment w:val="auto"/>
        <w:outlineLvl w:val="0"/>
        <w:rPr>
          <w:rFonts w:hint="eastAsia"/>
          <w:sz w:val="32"/>
          <w:szCs w:val="32"/>
          <w:lang w:val="en-US" w:eastAsia="zh-CN"/>
        </w:rPr>
        <w:sectPr>
          <w:pgSz w:w="11900" w:h="16840"/>
          <w:pgMar w:top="1440" w:right="1800" w:bottom="1440" w:left="1800" w:header="851" w:footer="992" w:gutter="0"/>
          <w:cols w:space="720" w:num="1"/>
        </w:sectPr>
      </w:pPr>
    </w:p>
    <w:p>
      <w:pPr>
        <w:jc w:val="right"/>
        <w:rPr>
          <w:rFonts w:hint="eastAsia" w:ascii="Times New Roman" w:hAnsi="Times New Roman" w:eastAsia="宋体"/>
          <w:sz w:val="40"/>
          <w:szCs w:val="40"/>
          <w:lang w:val="en-US" w:eastAsia="zh-CN"/>
        </w:rPr>
      </w:pPr>
      <w:r>
        <w:rPr>
          <w:rFonts w:hint="eastAsia" w:ascii="Times New Roman" w:hAnsi="Times New Roman"/>
          <w:sz w:val="40"/>
          <w:szCs w:val="40"/>
          <w:lang w:val="en-US" w:eastAsia="zh-CN"/>
        </w:rPr>
        <w:t>Reference</w:t>
      </w:r>
    </w:p>
    <w:p>
      <w:pPr>
        <w:rPr>
          <w:rFonts w:hint="default" w:ascii="Times New Roman" w:hAnsi="Times New Roman" w:eastAsia="Times New Roman"/>
          <w:sz w:val="24"/>
          <w:szCs w:val="24"/>
        </w:rPr>
      </w:pPr>
      <w:r>
        <w:rPr>
          <w:rFonts w:hint="default" w:ascii="Times New Roman" w:hAnsi="Times New Roman" w:eastAsia="Times New Roman"/>
          <w:sz w:val="24"/>
          <w:szCs w:val="24"/>
        </w:rPr>
        <w:t>[1] M. Weiser. Program slices: formal, psychological, and practical investigations of an automatic program</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abstraction method. PhD thesis, University of Michigan, Ann Arbor, 1979.</w:t>
      </w:r>
    </w:p>
    <w:p>
      <w:pPr>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eastAsia" w:ascii="Times New Roman" w:hAnsi="Times New Roman"/>
          <w:sz w:val="24"/>
          <w:szCs w:val="24"/>
          <w:lang w:val="en-US" w:eastAsia="zh-CN"/>
        </w:rPr>
        <w:t>2</w:t>
      </w:r>
      <w:r>
        <w:rPr>
          <w:rFonts w:hint="default" w:ascii="Times New Roman" w:hAnsi="Times New Roman" w:eastAsia="Times New Roman"/>
          <w:sz w:val="24"/>
          <w:szCs w:val="24"/>
        </w:rPr>
        <w:t xml:space="preserve">] M. Weiser. Program slicing. </w:t>
      </w:r>
      <w:r>
        <w:rPr>
          <w:rFonts w:hint="default" w:ascii="Times New Roman" w:hAnsi="Times New Roman" w:eastAsia="Times New Roman"/>
          <w:i/>
          <w:sz w:val="24"/>
          <w:szCs w:val="24"/>
        </w:rPr>
        <w:t>IEEE Transactions on Software Engineering</w:t>
      </w:r>
      <w:r>
        <w:rPr>
          <w:rFonts w:hint="default" w:ascii="Times New Roman" w:hAnsi="Times New Roman" w:eastAsia="Times New Roman"/>
          <w:sz w:val="24"/>
          <w:szCs w:val="24"/>
        </w:rPr>
        <w:t>, 10(4):352–357, 1984.</w:t>
      </w:r>
    </w:p>
    <w:p>
      <w:pPr>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eastAsia" w:ascii="Times New Roman" w:hAnsi="Times New Roman" w:eastAsia="Times New Roman"/>
          <w:sz w:val="24"/>
          <w:szCs w:val="24"/>
          <w:lang w:val="en-US" w:eastAsia="zh-CN"/>
        </w:rPr>
        <w:t>3</w:t>
      </w:r>
      <w:r>
        <w:rPr>
          <w:rFonts w:hint="default" w:ascii="Times New Roman" w:hAnsi="Times New Roman" w:eastAsia="Times New Roman"/>
          <w:sz w:val="24"/>
          <w:szCs w:val="24"/>
        </w:rPr>
        <w:t>]</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rPr>
        <w:t xml:space="preserve">Tip F. A Survey of Program Slicing Techniques.[J]. Journal of Programming Languages, 1994, 3(93):121--189. </w:t>
      </w:r>
    </w:p>
    <w:p>
      <w:pPr>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eastAsia" w:ascii="Times New Roman" w:hAnsi="Times New Roman"/>
          <w:sz w:val="24"/>
          <w:szCs w:val="24"/>
          <w:lang w:val="en-US" w:eastAsia="zh-CN"/>
        </w:rPr>
        <w:t>4</w:t>
      </w:r>
      <w:r>
        <w:rPr>
          <w:rFonts w:hint="default" w:ascii="Times New Roman" w:hAnsi="Times New Roman" w:eastAsia="Times New Roman"/>
          <w:sz w:val="24"/>
          <w:szCs w:val="24"/>
        </w:rPr>
        <w:t>] D.J. Kuck, R.H. Kuhn, D.A. Padua, B. Leasure, and M. Wolfe. Dependence graphs and compiler optimizations.</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In Conference Record of the Eighth ACMSymposium on Principles of Programming Languages, pages 207–218,</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rPr>
        <w:t>1981.</w:t>
      </w:r>
    </w:p>
    <w:p>
      <w:pPr>
        <w:rPr>
          <w:rFonts w:hint="default" w:ascii="Times New Roman" w:hAnsi="Times New Roman" w:eastAsia="Times New Roman"/>
          <w:sz w:val="24"/>
          <w:szCs w:val="24"/>
        </w:rPr>
      </w:pPr>
      <w:r>
        <w:rPr>
          <w:rFonts w:hint="eastAsia" w:ascii="Times New Roman" w:hAnsi="Times New Roman" w:eastAsia="Times New Roman"/>
          <w:sz w:val="24"/>
          <w:szCs w:val="24"/>
          <w:lang w:val="en-US" w:eastAsia="zh-CN"/>
        </w:rPr>
        <w:t>[5]</w:t>
      </w:r>
      <w:r>
        <w:rPr>
          <w:rFonts w:hint="default" w:ascii="Times New Roman" w:hAnsi="Times New Roman" w:eastAsia="Times New Roman"/>
          <w:sz w:val="24"/>
          <w:szCs w:val="24"/>
        </w:rPr>
        <w:t>"Experience with a data flow datatype</w:t>
      </w:r>
      <w:r>
        <w:rPr>
          <w:rFonts w:hint="default" w:ascii="Times New Roman" w:hAnsi="Times New Roman" w:eastAsia="Times New Roman"/>
          <w:sz w:val="24"/>
          <w:szCs w:val="24"/>
          <w:lang w:val="en-US" w:eastAsia="zh-CN"/>
        </w:rPr>
        <w:t>”</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rPr>
        <w:t>J. Comput.</w:t>
      </w:r>
      <w:r>
        <w:rPr>
          <w:rFonts w:hint="eastAsia" w:ascii="Times New Roman" w:hAnsi="Times New Roman" w:eastAsia="Times New Roman"/>
          <w:sz w:val="24"/>
          <w:szCs w:val="24"/>
          <w:lang w:val="en-US" w:eastAsia="zh-CN"/>
        </w:rPr>
        <w:t xml:space="preserve"> Languages, to be published, 1983.</w:t>
      </w:r>
    </w:p>
    <w:p>
      <w:pPr>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[6] http://www.tonymarston.net/php-mysql/3-tier-architecture.html</w:t>
      </w:r>
    </w:p>
    <w:p>
      <w:pPr>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eastAsia" w:ascii="Times New Roman" w:hAnsi="Times New Roman" w:eastAsia="Times New Roman"/>
          <w:sz w:val="24"/>
          <w:szCs w:val="24"/>
          <w:lang w:val="en-US" w:eastAsia="zh-CN"/>
        </w:rPr>
        <w:t>7</w:t>
      </w:r>
      <w:r>
        <w:rPr>
          <w:rFonts w:hint="default" w:ascii="Times New Roman" w:hAnsi="Times New Roman" w:eastAsia="Times New Roman"/>
          <w:sz w:val="24"/>
          <w:szCs w:val="24"/>
        </w:rPr>
        <w:t>] J. Ferrante, K.J. Ottenstein, and J.D. Warren. The program dependence graph and its use in optimization. ACM</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rPr>
        <w:t>Transactions on Programming Languages and Systems, 9(3):319–349, 1987.</w:t>
      </w:r>
    </w:p>
    <w:p>
      <w:pPr>
        <w:rPr>
          <w:rFonts w:hint="default" w:ascii="Times New Roman" w:hAnsi="Times New Roman" w:eastAsia="Times New Roman"/>
          <w:sz w:val="24"/>
          <w:szCs w:val="24"/>
        </w:rPr>
      </w:pPr>
      <w:r>
        <w:rPr>
          <w:rFonts w:hint="eastAsia" w:ascii="Times New Roman" w:hAnsi="Times New Roman" w:eastAsia="Times New Roman"/>
          <w:sz w:val="24"/>
          <w:szCs w:val="24"/>
          <w:lang w:val="en-US" w:eastAsia="zh-CN"/>
        </w:rPr>
        <w:t xml:space="preserve">[8] </w:t>
      </w:r>
      <w:r>
        <w:rPr>
          <w:rFonts w:hint="default" w:ascii="Times New Roman" w:hAnsi="Times New Roman" w:eastAsia="Times New Roman"/>
          <w:sz w:val="24"/>
          <w:szCs w:val="24"/>
        </w:rPr>
        <w:t>J.M. Barth. A practical interprocedural data flow analysis algorithm. ommunications of the ACM, 21(9):724–736, 1978.</w:t>
      </w:r>
    </w:p>
    <w:p>
      <w:pPr>
        <w:rPr>
          <w:rFonts w:hint="default" w:ascii="Times New Roman" w:hAnsi="Times New Roman" w:eastAsia="Times New Roman"/>
          <w:sz w:val="24"/>
          <w:szCs w:val="24"/>
        </w:rPr>
      </w:pPr>
      <w:r>
        <w:rPr>
          <w:rFonts w:hint="default" w:ascii="Times New Roman" w:hAnsi="Times New Roman" w:eastAsia="Times New Roman"/>
          <w:sz w:val="24"/>
          <w:szCs w:val="24"/>
        </w:rPr>
        <w:t>[</w:t>
      </w:r>
      <w:r>
        <w:rPr>
          <w:rFonts w:hint="eastAsia" w:ascii="Times New Roman" w:hAnsi="Times New Roman" w:eastAsia="Times New Roman"/>
          <w:sz w:val="24"/>
          <w:szCs w:val="24"/>
          <w:lang w:val="en-US" w:eastAsia="zh-CN"/>
        </w:rPr>
        <w:t>9</w:t>
      </w:r>
      <w:r>
        <w:rPr>
          <w:rFonts w:hint="default" w:ascii="Times New Roman" w:hAnsi="Times New Roman" w:eastAsia="Times New Roman"/>
          <w:sz w:val="24"/>
          <w:szCs w:val="24"/>
        </w:rPr>
        <w:t>]</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rPr>
        <w:t>Ottenstein K, L. Ottenstein: "The program dependence graph in a software development environment[J]. Acm Sifsoft, 1984.</w:t>
      </w:r>
    </w:p>
    <w:p>
      <w:pPr>
        <w:rPr>
          <w:rFonts w:hint="default" w:ascii="Times New Roman" w:hAnsi="Times New Roman" w:eastAsia="Times New Roman"/>
          <w:sz w:val="24"/>
          <w:szCs w:val="24"/>
        </w:rPr>
      </w:pPr>
      <w:r>
        <w:rPr>
          <w:rFonts w:hint="eastAsia" w:ascii="Times New Roman" w:hAnsi="Times New Roman" w:eastAsia="Times New Roman"/>
          <w:sz w:val="24"/>
          <w:szCs w:val="24"/>
          <w:lang w:val="en-US" w:eastAsia="zh-CN"/>
        </w:rPr>
        <w:t xml:space="preserve">[10] </w:t>
      </w:r>
      <w:r>
        <w:rPr>
          <w:rFonts w:hint="default" w:ascii="Times New Roman" w:hAnsi="Times New Roman" w:eastAsia="Times New Roman"/>
          <w:sz w:val="24"/>
          <w:szCs w:val="24"/>
        </w:rPr>
        <w:t>Wang L M, Xian Y, Zhang L, et al. JSSlicer: A Static Program Slicing Tool for JavaScript[J]. Applied Mechanics &amp; Materials, 2013, 241-244:2690-2695.</w:t>
      </w:r>
    </w:p>
    <w:p>
      <w:pPr>
        <w:rPr>
          <w:rFonts w:hint="default" w:ascii="Times New Roman" w:hAnsi="Times New Roman" w:eastAsia="Times New Roman"/>
          <w:sz w:val="24"/>
          <w:szCs w:val="24"/>
        </w:rPr>
      </w:pPr>
      <w:r>
        <w:rPr>
          <w:rFonts w:hint="eastAsia" w:ascii="Times New Roman" w:hAnsi="Times New Roman" w:eastAsia="Times New Roman"/>
          <w:sz w:val="24"/>
          <w:szCs w:val="24"/>
          <w:lang w:val="en-US" w:eastAsia="zh-CN"/>
        </w:rPr>
        <w:t xml:space="preserve">[11] </w:t>
      </w:r>
      <w:r>
        <w:rPr>
          <w:rFonts w:hint="default" w:ascii="Times New Roman" w:hAnsi="Times New Roman" w:eastAsia="Times New Roman"/>
          <w:sz w:val="24"/>
          <w:szCs w:val="24"/>
        </w:rPr>
        <w:t xml:space="preserve">Rodrigues </w:t>
      </w:r>
      <w:r>
        <w:rPr>
          <w:rFonts w:hint="default" w:ascii="Times New Roman" w:hAnsi="Times New Roman" w:eastAsia="Times New Roman"/>
          <w:sz w:val="24"/>
          <w:szCs w:val="24"/>
          <w:lang w:val="en-US" w:eastAsia="zh-CN"/>
        </w:rPr>
        <w:t xml:space="preserve">N </w:t>
      </w:r>
      <w:r>
        <w:rPr>
          <w:rFonts w:hint="default" w:ascii="Times New Roman" w:hAnsi="Times New Roman" w:eastAsia="Times New Roman"/>
          <w:sz w:val="24"/>
          <w:szCs w:val="24"/>
        </w:rPr>
        <w:t>F, Barbosa L S. Component Identification Through Program Slicing[J]. Electronic Notes in Theoretical Computer Science, 2006:291–304.</w:t>
      </w:r>
    </w:p>
    <w:p>
      <w:pPr>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 xml:space="preserve">[12] </w:t>
      </w:r>
      <w:r>
        <w:rPr>
          <w:rFonts w:hint="default" w:ascii="Times New Roman" w:hAnsi="Times New Roman" w:eastAsia="Times New Roman"/>
          <w:sz w:val="24"/>
          <w:szCs w:val="24"/>
        </w:rPr>
        <w:t>Weiser M. Programmers Use Slices When Debugging.[J]. Communications of the Acm, 1982, 25(7):446-452.</w:t>
      </w:r>
    </w:p>
    <w:p>
      <w:pPr>
        <w:rPr>
          <w:rFonts w:hint="default" w:ascii="Times New Roman" w:hAnsi="Times New Roman" w:eastAsia="Times New Roman"/>
          <w:sz w:val="24"/>
          <w:szCs w:val="24"/>
        </w:rPr>
      </w:pPr>
      <w:r>
        <w:rPr>
          <w:rFonts w:hint="eastAsia" w:ascii="Times New Roman" w:hAnsi="Times New Roman" w:eastAsia="Times New Roman"/>
          <w:sz w:val="24"/>
          <w:szCs w:val="24"/>
          <w:lang w:val="en-US" w:eastAsia="zh-CN"/>
        </w:rPr>
        <w:t xml:space="preserve">[13] </w:t>
      </w:r>
      <w:r>
        <w:rPr>
          <w:rFonts w:hint="default" w:ascii="Times New Roman" w:hAnsi="Times New Roman" w:eastAsia="Times New Roman"/>
          <w:sz w:val="24"/>
          <w:szCs w:val="24"/>
        </w:rPr>
        <w:t>Mohapatra D P, Mall R, Kumar R. An Overview of Slicing Techniques for Object-Oriented Programs[C]// INFORMATICA. 2006.</w:t>
      </w:r>
    </w:p>
    <w:p>
      <w:pPr>
        <w:rPr>
          <w:rFonts w:hint="default" w:ascii="Times New Roman" w:hAnsi="Times New Roman" w:eastAsia="Times New Roman"/>
          <w:sz w:val="24"/>
          <w:szCs w:val="24"/>
        </w:rPr>
      </w:pPr>
      <w:r>
        <w:rPr>
          <w:rFonts w:hint="eastAsia" w:ascii="Times New Roman" w:hAnsi="Times New Roman" w:eastAsia="Times New Roman"/>
          <w:sz w:val="24"/>
          <w:szCs w:val="24"/>
          <w:lang w:val="en-US" w:eastAsia="zh-CN"/>
        </w:rPr>
        <w:t xml:space="preserve">[14] </w:t>
      </w:r>
      <w:r>
        <w:rPr>
          <w:rFonts w:hint="default" w:ascii="Times New Roman" w:hAnsi="Times New Roman" w:eastAsia="Times New Roman"/>
          <w:sz w:val="24"/>
          <w:szCs w:val="24"/>
        </w:rPr>
        <w:t>Zhao J. Applying Slicing Technique to Software Architectures[C]// In Proc. of 4th IEEE International Conferencei on Engineering of Complex Computer Systems. 1998:87--98.</w:t>
      </w:r>
    </w:p>
    <w:p>
      <w:pPr>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 xml:space="preserve">[15] </w:t>
      </w:r>
      <w:r>
        <w:rPr>
          <w:rFonts w:hint="default" w:ascii="Times New Roman" w:hAnsi="Times New Roman" w:eastAsia="Times New Roman"/>
          <w:sz w:val="24"/>
          <w:szCs w:val="24"/>
        </w:rPr>
        <w:t xml:space="preserve">Meijer, Henricus Johannes Maria, Manolescu, Dragos. Tier splitting for occasionally </w:t>
      </w:r>
      <w:r>
        <w:rPr>
          <w:rFonts w:hint="default" w:ascii="Times New Roman" w:hAnsi="Times New Roman" w:eastAsia="Times New Roman"/>
          <w:sz w:val="24"/>
          <w:szCs w:val="24"/>
          <w:lang w:val="en-US" w:eastAsia="zh-CN"/>
        </w:rPr>
        <w:t>connected distributed applications: WO, WO2011100171 A2[P]. 2011.</w:t>
      </w:r>
    </w:p>
    <w:p>
      <w:pPr>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 xml:space="preserve">[16] </w:t>
      </w:r>
      <w:r>
        <w:rPr>
          <w:rFonts w:hint="default" w:ascii="Times New Roman" w:hAnsi="Times New Roman" w:eastAsia="Times New Roman"/>
          <w:sz w:val="24"/>
          <w:szCs w:val="24"/>
          <w:lang w:val="en-US" w:eastAsia="zh-CN"/>
        </w:rPr>
        <w:t>M. Weiser. Private communication, 1994.</w:t>
      </w:r>
    </w:p>
    <w:p>
      <w:pPr>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outlineLvl w:val="9"/>
        <w:rPr>
          <w:rFonts w:hint="eastAsia" w:ascii="Times New Roman" w:hAnsi="Times New Roman" w:eastAsia="Times New Roman" w:cs="Times New Roman"/>
          <w:b w:val="0"/>
          <w:kern w:val="2"/>
          <w:sz w:val="24"/>
          <w:szCs w:val="24"/>
          <w:highlight w:val="none"/>
          <w:lang w:val="en-US" w:eastAsia="zh-CN"/>
        </w:rPr>
      </w:pPr>
      <w:r>
        <w:rPr>
          <w:rFonts w:hint="eastAsia" w:ascii="Times New Roman" w:hAnsi="Times New Roman"/>
          <w:sz w:val="24"/>
          <w:szCs w:val="24"/>
          <w:highlight w:val="none"/>
          <w:lang w:val="en-US" w:eastAsia="zh-CN"/>
        </w:rPr>
        <w:t>[1</w:t>
      </w:r>
      <w:r>
        <w:rPr>
          <w:rFonts w:hint="eastAsia" w:ascii="Times New Roman" w:hAnsi="Times New Roman" w:eastAsia="Times New Roman" w:cs="Times New Roman"/>
          <w:b w:val="0"/>
          <w:kern w:val="2"/>
          <w:sz w:val="24"/>
          <w:szCs w:val="24"/>
          <w:highlight w:val="none"/>
          <w:lang w:val="en-US" w:eastAsia="zh-CN"/>
        </w:rPr>
        <w:t xml:space="preserve">7] J.-F. Bergeretti and B.A Carre. </w:t>
      </w:r>
      <w:r>
        <w:rPr>
          <w:rFonts w:hint="default" w:ascii="Times New Roman" w:hAnsi="Times New Roman" w:eastAsia="Times New Roman" w:cs="Times New Roman"/>
          <w:b w:val="0"/>
          <w:kern w:val="2"/>
          <w:sz w:val="24"/>
          <w:szCs w:val="24"/>
          <w:highlight w:val="none"/>
        </w:rPr>
        <w:fldChar w:fldCharType="begin"/>
      </w:r>
      <w:r>
        <w:rPr>
          <w:rFonts w:hint="default" w:ascii="Times New Roman" w:hAnsi="Times New Roman" w:eastAsia="Times New Roman" w:cs="Times New Roman"/>
          <w:b w:val="0"/>
          <w:kern w:val="2"/>
          <w:sz w:val="24"/>
          <w:szCs w:val="24"/>
          <w:highlight w:val="none"/>
        </w:rPr>
        <w:instrText xml:space="preserve"> HYPERLINK "http://dl.acm.org/citation.cfm?id=2366" \t "http://xueshu.baidu.com/_blank" </w:instrText>
      </w:r>
      <w:r>
        <w:rPr>
          <w:rFonts w:hint="default" w:ascii="Times New Roman" w:hAnsi="Times New Roman" w:eastAsia="Times New Roman" w:cs="Times New Roman"/>
          <w:b w:val="0"/>
          <w:kern w:val="2"/>
          <w:sz w:val="24"/>
          <w:szCs w:val="24"/>
          <w:highlight w:val="none"/>
        </w:rPr>
        <w:fldChar w:fldCharType="separate"/>
      </w:r>
      <w:r>
        <w:rPr>
          <w:rFonts w:hint="default" w:ascii="Times New Roman" w:hAnsi="Times New Roman" w:eastAsia="Times New Roman" w:cs="Times New Roman"/>
          <w:b w:val="0"/>
          <w:kern w:val="2"/>
          <w:sz w:val="24"/>
          <w:szCs w:val="24"/>
          <w:highlight w:val="none"/>
        </w:rPr>
        <w:t>Information-flow and data-flow analysis of while-programs</w:t>
      </w:r>
      <w:r>
        <w:rPr>
          <w:rFonts w:hint="default" w:ascii="Times New Roman" w:hAnsi="Times New Roman" w:eastAsia="Times New Roman" w:cs="Times New Roman"/>
          <w:b w:val="0"/>
          <w:kern w:val="2"/>
          <w:sz w:val="24"/>
          <w:szCs w:val="24"/>
          <w:highlight w:val="none"/>
        </w:rPr>
        <w:fldChar w:fldCharType="end"/>
      </w:r>
      <w:r>
        <w:rPr>
          <w:rFonts w:hint="eastAsia" w:ascii="Times New Roman" w:hAnsi="Times New Roman" w:eastAsia="Times New Roman" w:cs="Times New Roman"/>
          <w:b w:val="0"/>
          <w:kern w:val="2"/>
          <w:sz w:val="24"/>
          <w:szCs w:val="24"/>
          <w:highlight w:val="none"/>
          <w:lang w:val="en-US" w:eastAsia="zh-CN"/>
        </w:rPr>
        <w:t>. ACM Transactions on Programming Language and Systems, 7(1):37-61, 1985.</w:t>
      </w:r>
    </w:p>
    <w:p>
      <w:pPr>
        <w:outlineLvl w:val="9"/>
        <w:rPr>
          <w:rFonts w:hint="default" w:ascii="Times New Roman" w:hAnsi="Times New Roman" w:eastAsia="Times New Roman"/>
          <w:sz w:val="24"/>
          <w:szCs w:val="24"/>
        </w:rPr>
      </w:pPr>
      <w:r>
        <w:rPr>
          <w:rFonts w:hint="eastAsia" w:ascii="Times New Roman" w:hAnsi="Times New Roman" w:eastAsia="Times New Roman"/>
          <w:sz w:val="24"/>
          <w:szCs w:val="24"/>
          <w:lang w:val="en-US" w:eastAsia="zh-CN"/>
        </w:rPr>
        <w:t xml:space="preserve">[18] </w:t>
      </w:r>
      <w:r>
        <w:rPr>
          <w:rFonts w:hint="default" w:ascii="Times New Roman" w:hAnsi="Times New Roman" w:eastAsia="Times New Roman"/>
          <w:sz w:val="24"/>
          <w:szCs w:val="24"/>
        </w:rPr>
        <w:t>S. Horwitz, T. Reps, and D. Binkley. Interprocedural slicing using dependence graphs. ACM Transactions on</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Programming Languages and Systems, 12(1):26–61, 1990.</w:t>
      </w:r>
    </w:p>
    <w:p>
      <w:pPr>
        <w:outlineLvl w:val="9"/>
        <w:rPr>
          <w:rFonts w:hint="default" w:ascii="Times New Roman" w:hAnsi="Times New Roman" w:eastAsia="Times New Roman"/>
          <w:sz w:val="24"/>
          <w:szCs w:val="24"/>
        </w:rPr>
      </w:pPr>
      <w:r>
        <w:rPr>
          <w:rFonts w:hint="eastAsia" w:ascii="Times New Roman" w:hAnsi="Times New Roman"/>
          <w:sz w:val="24"/>
          <w:szCs w:val="24"/>
          <w:lang w:val="en-US" w:eastAsia="zh-CN"/>
        </w:rPr>
        <w:t>[19]</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rPr>
        <w:t>Liang D, Harrold M J. Slicing objects using system dependence graphs[C]// Software Maintenance, 1998. Proceedings., International Conference on. IEEE, 1998:358-367.</w:t>
      </w:r>
    </w:p>
    <w:p>
      <w:pPr>
        <w:outlineLvl w:val="9"/>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 xml:space="preserve">[20] </w:t>
      </w:r>
      <w:r>
        <w:rPr>
          <w:rFonts w:hint="default" w:ascii="Times New Roman" w:hAnsi="Times New Roman" w:eastAsia="Times New Roman"/>
          <w:sz w:val="24"/>
          <w:szCs w:val="24"/>
        </w:rPr>
        <w:t>Larsen L, Harrold M J. Slicing object-oriented software[C]// icse. IEEE Computer Society, 1996:495.</w:t>
      </w:r>
    </w:p>
    <w:p>
      <w:pPr>
        <w:outlineLvl w:val="9"/>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[21]</w:t>
      </w:r>
      <w:r>
        <w:rPr>
          <w:rFonts w:hint="default" w:ascii="Times New Roman" w:hAnsi="Times New Roman" w:eastAsia="Times New Roman"/>
          <w:sz w:val="24"/>
          <w:szCs w:val="24"/>
        </w:rPr>
        <w:t>Korel B, Laski J. Dynamic program slicing[J]. Information Processing Letters, 1988, 29(88):155–163.</w:t>
      </w:r>
    </w:p>
    <w:p>
      <w:pPr>
        <w:outlineLvl w:val="9"/>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[22] Lakhotia A. Improved Interprocedural Slicing Algorithm[J]. Report Cacs Tr, 1992.</w:t>
      </w:r>
    </w:p>
    <w:p>
      <w:pPr>
        <w:outlineLvl w:val="9"/>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[23] Ball T, Horwitz S. Slicing Programs with Arbitrary Control Flow[C]// 1ST CONFERENCE ON AUTOMATED ALGORITHMIC DEBUGGING. 1993:206--222.</w:t>
      </w:r>
    </w:p>
    <w:p>
      <w:pPr>
        <w:outlineLvl w:val="9"/>
        <w:rPr>
          <w:rFonts w:hint="default" w:ascii="Times New Roman" w:hAnsi="Times New Roman" w:eastAsia="Times New Roman"/>
          <w:sz w:val="24"/>
          <w:szCs w:val="24"/>
          <w:highlight w:val="none"/>
          <w:lang w:val="en-US" w:eastAsia="zh-CN"/>
        </w:rPr>
      </w:pPr>
      <w:r>
        <w:rPr>
          <w:rFonts w:hint="eastAsia" w:ascii="Times New Roman" w:hAnsi="Times New Roman" w:eastAsia="Times New Roman"/>
          <w:sz w:val="24"/>
          <w:szCs w:val="24"/>
          <w:highlight w:val="none"/>
          <w:lang w:val="en-US" w:eastAsia="zh-CN"/>
        </w:rPr>
        <w:t xml:space="preserve">[24] </w:t>
      </w:r>
      <w:r>
        <w:rPr>
          <w:rFonts w:hint="default" w:ascii="Times New Roman" w:hAnsi="Times New Roman" w:eastAsia="Times New Roman"/>
          <w:sz w:val="24"/>
          <w:szCs w:val="24"/>
          <w:highlight w:val="none"/>
          <w:lang w:val="en-US" w:eastAsia="zh-CN"/>
        </w:rPr>
        <w:t>G. Canfora, et al. Conditioned program slicing. Information and Software Technology,</w:t>
      </w:r>
      <w:r>
        <w:rPr>
          <w:rFonts w:hint="eastAsia" w:ascii="Times New Roman" w:hAnsi="Times New Roman" w:eastAsia="Times New Roman"/>
          <w:sz w:val="24"/>
          <w:szCs w:val="24"/>
          <w:highlight w:val="none"/>
          <w:lang w:val="en-US" w:eastAsia="zh-CN"/>
        </w:rPr>
        <w:t xml:space="preserve"> </w:t>
      </w:r>
      <w:r>
        <w:rPr>
          <w:rFonts w:hint="default" w:ascii="Times New Roman" w:hAnsi="Times New Roman" w:eastAsia="Times New Roman"/>
          <w:sz w:val="24"/>
          <w:szCs w:val="24"/>
          <w:highlight w:val="none"/>
          <w:lang w:val="en-US" w:eastAsia="zh-CN"/>
        </w:rPr>
        <w:t>40(11-12):595~607 1988.</w:t>
      </w:r>
    </w:p>
    <w:p>
      <w:pPr>
        <w:outlineLvl w:val="9"/>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[25] Choi J D, Ferrante J. Static Slicing in the Presence of GOTO Statements[J]. Acm Transactions on Programming Languages &amp; Systems, 1994, 16(4):1097--1113.</w:t>
      </w:r>
    </w:p>
    <w:p>
      <w:pPr>
        <w:outlineLvl w:val="9"/>
        <w:rPr>
          <w:rFonts w:hint="default" w:ascii="Times New Roman" w:hAnsi="Times New Roman" w:eastAsia="Times New Roman"/>
          <w:sz w:val="24"/>
          <w:szCs w:val="24"/>
          <w:highlight w:val="none"/>
          <w:lang w:val="en-US" w:eastAsia="zh-CN"/>
        </w:rPr>
      </w:pPr>
      <w:r>
        <w:rPr>
          <w:rFonts w:hint="default" w:ascii="Times New Roman" w:hAnsi="Times New Roman" w:eastAsia="Times New Roman"/>
          <w:sz w:val="24"/>
          <w:szCs w:val="24"/>
          <w:highlight w:val="none"/>
          <w:lang w:val="en-US" w:eastAsia="zh-CN"/>
        </w:rPr>
        <w:t>[</w:t>
      </w:r>
      <w:r>
        <w:rPr>
          <w:rFonts w:hint="eastAsia" w:ascii="Times New Roman" w:hAnsi="Times New Roman" w:eastAsia="Times New Roman"/>
          <w:sz w:val="24"/>
          <w:szCs w:val="24"/>
          <w:highlight w:val="none"/>
          <w:lang w:val="en-US" w:eastAsia="zh-CN"/>
        </w:rPr>
        <w:t>26</w:t>
      </w:r>
      <w:r>
        <w:rPr>
          <w:rFonts w:hint="default" w:ascii="Times New Roman" w:hAnsi="Times New Roman" w:eastAsia="Times New Roman"/>
          <w:sz w:val="24"/>
          <w:szCs w:val="24"/>
          <w:highlight w:val="none"/>
          <w:lang w:val="en-US" w:eastAsia="zh-CN"/>
        </w:rPr>
        <w:t>]</w:t>
      </w:r>
      <w:r>
        <w:rPr>
          <w:rFonts w:hint="eastAsia" w:ascii="Times New Roman" w:hAnsi="Times New Roman" w:eastAsia="Times New Roman"/>
          <w:sz w:val="24"/>
          <w:szCs w:val="24"/>
          <w:highlight w:val="none"/>
          <w:lang w:val="en-US" w:eastAsia="zh-CN"/>
        </w:rPr>
        <w:t xml:space="preserve"> Korel B, Laski J. Dynamic program slicing[</w:t>
      </w:r>
      <w:r>
        <w:rPr>
          <w:rFonts w:hint="eastAsia" w:hAnsi="Times New Roman" w:eastAsia="Times New Roman"/>
          <w:sz w:val="24"/>
          <w:szCs w:val="24"/>
          <w:highlight w:val="none"/>
          <w:lang w:val="en-US" w:eastAsia="zh-CN"/>
        </w:rPr>
        <w:t>C</w:t>
      </w:r>
      <w:r>
        <w:rPr>
          <w:rFonts w:hint="eastAsia" w:ascii="Times New Roman" w:hAnsi="Times New Roman" w:eastAsia="Times New Roman"/>
          <w:sz w:val="24"/>
          <w:szCs w:val="24"/>
          <w:highlight w:val="none"/>
          <w:lang w:val="en-US" w:eastAsia="zh-CN"/>
        </w:rPr>
        <w:t>]. Information Processing Letters, 1988, 29(88):155–163.</w:t>
      </w:r>
    </w:p>
    <w:p>
      <w:pPr>
        <w:outlineLvl w:val="9"/>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[27]</w:t>
      </w:r>
      <w:r>
        <w:rPr>
          <w:rFonts w:hint="default" w:ascii="Times New Roman" w:hAnsi="Times New Roman" w:eastAsia="Times New Roman"/>
          <w:sz w:val="24"/>
          <w:szCs w:val="24"/>
          <w:lang w:val="en-US" w:eastAsia="zh-CN"/>
        </w:rPr>
        <w:t>T. Reps and W. Yang. The semantics of program slicing and program integration. In Proceedings of the</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lang w:val="en-US" w:eastAsia="zh-CN"/>
        </w:rPr>
        <w:t>Colloquium on Current Issues in Programming Languages, volume 352 of Lecture Notes in Computer Science,</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lang w:val="en-US" w:eastAsia="zh-CN"/>
        </w:rPr>
        <w:t>pages 60–74. Springer Verlag, 1989.</w:t>
      </w:r>
    </w:p>
    <w:p>
      <w:pPr>
        <w:outlineLvl w:val="9"/>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 xml:space="preserve">[28] </w:t>
      </w:r>
      <w:r>
        <w:rPr>
          <w:rFonts w:hint="default" w:ascii="Times New Roman" w:hAnsi="Times New Roman" w:eastAsia="Times New Roman"/>
          <w:sz w:val="24"/>
          <w:szCs w:val="24"/>
          <w:lang w:val="en-US" w:eastAsia="zh-CN"/>
        </w:rPr>
        <w:t>Agrawal H. On Slicing Programs with Jump Statements[J]. Acm Sigplan Notices, 1994, 29(6):302-312.</w:t>
      </w:r>
    </w:p>
    <w:p>
      <w:pPr>
        <w:outlineLvl w:val="9"/>
        <w:rPr>
          <w:rFonts w:hint="default" w:ascii="Times New Roman" w:hAnsi="Times New Roman" w:eastAsia="Times New Roman"/>
          <w:sz w:val="24"/>
          <w:szCs w:val="24"/>
          <w:highlight w:val="none"/>
          <w:lang w:val="en-US" w:eastAsia="zh-CN"/>
        </w:rPr>
      </w:pPr>
      <w:r>
        <w:rPr>
          <w:rFonts w:hint="eastAsia" w:ascii="Times New Roman" w:hAnsi="Times New Roman" w:eastAsia="Times New Roman"/>
          <w:sz w:val="24"/>
          <w:szCs w:val="24"/>
          <w:highlight w:val="none"/>
          <w:lang w:val="en-US" w:eastAsia="zh-CN"/>
        </w:rPr>
        <w:t xml:space="preserve">[29] </w:t>
      </w:r>
      <w:r>
        <w:rPr>
          <w:rFonts w:hint="default" w:ascii="Times New Roman" w:hAnsi="Times New Roman" w:eastAsia="Times New Roman"/>
          <w:sz w:val="24"/>
          <w:szCs w:val="24"/>
          <w:highlight w:val="none"/>
          <w:lang w:val="en-US" w:eastAsia="zh-CN"/>
        </w:rPr>
        <w:t>Landi W, Ryder B G. A safe approximate algorithm for interprocedural pointer aliasing[J]. Acm Sigplan Notices, 2004, 39(7):473-489.</w:t>
      </w:r>
    </w:p>
    <w:p>
      <w:pPr>
        <w:outlineLvl w:val="9"/>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[30]</w:t>
      </w:r>
      <w:r>
        <w:rPr>
          <w:rFonts w:hint="default" w:ascii="Times New Roman" w:hAnsi="Times New Roman" w:eastAsia="Times New Roman"/>
          <w:sz w:val="24"/>
          <w:szCs w:val="24"/>
          <w:lang w:val="en-US" w:eastAsia="zh-CN"/>
        </w:rPr>
        <w:t>R. Gupta, M.J. Harrold, and M.L. Soffa. An approach to regression testing using slicing. In Proceedings of the</w:t>
      </w:r>
      <w:r>
        <w:rPr>
          <w:rFonts w:hint="eastAsia" w:hAnsi="Times New Roman" w:eastAsia="Times New Roman"/>
          <w:sz w:val="24"/>
          <w:szCs w:val="24"/>
          <w:lang w:val="en-US" w:eastAsia="zh-CN"/>
        </w:rPr>
        <w:t xml:space="preserve"> </w:t>
      </w:r>
      <w:r>
        <w:rPr>
          <w:rFonts w:hint="default" w:ascii="Times New Roman" w:hAnsi="Times New Roman" w:eastAsia="Times New Roman"/>
          <w:sz w:val="24"/>
          <w:szCs w:val="24"/>
          <w:lang w:val="en-US" w:eastAsia="zh-CN"/>
        </w:rPr>
        <w:t>Conference on Software Maintenance, pages 299–308, 1992.</w:t>
      </w:r>
    </w:p>
    <w:p>
      <w:pPr>
        <w:outlineLvl w:val="9"/>
        <w:rPr>
          <w:rFonts w:hint="eastAsia"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[31] Cheng J. Slicing Concurrent Programs - A Graph-Theoretical Approach[C]// Proceedings of the First International Workshop on Automated and Algorithmic Debugging. Springer-Verlag, 1993:223--240.</w:t>
      </w:r>
    </w:p>
    <w:p>
      <w:pPr>
        <w:outlineLvl w:val="9"/>
        <w:rPr>
          <w:rFonts w:hint="eastAsia" w:ascii="Times New Roman" w:hAnsi="Times New Roman" w:eastAsia="Times New Roman"/>
          <w:sz w:val="24"/>
          <w:szCs w:val="24"/>
          <w:highlight w:val="none"/>
          <w:lang w:val="en-US" w:eastAsia="zh-CN"/>
        </w:rPr>
      </w:pPr>
      <w:r>
        <w:rPr>
          <w:rFonts w:hint="eastAsia" w:ascii="Times New Roman" w:hAnsi="Times New Roman" w:eastAsia="Times New Roman"/>
          <w:sz w:val="24"/>
          <w:szCs w:val="24"/>
          <w:highlight w:val="none"/>
          <w:lang w:val="en-US" w:eastAsia="zh-CN"/>
        </w:rPr>
        <w:t>[32] Agrawal H, Horgan J R. Dynamic Program Slicing[J]. Sigplan Notices, 1990, 25(6):246-256.</w:t>
      </w:r>
    </w:p>
    <w:p>
      <w:pPr>
        <w:outlineLvl w:val="9"/>
        <w:rPr>
          <w:rFonts w:hint="default" w:ascii="Times New Roman" w:hAnsi="Times New Roman" w:eastAsia="Times New Roman"/>
          <w:sz w:val="24"/>
          <w:szCs w:val="24"/>
          <w:highlight w:val="yellow"/>
          <w:lang w:val="en-US" w:eastAsia="zh-CN"/>
        </w:rPr>
      </w:pPr>
      <w:r>
        <w:rPr>
          <w:rFonts w:hint="eastAsia" w:ascii="Times New Roman" w:hAnsi="Times New Roman" w:eastAsia="Times New Roman"/>
          <w:sz w:val="24"/>
          <w:szCs w:val="24"/>
          <w:highlight w:val="none"/>
          <w:lang w:val="en-US" w:eastAsia="zh-CN"/>
        </w:rPr>
        <w:t>[33] GB/T 7714</w:t>
      </w:r>
      <w:r>
        <w:rPr>
          <w:rFonts w:hint="eastAsia" w:hAnsi="Times New Roman" w:eastAsia="Times New Roman"/>
          <w:sz w:val="24"/>
          <w:szCs w:val="24"/>
          <w:highlight w:val="none"/>
          <w:lang w:val="en-US" w:eastAsia="zh-CN"/>
        </w:rPr>
        <w:t xml:space="preserve"> </w:t>
      </w:r>
      <w:r>
        <w:rPr>
          <w:rFonts w:hint="eastAsia" w:ascii="Times New Roman" w:hAnsi="Times New Roman" w:eastAsia="Times New Roman"/>
          <w:sz w:val="24"/>
          <w:szCs w:val="24"/>
          <w:highlight w:val="none"/>
          <w:lang w:val="en-US" w:eastAsia="zh-CN"/>
        </w:rPr>
        <w:t>Weihl W E. Interprocedural Data Flow Analysis in the Presence of Pointers, Procedure Variables and Label Variables.[J]. POPL '80 Proceedings of the 7th ACM SIGPLAN-SIGACT symposium on Principles of programming languages, 1980.</w:t>
      </w:r>
    </w:p>
    <w:p>
      <w:pPr>
        <w:widowControl/>
        <w:pBdr>
          <w:top w:val="none" w:color="auto" w:sz="0" w:space="0"/>
          <w:left w:val="none" w:color="auto" w:sz="0" w:space="0"/>
          <w:bottom w:val="none" w:color="auto" w:sz="0" w:space="0"/>
          <w:right w:val="none" w:color="auto" w:sz="0" w:space="0"/>
        </w:pBdr>
        <w:wordWrap/>
        <w:adjustRightInd/>
        <w:snapToGrid/>
        <w:spacing w:before="0" w:beforeAutospacing="0" w:after="0" w:afterAutospacing="0" w:line="240" w:lineRule="auto"/>
        <w:ind w:left="0" w:leftChars="0" w:right="0" w:firstLine="0" w:firstLineChars="0"/>
        <w:textAlignment w:val="baseline"/>
        <w:outlineLvl w:val="9"/>
        <w:rPr>
          <w:rFonts w:hint="default" w:ascii="Times New Roman" w:hAnsi="Times New Roman" w:eastAsia="Times New Roman"/>
          <w:sz w:val="24"/>
          <w:szCs w:val="24"/>
          <w:lang w:val="en-US" w:eastAsia="zh-CN"/>
        </w:rPr>
      </w:pPr>
      <w:r>
        <w:rPr>
          <w:rFonts w:hint="default" w:ascii="Times New Roman" w:hAnsi="Times New Roman" w:eastAsia="Times New Roman" w:cs="Arial Unicode MS"/>
          <w:b w:val="0"/>
          <w:color w:val="000000"/>
          <w:spacing w:val="0"/>
          <w:w w:val="100"/>
          <w:kern w:val="2"/>
          <w:position w:val="0"/>
          <w:sz w:val="24"/>
          <w:szCs w:val="24"/>
          <w:highlight w:val="none"/>
          <w:u w:val="none" w:color="000000"/>
          <w:lang w:val="en-US" w:eastAsia="zh-CN" w:bidi="ar-SA"/>
        </w:rPr>
        <w:t>[</w:t>
      </w:r>
      <w:r>
        <w:rPr>
          <w:rFonts w:hint="eastAsia" w:ascii="Times New Roman" w:hAnsi="Times New Roman" w:eastAsia="Times New Roman" w:cs="Arial Unicode MS"/>
          <w:b w:val="0"/>
          <w:color w:val="000000"/>
          <w:spacing w:val="0"/>
          <w:w w:val="100"/>
          <w:kern w:val="2"/>
          <w:position w:val="0"/>
          <w:sz w:val="24"/>
          <w:szCs w:val="24"/>
          <w:highlight w:val="none"/>
          <w:u w:val="none" w:color="000000"/>
          <w:lang w:val="en-US" w:eastAsia="zh-CN" w:bidi="ar-SA"/>
        </w:rPr>
        <w:t>34</w:t>
      </w:r>
      <w:r>
        <w:rPr>
          <w:rFonts w:hint="default" w:ascii="Times New Roman" w:hAnsi="Times New Roman" w:eastAsia="Times New Roman" w:cs="Arial Unicode MS"/>
          <w:b w:val="0"/>
          <w:color w:val="000000"/>
          <w:spacing w:val="0"/>
          <w:w w:val="100"/>
          <w:kern w:val="2"/>
          <w:position w:val="0"/>
          <w:sz w:val="24"/>
          <w:szCs w:val="24"/>
          <w:highlight w:val="none"/>
          <w:u w:val="none" w:color="000000"/>
          <w:lang w:val="en-US" w:eastAsia="zh-CN" w:bidi="ar-SA"/>
        </w:rPr>
        <w:t xml:space="preserve">] </w:t>
      </w:r>
      <w:r>
        <w:rPr>
          <w:rFonts w:hint="eastAsia" w:ascii="Times New Roman" w:hAnsi="Times New Roman" w:eastAsia="Times New Roman" w:cs="Arial Unicode MS"/>
          <w:b w:val="0"/>
          <w:color w:val="000000"/>
          <w:spacing w:val="0"/>
          <w:w w:val="100"/>
          <w:kern w:val="2"/>
          <w:position w:val="0"/>
          <w:sz w:val="24"/>
          <w:szCs w:val="24"/>
          <w:highlight w:val="none"/>
          <w:u w:val="none" w:color="000000"/>
          <w:lang w:val="en-US" w:eastAsia="zh-CN" w:bidi="ar-SA"/>
        </w:rPr>
        <w:t>J.R. Lyle. Evaluating Variations on Program Slicing for Debugging. PhD thesis, University of Maryland, 1984.</w:t>
      </w:r>
    </w:p>
    <w:p>
      <w:pPr>
        <w:wordWrap/>
        <w:adjustRightInd/>
        <w:snapToGrid/>
        <w:spacing w:before="0" w:after="0" w:line="240" w:lineRule="auto"/>
        <w:ind w:left="0" w:leftChars="0" w:right="0" w:firstLine="0" w:firstLineChars="0"/>
        <w:outlineLvl w:val="9"/>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 xml:space="preserve">[35] </w:t>
      </w:r>
      <w:r>
        <w:rPr>
          <w:rFonts w:hint="default" w:ascii="Times New Roman" w:hAnsi="Times New Roman" w:eastAsia="Times New Roman"/>
          <w:sz w:val="24"/>
          <w:szCs w:val="24"/>
          <w:lang w:val="en-US" w:eastAsia="zh-CN"/>
        </w:rPr>
        <w:t>R. Compilers : principles, techniques, and tools[J]. Compilers Principles Techniques &amp; Tools, 1988.</w:t>
      </w:r>
    </w:p>
    <w:p>
      <w:pPr>
        <w:outlineLvl w:val="9"/>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[36]</w:t>
      </w:r>
      <w:r>
        <w:rPr>
          <w:rFonts w:hint="default" w:ascii="Times New Roman" w:hAnsi="Times New Roman" w:eastAsia="Times New Roman"/>
          <w:sz w:val="24"/>
          <w:szCs w:val="24"/>
          <w:lang w:val="en-US" w:eastAsia="zh-CN"/>
        </w:rPr>
        <w:t>ALLEN, F. E. Control flow analysis. In Proceedings of a Symposium on Compiler Optimization.</w:t>
      </w:r>
      <w:r>
        <w:rPr>
          <w:rFonts w:hint="eastAsia" w:ascii="Times New Roman" w:hAnsi="Times New Roman" w:eastAsia="Times New Roman"/>
          <w:sz w:val="24"/>
          <w:szCs w:val="24"/>
          <w:lang w:val="en-US" w:eastAsia="zh-CN"/>
        </w:rPr>
        <w:t xml:space="preserve"> </w:t>
      </w:r>
      <w:r>
        <w:rPr>
          <w:rFonts w:hint="default" w:ascii="Times New Roman" w:hAnsi="Times New Roman" w:eastAsia="Times New Roman"/>
          <w:sz w:val="24"/>
          <w:szCs w:val="24"/>
          <w:lang w:val="en-US" w:eastAsia="zh-CN"/>
        </w:rPr>
        <w:t>SZGPLAN Not. 5, 7 (July 1970), 1-19.</w:t>
      </w:r>
    </w:p>
    <w:p>
      <w:pPr>
        <w:outlineLvl w:val="9"/>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[37]</w:t>
      </w:r>
      <w:r>
        <w:rPr>
          <w:rFonts w:hint="default" w:ascii="Times New Roman" w:hAnsi="Times New Roman" w:eastAsia="Times New Roman"/>
          <w:sz w:val="24"/>
          <w:szCs w:val="24"/>
          <w:lang w:val="en-US" w:eastAsia="zh-CN"/>
        </w:rPr>
        <w:t>Ottenstein K J. Data-Flow Graphs as an Intermediate Program Form[J]. Purdue University, 1978.</w:t>
      </w:r>
    </w:p>
    <w:p>
      <w:pPr>
        <w:outlineLvl w:val="9"/>
        <w:rPr>
          <w:rFonts w:hint="default" w:ascii="Times New Roman" w:hAnsi="Times New Roman" w:eastAsia="Times New Roman"/>
          <w:sz w:val="24"/>
          <w:szCs w:val="24"/>
          <w:lang w:val="en-US" w:eastAsia="zh-CN"/>
        </w:rPr>
      </w:pPr>
      <w:r>
        <w:rPr>
          <w:rFonts w:hint="eastAsia" w:ascii="Times New Roman" w:hAnsi="Times New Roman" w:eastAsia="Times New Roman"/>
          <w:sz w:val="24"/>
          <w:szCs w:val="24"/>
          <w:lang w:val="en-US" w:eastAsia="zh-CN"/>
        </w:rPr>
        <w:t>[38]</w:t>
      </w:r>
      <w:r>
        <w:rPr>
          <w:rFonts w:hint="default" w:ascii="Times New Roman" w:hAnsi="Times New Roman" w:eastAsia="Times New Roman"/>
          <w:sz w:val="24"/>
          <w:szCs w:val="24"/>
          <w:lang w:val="en-US" w:eastAsia="zh-CN"/>
        </w:rPr>
        <w:t>Ottenstein K J.</w:t>
      </w:r>
      <w:r>
        <w:rPr>
          <w:rFonts w:hint="eastAsia" w:ascii="Times New Roman" w:hAnsi="Times New Roman" w:eastAsia="Times New Roman"/>
          <w:sz w:val="24"/>
          <w:szCs w:val="24"/>
          <w:lang w:val="en-US" w:eastAsia="zh-CN"/>
        </w:rPr>
        <w:t xml:space="preserve"> And </w:t>
      </w:r>
      <w:r>
        <w:rPr>
          <w:rFonts w:hint="default" w:ascii="Times New Roman" w:hAnsi="Times New Roman" w:eastAsia="Times New Roman"/>
          <w:sz w:val="24"/>
          <w:szCs w:val="24"/>
          <w:lang w:val="en-US" w:eastAsia="zh-CN"/>
        </w:rPr>
        <w:t xml:space="preserve">Ottenstein </w:t>
      </w:r>
      <w:r>
        <w:rPr>
          <w:rFonts w:hint="eastAsia" w:ascii="Times New Roman" w:hAnsi="Times New Roman" w:eastAsia="Times New Roman"/>
          <w:sz w:val="24"/>
          <w:szCs w:val="24"/>
          <w:lang w:val="en-US" w:eastAsia="zh-CN"/>
        </w:rPr>
        <w:t>L</w:t>
      </w:r>
      <w:r>
        <w:rPr>
          <w:rFonts w:hint="default" w:ascii="Times New Roman" w:hAnsi="Times New Roman" w:eastAsia="Times New Roman"/>
          <w:sz w:val="24"/>
          <w:szCs w:val="24"/>
          <w:lang w:val="en-US" w:eastAsia="zh-CN"/>
        </w:rPr>
        <w:t xml:space="preserve"> </w:t>
      </w:r>
      <w:r>
        <w:rPr>
          <w:rFonts w:hint="eastAsia" w:ascii="Times New Roman" w:hAnsi="Times New Roman" w:eastAsia="Times New Roman"/>
          <w:sz w:val="24"/>
          <w:szCs w:val="24"/>
          <w:lang w:val="en-US" w:eastAsia="zh-CN"/>
        </w:rPr>
        <w:t>M</w:t>
      </w:r>
      <w:r>
        <w:rPr>
          <w:rFonts w:hint="default" w:ascii="Times New Roman" w:hAnsi="Times New Roman" w:eastAsia="Times New Roman"/>
          <w:sz w:val="24"/>
          <w:szCs w:val="24"/>
          <w:lang w:val="en-US" w:eastAsia="zh-CN"/>
        </w:rPr>
        <w:t>.</w:t>
      </w:r>
      <w:r>
        <w:rPr>
          <w:rFonts w:hint="default" w:ascii="Times New Roman" w:hAnsi="Times New Roman" w:eastAsia="Times New Roman"/>
          <w:sz w:val="24"/>
          <w:szCs w:val="24"/>
          <w:lang w:val="en-US" w:eastAsia="zh-CN"/>
        </w:rPr>
        <w:fldChar w:fldCharType="begin"/>
      </w:r>
      <w:r>
        <w:rPr>
          <w:rFonts w:hint="default" w:ascii="Times New Roman" w:hAnsi="Times New Roman" w:eastAsia="Times New Roman"/>
          <w:sz w:val="24"/>
          <w:szCs w:val="24"/>
          <w:lang w:val="en-US" w:eastAsia="zh-CN"/>
        </w:rPr>
        <w:instrText xml:space="preserve"> HYPERLINK "http://citeseerx.ist.psu.edu/showciting?cid=2115552" \t "http://xueshu.baidu.com/_blank" </w:instrText>
      </w:r>
      <w:r>
        <w:rPr>
          <w:rFonts w:hint="default" w:ascii="Times New Roman" w:hAnsi="Times New Roman" w:eastAsia="Times New Roman"/>
          <w:sz w:val="24"/>
          <w:szCs w:val="24"/>
          <w:lang w:val="en-US" w:eastAsia="zh-CN"/>
        </w:rPr>
        <w:fldChar w:fldCharType="separate"/>
      </w:r>
      <w:r>
        <w:rPr>
          <w:rFonts w:hint="default" w:ascii="Times New Roman" w:hAnsi="Times New Roman" w:eastAsia="Times New Roman"/>
          <w:sz w:val="24"/>
          <w:szCs w:val="24"/>
          <w:lang w:val="en-US" w:eastAsia="zh-CN"/>
        </w:rPr>
        <w:t>An intermediate program form based on a cyclic data-dependence graph</w:t>
      </w:r>
      <w:r>
        <w:rPr>
          <w:rFonts w:hint="default" w:ascii="Times New Roman" w:hAnsi="Times New Roman" w:eastAsia="Times New Roman"/>
          <w:sz w:val="24"/>
          <w:szCs w:val="24"/>
          <w:lang w:val="en-US" w:eastAsia="zh-CN"/>
        </w:rPr>
        <w:fldChar w:fldCharType="end"/>
      </w:r>
      <w:r>
        <w:rPr>
          <w:rFonts w:hint="eastAsia" w:ascii="Times New Roman" w:hAnsi="Times New Roman" w:eastAsia="Times New Roman"/>
          <w:sz w:val="24"/>
          <w:szCs w:val="24"/>
          <w:lang w:val="en-US" w:eastAsia="zh-CN"/>
        </w:rPr>
        <w:t>. CS-TR 81-1,Dept. Of Computer Science, Michgan Technological Univ., Houghton, MI, Oct. 1981; July 1982, errata.</w:t>
      </w:r>
    </w:p>
    <w:p>
      <w:pPr>
        <w:outlineLvl w:val="9"/>
        <w:rPr>
          <w:rFonts w:hint="default" w:ascii="Times New Roman" w:hAnsi="Times New Roman" w:eastAsia="Times New Roman"/>
          <w:sz w:val="24"/>
          <w:szCs w:val="24"/>
          <w:lang w:val="en-US" w:eastAsia="zh-CN"/>
        </w:rPr>
      </w:pPr>
    </w:p>
    <w:p>
      <w:pPr>
        <w:widowControl w:val="0"/>
        <w:wordWrap/>
        <w:adjustRightInd/>
        <w:snapToGrid/>
        <w:spacing w:before="0" w:after="0" w:afterLines="50" w:line="240" w:lineRule="auto"/>
        <w:ind w:left="0" w:leftChars="0" w:right="0" w:firstLine="0" w:firstLineChars="0"/>
        <w:textAlignment w:val="auto"/>
        <w:outlineLvl w:val="9"/>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Calibri">
    <w:panose1 w:val="020F0502020204030204"/>
    <w:charset w:val="00"/>
    <w:family w:val="auto"/>
    <w:pitch w:val="default"/>
    <w:sig w:usb0="E00002FF" w:usb1="4000ACFF" w:usb2="00000001" w:usb3="00000000" w:csb0="2000019F" w:csb1="00000000"/>
  </w:font>
  <w:font w:name="CMR17">
    <w:altName w:val="Segoe Print"/>
    <w:panose1 w:val="00000000000000000000"/>
    <w:charset w:val="00"/>
    <w:family w:val="auto"/>
    <w:pitch w:val="default"/>
    <w:sig w:usb0="00000000" w:usb1="00000000" w:usb2="00000000" w:usb3="00000000" w:csb0="00000001" w:csb1="00000000"/>
  </w:font>
  <w:font w:name="Courier">
    <w:altName w:val="Courier New"/>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
    <w:nsid w:val="00000008"/>
    <w:multiLevelType w:val="multilevel"/>
    <w:tmpl w:val="00000008"/>
    <w:lvl w:ilvl="0" w:tentative="1">
      <w:start w:val="2"/>
      <w:numFmt w:val="decimal"/>
      <w:lvlText w:val="%1."/>
      <w:lvlJc w:val="left"/>
      <w:pPr>
        <w:ind w:left="105" w:hanging="105"/>
      </w:pPr>
      <w:rPr>
        <w:color w:val="000000"/>
        <w:spacing w:val="0"/>
        <w:position w:val="0"/>
        <w:sz w:val="24"/>
        <w:szCs w:val="24"/>
        <w:u w:val="none" w:color="000000"/>
        <w:shd w:val="clear" w:color="auto" w:fill="FFFFFF"/>
        <w:lang w:val="en-US"/>
      </w:rPr>
    </w:lvl>
    <w:lvl w:ilvl="1" w:tentative="1">
      <w:start w:val="1"/>
      <w:numFmt w:val="decimal"/>
      <w:lvlText w:val="%1.%2."/>
      <w:lvlJc w:val="left"/>
      <w:rPr>
        <w:color w:val="000000"/>
        <w:spacing w:val="0"/>
        <w:position w:val="0"/>
        <w:sz w:val="24"/>
        <w:szCs w:val="24"/>
        <w:u w:val="none" w:color="000000"/>
        <w:shd w:val="clear" w:color="auto" w:fill="FFFFFF"/>
        <w:lang w:val="en-US"/>
      </w:rPr>
    </w:lvl>
    <w:lvl w:ilvl="2" w:tentative="1">
      <w:start w:val="1"/>
      <w:numFmt w:val="decimal"/>
      <w:lvlText w:val="%3."/>
      <w:lvlJc w:val="left"/>
      <w:rPr>
        <w:color w:val="000000"/>
        <w:spacing w:val="0"/>
        <w:position w:val="0"/>
        <w:sz w:val="24"/>
        <w:szCs w:val="24"/>
        <w:u w:val="none" w:color="000000"/>
        <w:shd w:val="clear" w:color="auto" w:fill="FFFFFF"/>
        <w:lang w:val="en-US"/>
      </w:rPr>
    </w:lvl>
    <w:lvl w:ilvl="3" w:tentative="1">
      <w:start w:val="1"/>
      <w:numFmt w:val="decimal"/>
      <w:lvlText w:val="%4."/>
      <w:lvlJc w:val="left"/>
      <w:rPr>
        <w:color w:val="000000"/>
        <w:spacing w:val="0"/>
        <w:position w:val="0"/>
        <w:sz w:val="24"/>
        <w:szCs w:val="24"/>
        <w:u w:val="none" w:color="000000"/>
        <w:shd w:val="clear" w:color="auto" w:fill="FFFFFF"/>
        <w:lang w:val="en-US"/>
      </w:rPr>
    </w:lvl>
    <w:lvl w:ilvl="4" w:tentative="1">
      <w:start w:val="1"/>
      <w:numFmt w:val="decimal"/>
      <w:lvlText w:val="%5."/>
      <w:lvlJc w:val="left"/>
      <w:rPr>
        <w:color w:val="000000"/>
        <w:spacing w:val="0"/>
        <w:position w:val="0"/>
        <w:sz w:val="24"/>
        <w:szCs w:val="24"/>
        <w:u w:val="none" w:color="000000"/>
        <w:shd w:val="clear" w:color="auto" w:fill="FFFFFF"/>
        <w:lang w:val="en-US"/>
      </w:rPr>
    </w:lvl>
    <w:lvl w:ilvl="5" w:tentative="1">
      <w:start w:val="1"/>
      <w:numFmt w:val="decimal"/>
      <w:lvlText w:val="%6."/>
      <w:lvlJc w:val="left"/>
      <w:rPr>
        <w:color w:val="000000"/>
        <w:spacing w:val="0"/>
        <w:position w:val="0"/>
        <w:sz w:val="24"/>
        <w:szCs w:val="24"/>
        <w:u w:val="none" w:color="000000"/>
        <w:shd w:val="clear" w:color="auto" w:fill="FFFFFF"/>
        <w:lang w:val="en-US"/>
      </w:rPr>
    </w:lvl>
    <w:lvl w:ilvl="6" w:tentative="1">
      <w:start w:val="1"/>
      <w:numFmt w:val="decimal"/>
      <w:lvlText w:val="%7."/>
      <w:lvlJc w:val="left"/>
      <w:rPr>
        <w:color w:val="000000"/>
        <w:spacing w:val="0"/>
        <w:position w:val="0"/>
        <w:sz w:val="24"/>
        <w:szCs w:val="24"/>
        <w:u w:val="none" w:color="000000"/>
        <w:shd w:val="clear" w:color="auto" w:fill="FFFFFF"/>
        <w:lang w:val="en-US"/>
      </w:rPr>
    </w:lvl>
    <w:lvl w:ilvl="7" w:tentative="1">
      <w:start w:val="1"/>
      <w:numFmt w:val="decimal"/>
      <w:lvlText w:val="%8."/>
      <w:lvlJc w:val="left"/>
      <w:rPr>
        <w:color w:val="000000"/>
        <w:spacing w:val="0"/>
        <w:position w:val="0"/>
        <w:sz w:val="24"/>
        <w:szCs w:val="24"/>
        <w:u w:val="none" w:color="000000"/>
        <w:shd w:val="clear" w:color="auto" w:fill="FFFFFF"/>
        <w:lang w:val="en-US"/>
      </w:rPr>
    </w:lvl>
    <w:lvl w:ilvl="8" w:tentative="1">
      <w:start w:val="1"/>
      <w:numFmt w:val="decimal"/>
      <w:lvlText w:val="%9."/>
      <w:lvlJc w:val="left"/>
      <w:rPr>
        <w:color w:val="000000"/>
        <w:spacing w:val="0"/>
        <w:position w:val="0"/>
        <w:sz w:val="24"/>
        <w:szCs w:val="24"/>
        <w:u w:val="none" w:color="000000"/>
        <w:shd w:val="clear" w:color="auto" w:fill="FFFFFF"/>
        <w:lang w:val="en-US"/>
      </w:rPr>
    </w:lvl>
  </w:abstractNum>
  <w:abstractNum w:abstractNumId="16">
    <w:nsid w:val="00000010"/>
    <w:multiLevelType w:val="multilevel"/>
    <w:tmpl w:val="00000010"/>
    <w:lvl w:ilvl="0" w:tentative="1">
      <w:start w:val="1"/>
      <w:numFmt w:val="decimal"/>
      <w:lvlText w:val="%1."/>
      <w:lvlJc w:val="left"/>
      <w:rPr>
        <w:color w:val="000000"/>
        <w:spacing w:val="0"/>
        <w:position w:val="0"/>
        <w:sz w:val="24"/>
        <w:szCs w:val="24"/>
        <w:u w:val="none" w:color="000000"/>
        <w:shd w:val="clear" w:color="auto" w:fill="FFFFFF"/>
        <w:lang w:val="en-US"/>
      </w:rPr>
    </w:lvl>
    <w:lvl w:ilvl="1" w:tentative="1">
      <w:start w:val="1"/>
      <w:numFmt w:val="lowerLetter"/>
      <w:lvlText w:val="%2)"/>
      <w:lvlJc w:val="left"/>
      <w:pPr>
        <w:tabs>
          <w:tab w:val="left" w:pos="3846"/>
        </w:tabs>
        <w:ind w:left="1260" w:hanging="420"/>
      </w:pPr>
      <w:rPr>
        <w:color w:val="000000"/>
        <w:spacing w:val="0"/>
        <w:position w:val="0"/>
        <w:sz w:val="24"/>
        <w:szCs w:val="24"/>
        <w:u w:val="none" w:color="000000"/>
        <w:shd w:val="clear" w:color="auto" w:fill="FFFFFF"/>
        <w:lang w:val="en-US"/>
      </w:rPr>
    </w:lvl>
    <w:lvl w:ilvl="2" w:tentative="1">
      <w:start w:val="1"/>
      <w:numFmt w:val="lowerRoman"/>
      <w:lvlText w:val="%3."/>
      <w:lvlJc w:val="left"/>
      <w:pPr>
        <w:tabs>
          <w:tab w:val="left" w:pos="3846"/>
        </w:tabs>
        <w:ind w:left="1260" w:hanging="420"/>
      </w:pPr>
      <w:rPr>
        <w:color w:val="000000"/>
        <w:spacing w:val="0"/>
        <w:position w:val="0"/>
        <w:sz w:val="24"/>
        <w:szCs w:val="24"/>
        <w:u w:val="none" w:color="000000"/>
        <w:shd w:val="clear" w:color="auto" w:fill="FFFFFF"/>
        <w:lang w:val="en-US"/>
      </w:rPr>
    </w:lvl>
    <w:lvl w:ilvl="3" w:tentative="1">
      <w:start w:val="1"/>
      <w:numFmt w:val="decimal"/>
      <w:lvlText w:val="%4."/>
      <w:lvlJc w:val="left"/>
      <w:pPr>
        <w:tabs>
          <w:tab w:val="left" w:pos="3846"/>
        </w:tabs>
        <w:ind w:left="1680" w:hanging="420"/>
      </w:pPr>
      <w:rPr>
        <w:color w:val="000000"/>
        <w:spacing w:val="0"/>
        <w:position w:val="0"/>
        <w:sz w:val="24"/>
        <w:szCs w:val="24"/>
        <w:u w:val="none" w:color="000000"/>
        <w:shd w:val="clear" w:color="auto" w:fill="FFFFFF"/>
        <w:lang w:val="en-US"/>
      </w:rPr>
    </w:lvl>
    <w:lvl w:ilvl="4" w:tentative="1">
      <w:start w:val="1"/>
      <w:numFmt w:val="lowerLetter"/>
      <w:lvlText w:val="%5)"/>
      <w:lvlJc w:val="left"/>
      <w:pPr>
        <w:tabs>
          <w:tab w:val="left" w:pos="3846"/>
        </w:tabs>
        <w:ind w:left="2100" w:hanging="420"/>
      </w:pPr>
      <w:rPr>
        <w:color w:val="000000"/>
        <w:spacing w:val="0"/>
        <w:position w:val="0"/>
        <w:sz w:val="24"/>
        <w:szCs w:val="24"/>
        <w:u w:val="none" w:color="000000"/>
        <w:shd w:val="clear" w:color="auto" w:fill="FFFFFF"/>
        <w:lang w:val="en-US"/>
      </w:rPr>
    </w:lvl>
    <w:lvl w:ilvl="5" w:tentative="1">
      <w:start w:val="1"/>
      <w:numFmt w:val="lowerRoman"/>
      <w:lvlText w:val="%6."/>
      <w:lvlJc w:val="left"/>
      <w:pPr>
        <w:tabs>
          <w:tab w:val="left" w:pos="3846"/>
        </w:tabs>
        <w:ind w:left="2520" w:hanging="420"/>
      </w:pPr>
      <w:rPr>
        <w:color w:val="000000"/>
        <w:spacing w:val="0"/>
        <w:position w:val="0"/>
        <w:sz w:val="24"/>
        <w:szCs w:val="24"/>
        <w:u w:val="none" w:color="000000"/>
        <w:shd w:val="clear" w:color="auto" w:fill="FFFFFF"/>
        <w:lang w:val="en-US"/>
      </w:rPr>
    </w:lvl>
    <w:lvl w:ilvl="6" w:tentative="1">
      <w:start w:val="1"/>
      <w:numFmt w:val="decimal"/>
      <w:lvlText w:val="%7."/>
      <w:lvlJc w:val="left"/>
      <w:pPr>
        <w:tabs>
          <w:tab w:val="left" w:pos="3846"/>
        </w:tabs>
        <w:ind w:left="2940" w:hanging="420"/>
      </w:pPr>
      <w:rPr>
        <w:color w:val="000000"/>
        <w:spacing w:val="0"/>
        <w:position w:val="0"/>
        <w:sz w:val="24"/>
        <w:szCs w:val="24"/>
        <w:u w:val="none" w:color="000000"/>
        <w:shd w:val="clear" w:color="auto" w:fill="FFFFFF"/>
        <w:lang w:val="en-US"/>
      </w:rPr>
    </w:lvl>
    <w:lvl w:ilvl="7" w:tentative="1">
      <w:start w:val="1"/>
      <w:numFmt w:val="lowerLetter"/>
      <w:lvlText w:val="%8)"/>
      <w:lvlJc w:val="left"/>
      <w:pPr>
        <w:tabs>
          <w:tab w:val="left" w:pos="3846"/>
        </w:tabs>
        <w:ind w:left="3360" w:hanging="420"/>
      </w:pPr>
      <w:rPr>
        <w:color w:val="000000"/>
        <w:spacing w:val="0"/>
        <w:position w:val="0"/>
        <w:sz w:val="24"/>
        <w:szCs w:val="24"/>
        <w:u w:val="none" w:color="000000"/>
        <w:shd w:val="clear" w:color="auto" w:fill="FFFFFF"/>
        <w:lang w:val="en-US"/>
      </w:rPr>
    </w:lvl>
    <w:lvl w:ilvl="8" w:tentative="1">
      <w:start w:val="1"/>
      <w:numFmt w:val="lowerRoman"/>
      <w:lvlText w:val="%9."/>
      <w:lvlJc w:val="left"/>
      <w:pPr>
        <w:tabs>
          <w:tab w:val="left" w:pos="3846"/>
        </w:tabs>
        <w:ind w:left="3780" w:hanging="420"/>
      </w:pPr>
      <w:rPr>
        <w:color w:val="000000"/>
        <w:spacing w:val="0"/>
        <w:position w:val="0"/>
        <w:sz w:val="24"/>
        <w:szCs w:val="24"/>
        <w:u w:val="none" w:color="000000"/>
        <w:shd w:val="clear" w:color="auto" w:fill="FFFFFF"/>
        <w:lang w:val="en-US"/>
      </w:rPr>
    </w:lvl>
  </w:abstractNum>
  <w:abstractNum w:abstractNumId="11">
    <w:nsid w:val="0000000B"/>
    <w:multiLevelType w:val="multilevel"/>
    <w:tmpl w:val="0000000B"/>
    <w:lvl w:ilvl="0" w:tentative="1">
      <w:start w:val="1"/>
      <w:numFmt w:val="decimal"/>
      <w:lvlText w:val="%1."/>
      <w:lvlJc w:val="left"/>
      <w:pPr>
        <w:tabs>
          <w:tab w:val="left" w:pos="3846"/>
        </w:tabs>
        <w:ind w:left="420" w:hanging="105"/>
      </w:pPr>
      <w:rPr>
        <w:color w:val="000000"/>
        <w:spacing w:val="0"/>
        <w:position w:val="0"/>
        <w:sz w:val="24"/>
        <w:szCs w:val="24"/>
        <w:u w:val="none" w:color="000000"/>
        <w:shd w:val="clear" w:color="auto" w:fill="FFFFFF"/>
        <w:lang w:val="en-US"/>
      </w:rPr>
    </w:lvl>
    <w:lvl w:ilvl="1" w:tentative="1">
      <w:start w:val="1"/>
      <w:numFmt w:val="lowerLetter"/>
      <w:lvlText w:val="%2)"/>
      <w:lvlJc w:val="left"/>
      <w:pPr>
        <w:tabs>
          <w:tab w:val="left" w:pos="3846"/>
        </w:tabs>
        <w:ind w:left="840" w:hanging="420"/>
      </w:pPr>
      <w:rPr>
        <w:color w:val="000000"/>
        <w:spacing w:val="0"/>
        <w:position w:val="0"/>
        <w:sz w:val="24"/>
        <w:szCs w:val="24"/>
        <w:u w:val="none" w:color="000000"/>
        <w:shd w:val="clear" w:color="auto" w:fill="FFFFFF"/>
        <w:lang w:val="en-US"/>
      </w:rPr>
    </w:lvl>
    <w:lvl w:ilvl="2" w:tentative="1">
      <w:start w:val="1"/>
      <w:numFmt w:val="lowerRoman"/>
      <w:lvlText w:val="%3."/>
      <w:lvlJc w:val="left"/>
      <w:pPr>
        <w:tabs>
          <w:tab w:val="left" w:pos="3846"/>
        </w:tabs>
        <w:ind w:left="1260" w:hanging="420"/>
      </w:pPr>
      <w:rPr>
        <w:color w:val="000000"/>
        <w:spacing w:val="0"/>
        <w:position w:val="0"/>
        <w:sz w:val="24"/>
        <w:szCs w:val="24"/>
        <w:u w:val="none" w:color="000000"/>
        <w:shd w:val="clear" w:color="auto" w:fill="FFFFFF"/>
        <w:lang w:val="en-US"/>
      </w:rPr>
    </w:lvl>
    <w:lvl w:ilvl="3" w:tentative="1">
      <w:start w:val="1"/>
      <w:numFmt w:val="decimal"/>
      <w:lvlText w:val="%4."/>
      <w:lvlJc w:val="left"/>
      <w:pPr>
        <w:tabs>
          <w:tab w:val="left" w:pos="3846"/>
        </w:tabs>
        <w:ind w:left="1680" w:hanging="420"/>
      </w:pPr>
      <w:rPr>
        <w:color w:val="000000"/>
        <w:spacing w:val="0"/>
        <w:position w:val="0"/>
        <w:sz w:val="24"/>
        <w:szCs w:val="24"/>
        <w:u w:val="none" w:color="000000"/>
        <w:shd w:val="clear" w:color="auto" w:fill="FFFFFF"/>
        <w:lang w:val="en-US"/>
      </w:rPr>
    </w:lvl>
    <w:lvl w:ilvl="4" w:tentative="1">
      <w:start w:val="1"/>
      <w:numFmt w:val="lowerLetter"/>
      <w:lvlText w:val="%5)"/>
      <w:lvlJc w:val="left"/>
      <w:pPr>
        <w:tabs>
          <w:tab w:val="left" w:pos="3846"/>
        </w:tabs>
        <w:ind w:left="2100" w:hanging="420"/>
      </w:pPr>
      <w:rPr>
        <w:color w:val="000000"/>
        <w:spacing w:val="0"/>
        <w:position w:val="0"/>
        <w:sz w:val="24"/>
        <w:szCs w:val="24"/>
        <w:u w:val="none" w:color="000000"/>
        <w:shd w:val="clear" w:color="auto" w:fill="FFFFFF"/>
        <w:lang w:val="en-US"/>
      </w:rPr>
    </w:lvl>
    <w:lvl w:ilvl="5" w:tentative="1">
      <w:start w:val="1"/>
      <w:numFmt w:val="lowerRoman"/>
      <w:lvlText w:val="%6."/>
      <w:lvlJc w:val="left"/>
      <w:pPr>
        <w:tabs>
          <w:tab w:val="left" w:pos="3846"/>
        </w:tabs>
        <w:ind w:left="2520" w:hanging="420"/>
      </w:pPr>
      <w:rPr>
        <w:color w:val="000000"/>
        <w:spacing w:val="0"/>
        <w:position w:val="0"/>
        <w:sz w:val="24"/>
        <w:szCs w:val="24"/>
        <w:u w:val="none" w:color="000000"/>
        <w:shd w:val="clear" w:color="auto" w:fill="FFFFFF"/>
        <w:lang w:val="en-US"/>
      </w:rPr>
    </w:lvl>
    <w:lvl w:ilvl="6" w:tentative="1">
      <w:start w:val="1"/>
      <w:numFmt w:val="decimal"/>
      <w:lvlText w:val="%7."/>
      <w:lvlJc w:val="left"/>
      <w:pPr>
        <w:tabs>
          <w:tab w:val="left" w:pos="3846"/>
        </w:tabs>
        <w:ind w:left="2940" w:hanging="420"/>
      </w:pPr>
      <w:rPr>
        <w:color w:val="000000"/>
        <w:spacing w:val="0"/>
        <w:position w:val="0"/>
        <w:sz w:val="24"/>
        <w:szCs w:val="24"/>
        <w:u w:val="none" w:color="000000"/>
        <w:shd w:val="clear" w:color="auto" w:fill="FFFFFF"/>
        <w:lang w:val="en-US"/>
      </w:rPr>
    </w:lvl>
    <w:lvl w:ilvl="7" w:tentative="1">
      <w:start w:val="1"/>
      <w:numFmt w:val="lowerLetter"/>
      <w:lvlText w:val="%8)"/>
      <w:lvlJc w:val="left"/>
      <w:pPr>
        <w:tabs>
          <w:tab w:val="left" w:pos="3846"/>
        </w:tabs>
        <w:ind w:left="3360" w:hanging="420"/>
      </w:pPr>
      <w:rPr>
        <w:color w:val="000000"/>
        <w:spacing w:val="0"/>
        <w:position w:val="0"/>
        <w:sz w:val="24"/>
        <w:szCs w:val="24"/>
        <w:u w:val="none" w:color="000000"/>
        <w:shd w:val="clear" w:color="auto" w:fill="FFFFFF"/>
        <w:lang w:val="en-US"/>
      </w:rPr>
    </w:lvl>
    <w:lvl w:ilvl="8" w:tentative="1">
      <w:start w:val="1"/>
      <w:numFmt w:val="lowerRoman"/>
      <w:lvlText w:val="%9."/>
      <w:lvlJc w:val="left"/>
      <w:pPr>
        <w:tabs>
          <w:tab w:val="left" w:pos="3846"/>
        </w:tabs>
        <w:ind w:left="3780" w:hanging="420"/>
      </w:pPr>
      <w:rPr>
        <w:color w:val="000000"/>
        <w:spacing w:val="0"/>
        <w:position w:val="0"/>
        <w:sz w:val="24"/>
        <w:szCs w:val="24"/>
        <w:u w:val="none" w:color="000000"/>
        <w:shd w:val="clear" w:color="auto" w:fill="FFFFFF"/>
        <w:lang w:val="en-US"/>
      </w:rPr>
    </w:lvl>
  </w:abstractNum>
  <w:abstractNum w:abstractNumId="15">
    <w:nsid w:val="0000000F"/>
    <w:multiLevelType w:val="multilevel"/>
    <w:tmpl w:val="0000000F"/>
    <w:lvl w:ilvl="0" w:tentative="1">
      <w:start w:val="1"/>
      <w:numFmt w:val="decimal"/>
      <w:lvlText w:val="%1."/>
      <w:lvlJc w:val="left"/>
      <w:rPr>
        <w:i/>
        <w:iCs/>
        <w:color w:val="000000"/>
        <w:spacing w:val="0"/>
        <w:position w:val="0"/>
        <w:sz w:val="24"/>
        <w:szCs w:val="24"/>
        <w:u w:val="none" w:color="000000"/>
        <w:shd w:val="clear" w:color="auto" w:fill="FFFFFF"/>
        <w:lang w:val="en-US"/>
      </w:rPr>
    </w:lvl>
    <w:lvl w:ilvl="1" w:tentative="1">
      <w:start w:val="1"/>
      <w:numFmt w:val="lowerLetter"/>
      <w:lvlText w:val="%2)"/>
      <w:lvlJc w:val="left"/>
      <w:pPr>
        <w:tabs>
          <w:tab w:val="left" w:pos="3846"/>
        </w:tabs>
        <w:ind w:left="840" w:hanging="420"/>
      </w:pPr>
      <w:rPr>
        <w:i/>
        <w:iCs/>
        <w:color w:val="000000"/>
        <w:spacing w:val="0"/>
        <w:position w:val="0"/>
        <w:sz w:val="24"/>
        <w:szCs w:val="24"/>
        <w:u w:val="none" w:color="000000"/>
        <w:shd w:val="clear" w:color="auto" w:fill="FFFFFF"/>
        <w:lang w:val="en-US"/>
      </w:rPr>
    </w:lvl>
    <w:lvl w:ilvl="2" w:tentative="1">
      <w:start w:val="1"/>
      <w:numFmt w:val="lowerRoman"/>
      <w:lvlText w:val="%3."/>
      <w:lvlJc w:val="left"/>
      <w:pPr>
        <w:tabs>
          <w:tab w:val="left" w:pos="3846"/>
        </w:tabs>
        <w:ind w:left="1680" w:hanging="420"/>
      </w:pPr>
      <w:rPr>
        <w:i/>
        <w:iCs/>
        <w:color w:val="000000"/>
        <w:spacing w:val="0"/>
        <w:position w:val="0"/>
        <w:sz w:val="24"/>
        <w:szCs w:val="24"/>
        <w:u w:val="none" w:color="000000"/>
        <w:shd w:val="clear" w:color="auto" w:fill="FFFFFF"/>
        <w:lang w:val="en-US"/>
      </w:rPr>
    </w:lvl>
    <w:lvl w:ilvl="3" w:tentative="1">
      <w:start w:val="1"/>
      <w:numFmt w:val="decimal"/>
      <w:lvlText w:val="%4."/>
      <w:lvlJc w:val="left"/>
      <w:pPr>
        <w:tabs>
          <w:tab w:val="left" w:pos="3846"/>
        </w:tabs>
        <w:ind w:left="1680" w:hanging="420"/>
      </w:pPr>
      <w:rPr>
        <w:i/>
        <w:iCs/>
        <w:color w:val="000000"/>
        <w:spacing w:val="0"/>
        <w:position w:val="0"/>
        <w:sz w:val="24"/>
        <w:szCs w:val="24"/>
        <w:u w:val="none" w:color="000000"/>
        <w:shd w:val="clear" w:color="auto" w:fill="FFFFFF"/>
        <w:lang w:val="en-US"/>
      </w:rPr>
    </w:lvl>
    <w:lvl w:ilvl="4" w:tentative="1">
      <w:start w:val="1"/>
      <w:numFmt w:val="lowerLetter"/>
      <w:lvlText w:val="%5)"/>
      <w:lvlJc w:val="left"/>
      <w:pPr>
        <w:tabs>
          <w:tab w:val="left" w:pos="3846"/>
        </w:tabs>
        <w:ind w:left="2100" w:hanging="420"/>
      </w:pPr>
      <w:rPr>
        <w:i/>
        <w:iCs/>
        <w:color w:val="000000"/>
        <w:spacing w:val="0"/>
        <w:position w:val="0"/>
        <w:sz w:val="24"/>
        <w:szCs w:val="24"/>
        <w:u w:val="none" w:color="000000"/>
        <w:shd w:val="clear" w:color="auto" w:fill="FFFFFF"/>
        <w:lang w:val="en-US"/>
      </w:rPr>
    </w:lvl>
    <w:lvl w:ilvl="5" w:tentative="1">
      <w:start w:val="1"/>
      <w:numFmt w:val="lowerRoman"/>
      <w:lvlText w:val="%6."/>
      <w:lvlJc w:val="left"/>
      <w:pPr>
        <w:tabs>
          <w:tab w:val="left" w:pos="3846"/>
        </w:tabs>
        <w:ind w:left="2520" w:hanging="420"/>
      </w:pPr>
      <w:rPr>
        <w:i/>
        <w:iCs/>
        <w:color w:val="000000"/>
        <w:spacing w:val="0"/>
        <w:position w:val="0"/>
        <w:sz w:val="24"/>
        <w:szCs w:val="24"/>
        <w:u w:val="none" w:color="000000"/>
        <w:shd w:val="clear" w:color="auto" w:fill="FFFFFF"/>
        <w:lang w:val="en-US"/>
      </w:rPr>
    </w:lvl>
    <w:lvl w:ilvl="6" w:tentative="1">
      <w:start w:val="1"/>
      <w:numFmt w:val="decimal"/>
      <w:lvlText w:val="%7."/>
      <w:lvlJc w:val="left"/>
      <w:pPr>
        <w:tabs>
          <w:tab w:val="left" w:pos="3846"/>
        </w:tabs>
        <w:ind w:left="2940" w:hanging="420"/>
      </w:pPr>
      <w:rPr>
        <w:i/>
        <w:iCs/>
        <w:color w:val="000000"/>
        <w:spacing w:val="0"/>
        <w:position w:val="0"/>
        <w:sz w:val="24"/>
        <w:szCs w:val="24"/>
        <w:u w:val="none" w:color="000000"/>
        <w:shd w:val="clear" w:color="auto" w:fill="FFFFFF"/>
        <w:lang w:val="en-US"/>
      </w:rPr>
    </w:lvl>
    <w:lvl w:ilvl="7" w:tentative="1">
      <w:start w:val="1"/>
      <w:numFmt w:val="lowerLetter"/>
      <w:lvlText w:val="%8)"/>
      <w:lvlJc w:val="left"/>
      <w:pPr>
        <w:tabs>
          <w:tab w:val="left" w:pos="3846"/>
        </w:tabs>
        <w:ind w:left="3360" w:hanging="420"/>
      </w:pPr>
      <w:rPr>
        <w:i/>
        <w:iCs/>
        <w:color w:val="000000"/>
        <w:spacing w:val="0"/>
        <w:position w:val="0"/>
        <w:sz w:val="24"/>
        <w:szCs w:val="24"/>
        <w:u w:val="none" w:color="000000"/>
        <w:shd w:val="clear" w:color="auto" w:fill="FFFFFF"/>
        <w:lang w:val="en-US"/>
      </w:rPr>
    </w:lvl>
    <w:lvl w:ilvl="8" w:tentative="1">
      <w:start w:val="1"/>
      <w:numFmt w:val="lowerRoman"/>
      <w:lvlText w:val="%9."/>
      <w:lvlJc w:val="left"/>
      <w:pPr>
        <w:tabs>
          <w:tab w:val="left" w:pos="3846"/>
        </w:tabs>
        <w:ind w:left="3780" w:hanging="420"/>
      </w:pPr>
      <w:rPr>
        <w:i/>
        <w:iCs/>
        <w:color w:val="000000"/>
        <w:spacing w:val="0"/>
        <w:position w:val="0"/>
        <w:sz w:val="24"/>
        <w:szCs w:val="24"/>
        <w:u w:val="none" w:color="000000"/>
        <w:shd w:val="clear" w:color="auto" w:fill="FFFFFF"/>
        <w:lang w:val="en-US"/>
      </w:rPr>
    </w:lvl>
  </w:abstractNum>
  <w:abstractNum w:abstractNumId="5">
    <w:nsid w:val="00000005"/>
    <w:multiLevelType w:val="multilevel"/>
    <w:tmpl w:val="00000005"/>
    <w:lvl w:ilvl="0" w:tentative="1">
      <w:start w:val="1"/>
      <w:numFmt w:val="decimal"/>
      <w:lvlText w:val="%1."/>
      <w:lvlJc w:val="left"/>
      <w:pPr>
        <w:ind w:left="105" w:hanging="105"/>
      </w:pPr>
      <w:rPr>
        <w:color w:val="000000"/>
        <w:spacing w:val="0"/>
        <w:position w:val="0"/>
        <w:sz w:val="24"/>
        <w:szCs w:val="24"/>
        <w:u w:val="none" w:color="000000"/>
        <w:shd w:val="clear" w:color="auto" w:fill="FFFFFF"/>
        <w:lang w:val="en-US"/>
      </w:rPr>
    </w:lvl>
    <w:lvl w:ilvl="1" w:tentative="1">
      <w:start w:val="1"/>
      <w:numFmt w:val="decimal"/>
      <w:lvlText w:val="%1.%2."/>
      <w:lvlJc w:val="left"/>
      <w:rPr>
        <w:color w:val="000000"/>
        <w:spacing w:val="0"/>
        <w:position w:val="0"/>
        <w:sz w:val="24"/>
        <w:szCs w:val="24"/>
        <w:u w:val="none" w:color="000000"/>
        <w:shd w:val="clear" w:color="auto" w:fill="FFFFFF"/>
        <w:lang w:val="en-US"/>
      </w:rPr>
    </w:lvl>
    <w:lvl w:ilvl="2" w:tentative="1">
      <w:start w:val="1"/>
      <w:numFmt w:val="decimal"/>
      <w:lvlText w:val="%3."/>
      <w:lvlJc w:val="left"/>
      <w:rPr>
        <w:color w:val="000000"/>
        <w:spacing w:val="0"/>
        <w:position w:val="0"/>
        <w:sz w:val="24"/>
        <w:szCs w:val="24"/>
        <w:u w:val="none" w:color="000000"/>
        <w:shd w:val="clear" w:color="auto" w:fill="FFFFFF"/>
        <w:lang w:val="en-US"/>
      </w:rPr>
    </w:lvl>
    <w:lvl w:ilvl="3" w:tentative="1">
      <w:start w:val="1"/>
      <w:numFmt w:val="decimal"/>
      <w:lvlText w:val="%4."/>
      <w:lvlJc w:val="left"/>
      <w:rPr>
        <w:color w:val="000000"/>
        <w:spacing w:val="0"/>
        <w:position w:val="0"/>
        <w:sz w:val="24"/>
        <w:szCs w:val="24"/>
        <w:u w:val="none" w:color="000000"/>
        <w:shd w:val="clear" w:color="auto" w:fill="FFFFFF"/>
        <w:lang w:val="en-US"/>
      </w:rPr>
    </w:lvl>
    <w:lvl w:ilvl="4" w:tentative="1">
      <w:start w:val="1"/>
      <w:numFmt w:val="decimal"/>
      <w:lvlText w:val="%5."/>
      <w:lvlJc w:val="left"/>
      <w:rPr>
        <w:color w:val="000000"/>
        <w:spacing w:val="0"/>
        <w:position w:val="0"/>
        <w:sz w:val="24"/>
        <w:szCs w:val="24"/>
        <w:u w:val="none" w:color="000000"/>
        <w:shd w:val="clear" w:color="auto" w:fill="FFFFFF"/>
        <w:lang w:val="en-US"/>
      </w:rPr>
    </w:lvl>
    <w:lvl w:ilvl="5" w:tentative="1">
      <w:start w:val="1"/>
      <w:numFmt w:val="decimal"/>
      <w:lvlText w:val="%6."/>
      <w:lvlJc w:val="left"/>
      <w:rPr>
        <w:color w:val="000000"/>
        <w:spacing w:val="0"/>
        <w:position w:val="0"/>
        <w:sz w:val="24"/>
        <w:szCs w:val="24"/>
        <w:u w:val="none" w:color="000000"/>
        <w:shd w:val="clear" w:color="auto" w:fill="FFFFFF"/>
        <w:lang w:val="en-US"/>
      </w:rPr>
    </w:lvl>
    <w:lvl w:ilvl="6" w:tentative="1">
      <w:start w:val="1"/>
      <w:numFmt w:val="decimal"/>
      <w:lvlText w:val="%7."/>
      <w:lvlJc w:val="left"/>
      <w:rPr>
        <w:color w:val="000000"/>
        <w:spacing w:val="0"/>
        <w:position w:val="0"/>
        <w:sz w:val="24"/>
        <w:szCs w:val="24"/>
        <w:u w:val="none" w:color="000000"/>
        <w:shd w:val="clear" w:color="auto" w:fill="FFFFFF"/>
        <w:lang w:val="en-US"/>
      </w:rPr>
    </w:lvl>
    <w:lvl w:ilvl="7" w:tentative="1">
      <w:start w:val="1"/>
      <w:numFmt w:val="decimal"/>
      <w:lvlText w:val="%8."/>
      <w:lvlJc w:val="left"/>
      <w:rPr>
        <w:color w:val="000000"/>
        <w:spacing w:val="0"/>
        <w:position w:val="0"/>
        <w:sz w:val="24"/>
        <w:szCs w:val="24"/>
        <w:u w:val="none" w:color="000000"/>
        <w:shd w:val="clear" w:color="auto" w:fill="FFFFFF"/>
        <w:lang w:val="en-US"/>
      </w:rPr>
    </w:lvl>
    <w:lvl w:ilvl="8" w:tentative="1">
      <w:start w:val="1"/>
      <w:numFmt w:val="decimal"/>
      <w:lvlText w:val="%9."/>
      <w:lvlJc w:val="left"/>
      <w:rPr>
        <w:color w:val="000000"/>
        <w:spacing w:val="0"/>
        <w:position w:val="0"/>
        <w:sz w:val="24"/>
        <w:szCs w:val="24"/>
        <w:u w:val="none" w:color="000000"/>
        <w:shd w:val="clear" w:color="auto" w:fill="FFFFFF"/>
        <w:lang w:val="en-US"/>
      </w:rPr>
    </w:lvl>
  </w:abstractNum>
  <w:abstractNum w:abstractNumId="13">
    <w:nsid w:val="0000000D"/>
    <w:multiLevelType w:val="multilevel"/>
    <w:tmpl w:val="0000000D"/>
    <w:lvl w:ilvl="0" w:tentative="1">
      <w:start w:val="1"/>
      <w:numFmt w:val="decimal"/>
      <w:lvlText w:val="%1."/>
      <w:lvlJc w:val="left"/>
      <w:rPr>
        <w:color w:val="000000"/>
        <w:spacing w:val="0"/>
        <w:position w:val="0"/>
        <w:sz w:val="24"/>
        <w:szCs w:val="24"/>
        <w:u w:val="none" w:color="000000"/>
        <w:shd w:val="clear" w:color="auto" w:fill="FFFFFF"/>
        <w:lang w:val="en-US"/>
      </w:rPr>
    </w:lvl>
    <w:lvl w:ilvl="1" w:tentative="1">
      <w:start w:val="1"/>
      <w:numFmt w:val="lowerLetter"/>
      <w:lvlText w:val="%2)"/>
      <w:lvlJc w:val="left"/>
      <w:pPr>
        <w:tabs>
          <w:tab w:val="left" w:pos="3846"/>
        </w:tabs>
        <w:ind w:left="1260" w:hanging="420"/>
      </w:pPr>
      <w:rPr>
        <w:color w:val="000000"/>
        <w:spacing w:val="0"/>
        <w:position w:val="0"/>
        <w:sz w:val="24"/>
        <w:szCs w:val="24"/>
        <w:u w:val="none" w:color="000000"/>
        <w:shd w:val="clear" w:color="auto" w:fill="FFFFFF"/>
        <w:lang w:val="en-US"/>
      </w:rPr>
    </w:lvl>
    <w:lvl w:ilvl="2" w:tentative="1">
      <w:start w:val="1"/>
      <w:numFmt w:val="lowerRoman"/>
      <w:lvlText w:val="%3."/>
      <w:lvlJc w:val="left"/>
      <w:pPr>
        <w:tabs>
          <w:tab w:val="left" w:pos="3846"/>
        </w:tabs>
        <w:ind w:left="1260" w:hanging="420"/>
      </w:pPr>
      <w:rPr>
        <w:color w:val="000000"/>
        <w:spacing w:val="0"/>
        <w:position w:val="0"/>
        <w:sz w:val="24"/>
        <w:szCs w:val="24"/>
        <w:u w:val="none" w:color="000000"/>
        <w:shd w:val="clear" w:color="auto" w:fill="FFFFFF"/>
        <w:lang w:val="en-US"/>
      </w:rPr>
    </w:lvl>
    <w:lvl w:ilvl="3" w:tentative="1">
      <w:start w:val="1"/>
      <w:numFmt w:val="decimal"/>
      <w:lvlText w:val="%4."/>
      <w:lvlJc w:val="left"/>
      <w:pPr>
        <w:tabs>
          <w:tab w:val="left" w:pos="3846"/>
        </w:tabs>
        <w:ind w:left="1680" w:hanging="420"/>
      </w:pPr>
      <w:rPr>
        <w:color w:val="000000"/>
        <w:spacing w:val="0"/>
        <w:position w:val="0"/>
        <w:sz w:val="24"/>
        <w:szCs w:val="24"/>
        <w:u w:val="none" w:color="000000"/>
        <w:shd w:val="clear" w:color="auto" w:fill="FFFFFF"/>
        <w:lang w:val="en-US"/>
      </w:rPr>
    </w:lvl>
    <w:lvl w:ilvl="4" w:tentative="1">
      <w:start w:val="1"/>
      <w:numFmt w:val="lowerLetter"/>
      <w:lvlText w:val="%5)"/>
      <w:lvlJc w:val="left"/>
      <w:pPr>
        <w:tabs>
          <w:tab w:val="left" w:pos="3846"/>
        </w:tabs>
        <w:ind w:left="2100" w:hanging="420"/>
      </w:pPr>
      <w:rPr>
        <w:color w:val="000000"/>
        <w:spacing w:val="0"/>
        <w:position w:val="0"/>
        <w:sz w:val="24"/>
        <w:szCs w:val="24"/>
        <w:u w:val="none" w:color="000000"/>
        <w:shd w:val="clear" w:color="auto" w:fill="FFFFFF"/>
        <w:lang w:val="en-US"/>
      </w:rPr>
    </w:lvl>
    <w:lvl w:ilvl="5" w:tentative="1">
      <w:start w:val="1"/>
      <w:numFmt w:val="lowerRoman"/>
      <w:lvlText w:val="%6."/>
      <w:lvlJc w:val="left"/>
      <w:pPr>
        <w:tabs>
          <w:tab w:val="left" w:pos="3846"/>
        </w:tabs>
        <w:ind w:left="2520" w:hanging="420"/>
      </w:pPr>
      <w:rPr>
        <w:color w:val="000000"/>
        <w:spacing w:val="0"/>
        <w:position w:val="0"/>
        <w:sz w:val="24"/>
        <w:szCs w:val="24"/>
        <w:u w:val="none" w:color="000000"/>
        <w:shd w:val="clear" w:color="auto" w:fill="FFFFFF"/>
        <w:lang w:val="en-US"/>
      </w:rPr>
    </w:lvl>
    <w:lvl w:ilvl="6" w:tentative="1">
      <w:start w:val="1"/>
      <w:numFmt w:val="decimal"/>
      <w:lvlText w:val="%7."/>
      <w:lvlJc w:val="left"/>
      <w:pPr>
        <w:tabs>
          <w:tab w:val="left" w:pos="3846"/>
        </w:tabs>
        <w:ind w:left="2940" w:hanging="420"/>
      </w:pPr>
      <w:rPr>
        <w:color w:val="000000"/>
        <w:spacing w:val="0"/>
        <w:position w:val="0"/>
        <w:sz w:val="24"/>
        <w:szCs w:val="24"/>
        <w:u w:val="none" w:color="000000"/>
        <w:shd w:val="clear" w:color="auto" w:fill="FFFFFF"/>
        <w:lang w:val="en-US"/>
      </w:rPr>
    </w:lvl>
    <w:lvl w:ilvl="7" w:tentative="1">
      <w:start w:val="1"/>
      <w:numFmt w:val="lowerLetter"/>
      <w:lvlText w:val="%8)"/>
      <w:lvlJc w:val="left"/>
      <w:pPr>
        <w:tabs>
          <w:tab w:val="left" w:pos="3846"/>
        </w:tabs>
        <w:ind w:left="3360" w:hanging="420"/>
      </w:pPr>
      <w:rPr>
        <w:color w:val="000000"/>
        <w:spacing w:val="0"/>
        <w:position w:val="0"/>
        <w:sz w:val="24"/>
        <w:szCs w:val="24"/>
        <w:u w:val="none" w:color="000000"/>
        <w:shd w:val="clear" w:color="auto" w:fill="FFFFFF"/>
        <w:lang w:val="en-US"/>
      </w:rPr>
    </w:lvl>
    <w:lvl w:ilvl="8" w:tentative="1">
      <w:start w:val="1"/>
      <w:numFmt w:val="lowerRoman"/>
      <w:lvlText w:val="%9."/>
      <w:lvlJc w:val="left"/>
      <w:pPr>
        <w:tabs>
          <w:tab w:val="left" w:pos="3846"/>
        </w:tabs>
        <w:ind w:left="3780" w:hanging="420"/>
      </w:pPr>
      <w:rPr>
        <w:color w:val="000000"/>
        <w:spacing w:val="0"/>
        <w:position w:val="0"/>
        <w:sz w:val="24"/>
        <w:szCs w:val="24"/>
        <w:u w:val="none" w:color="000000"/>
        <w:shd w:val="clear" w:color="auto" w:fill="FFFFFF"/>
        <w:lang w:val="en-US"/>
      </w:rPr>
    </w:lvl>
  </w:abstractNum>
  <w:abstractNum w:abstractNumId="2">
    <w:nsid w:val="00000002"/>
    <w:multiLevelType w:val="multilevel"/>
    <w:tmpl w:val="00000002"/>
    <w:lvl w:ilvl="0" w:tentative="1">
      <w:start w:val="1"/>
      <w:numFmt w:val="decimal"/>
      <w:lvlText w:val="%1)"/>
      <w:lvlJc w:val="left"/>
      <w:pPr>
        <w:tabs>
          <w:tab w:val="left" w:pos="3846"/>
        </w:tabs>
        <w:ind w:left="425" w:hanging="425"/>
      </w:pPr>
      <w:rPr>
        <w:color w:val="000000"/>
        <w:spacing w:val="0"/>
        <w:position w:val="0"/>
        <w:sz w:val="24"/>
        <w:szCs w:val="24"/>
        <w:u w:val="none" w:color="000000"/>
        <w:shd w:val="clear" w:color="auto" w:fill="FFFFFF"/>
        <w:lang w:val="en-US"/>
      </w:rPr>
    </w:lvl>
    <w:lvl w:ilvl="1" w:tentative="1">
      <w:start w:val="1"/>
      <w:numFmt w:val="decimal"/>
      <w:lvlText w:val="%1)%2)"/>
      <w:lvlJc w:val="left"/>
      <w:pPr>
        <w:tabs>
          <w:tab w:val="left" w:pos="3846"/>
        </w:tabs>
        <w:ind w:left="425" w:hanging="425"/>
      </w:pPr>
      <w:rPr>
        <w:color w:val="000000"/>
        <w:spacing w:val="0"/>
        <w:position w:val="0"/>
        <w:sz w:val="24"/>
        <w:szCs w:val="24"/>
        <w:u w:val="none" w:color="000000"/>
        <w:shd w:val="clear" w:color="auto" w:fill="FFFFFF"/>
        <w:lang w:val="en-US"/>
      </w:rPr>
    </w:lvl>
    <w:lvl w:ilvl="2" w:tentative="1">
      <w:start w:val="1"/>
      <w:numFmt w:val="decimal"/>
      <w:lvlText w:val="%3)"/>
      <w:lvlJc w:val="left"/>
      <w:pPr>
        <w:tabs>
          <w:tab w:val="left" w:pos="3846"/>
        </w:tabs>
        <w:ind w:left="425" w:hanging="425"/>
      </w:pPr>
      <w:rPr>
        <w:color w:val="000000"/>
        <w:spacing w:val="0"/>
        <w:position w:val="0"/>
        <w:sz w:val="24"/>
        <w:szCs w:val="24"/>
        <w:u w:val="none" w:color="000000"/>
        <w:shd w:val="clear" w:color="auto" w:fill="FFFFFF"/>
        <w:lang w:val="en-US"/>
      </w:rPr>
    </w:lvl>
    <w:lvl w:ilvl="3" w:tentative="1">
      <w:start w:val="1"/>
      <w:numFmt w:val="decimal"/>
      <w:lvlText w:val="%4)"/>
      <w:lvlJc w:val="left"/>
      <w:pPr>
        <w:tabs>
          <w:tab w:val="left" w:pos="3846"/>
        </w:tabs>
        <w:ind w:left="425" w:hanging="425"/>
      </w:pPr>
      <w:rPr>
        <w:color w:val="000000"/>
        <w:spacing w:val="0"/>
        <w:position w:val="0"/>
        <w:sz w:val="24"/>
        <w:szCs w:val="24"/>
        <w:u w:val="none" w:color="000000"/>
        <w:shd w:val="clear" w:color="auto" w:fill="FFFFFF"/>
        <w:lang w:val="en-US"/>
      </w:rPr>
    </w:lvl>
    <w:lvl w:ilvl="4" w:tentative="1">
      <w:start w:val="1"/>
      <w:numFmt w:val="decimal"/>
      <w:lvlText w:val="%5)"/>
      <w:lvlJc w:val="left"/>
      <w:pPr>
        <w:tabs>
          <w:tab w:val="left" w:pos="3846"/>
        </w:tabs>
        <w:ind w:left="425" w:hanging="425"/>
      </w:pPr>
      <w:rPr>
        <w:color w:val="000000"/>
        <w:spacing w:val="0"/>
        <w:position w:val="0"/>
        <w:sz w:val="24"/>
        <w:szCs w:val="24"/>
        <w:u w:val="none" w:color="000000"/>
        <w:shd w:val="clear" w:color="auto" w:fill="FFFFFF"/>
        <w:lang w:val="en-US"/>
      </w:rPr>
    </w:lvl>
    <w:lvl w:ilvl="5" w:tentative="1">
      <w:start w:val="1"/>
      <w:numFmt w:val="decimal"/>
      <w:lvlText w:val="%6)"/>
      <w:lvlJc w:val="left"/>
      <w:pPr>
        <w:tabs>
          <w:tab w:val="left" w:pos="3846"/>
        </w:tabs>
        <w:ind w:left="425" w:hanging="425"/>
      </w:pPr>
      <w:rPr>
        <w:color w:val="000000"/>
        <w:spacing w:val="0"/>
        <w:position w:val="0"/>
        <w:sz w:val="24"/>
        <w:szCs w:val="24"/>
        <w:u w:val="none" w:color="000000"/>
        <w:shd w:val="clear" w:color="auto" w:fill="FFFFFF"/>
        <w:lang w:val="en-US"/>
      </w:rPr>
    </w:lvl>
    <w:lvl w:ilvl="6" w:tentative="1">
      <w:start w:val="1"/>
      <w:numFmt w:val="decimal"/>
      <w:lvlText w:val="%7)"/>
      <w:lvlJc w:val="left"/>
      <w:pPr>
        <w:tabs>
          <w:tab w:val="left" w:pos="3846"/>
        </w:tabs>
        <w:ind w:left="425" w:hanging="425"/>
      </w:pPr>
      <w:rPr>
        <w:color w:val="000000"/>
        <w:spacing w:val="0"/>
        <w:position w:val="0"/>
        <w:sz w:val="24"/>
        <w:szCs w:val="24"/>
        <w:u w:val="none" w:color="000000"/>
        <w:shd w:val="clear" w:color="auto" w:fill="FFFFFF"/>
        <w:lang w:val="en-US"/>
      </w:rPr>
    </w:lvl>
    <w:lvl w:ilvl="7" w:tentative="1">
      <w:start w:val="1"/>
      <w:numFmt w:val="decimal"/>
      <w:lvlText w:val="%8)"/>
      <w:lvlJc w:val="left"/>
      <w:pPr>
        <w:tabs>
          <w:tab w:val="left" w:pos="3846"/>
        </w:tabs>
        <w:ind w:left="425" w:hanging="425"/>
      </w:pPr>
      <w:rPr>
        <w:color w:val="000000"/>
        <w:spacing w:val="0"/>
        <w:position w:val="0"/>
        <w:sz w:val="24"/>
        <w:szCs w:val="24"/>
        <w:u w:val="none" w:color="000000"/>
        <w:shd w:val="clear" w:color="auto" w:fill="FFFFFF"/>
        <w:lang w:val="en-US"/>
      </w:rPr>
    </w:lvl>
    <w:lvl w:ilvl="8" w:tentative="1">
      <w:start w:val="1"/>
      <w:numFmt w:val="decimal"/>
      <w:lvlText w:val="%9)"/>
      <w:lvlJc w:val="left"/>
      <w:pPr>
        <w:tabs>
          <w:tab w:val="left" w:pos="3846"/>
        </w:tabs>
        <w:ind w:left="425" w:hanging="425"/>
      </w:pPr>
      <w:rPr>
        <w:color w:val="000000"/>
        <w:spacing w:val="0"/>
        <w:position w:val="0"/>
        <w:sz w:val="24"/>
        <w:szCs w:val="24"/>
        <w:u w:val="none" w:color="000000"/>
        <w:shd w:val="clear" w:color="auto" w:fill="FFFFFF"/>
        <w:lang w:val="en-US"/>
      </w:rPr>
    </w:lvl>
  </w:abstractNum>
  <w:num w:numId="1">
    <w:abstractNumId w:val="2"/>
  </w:num>
  <w:num w:numId="2">
    <w:abstractNumId w:val="5"/>
  </w:num>
  <w:num w:numId="3">
    <w:abstractNumId w:val="8"/>
  </w:num>
  <w:num w:numId="4">
    <w:abstractNumId w:val="11"/>
  </w:num>
  <w:num w:numId="5">
    <w:abstractNumId w:val="13"/>
  </w:num>
  <w:num w:numId="6">
    <w:abstractNumId w:val="15"/>
  </w:num>
  <w:num w:numId="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bookFoldPrinting w:val="1"/>
  <w:bookFoldPrintingSheets w:val="0"/>
  <w:displayHorizontalDrawingGridEvery w:val="1"/>
  <w:displayVerticalDrawingGridEvery w:val="1"/>
  <w:noPunctuationKerning w:val="1"/>
  <w:characterSpacingControl w:val="compressPunctuation"/>
  <w:noLineBreaksAfter w:lang="zh-CN" w:val="‘“(〔[{〈《「『【⦅〘〖«〝︵︷︹︻︽︿﹁﹃﹇﹙﹛﹝｢"/>
  <w:noLineBreaksBefore w:lang="zh-CN" w:val="’”)〕]}〉"/>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536B98"/>
    <w:rsid w:val="0058779C"/>
    <w:rsid w:val="018D561B"/>
    <w:rsid w:val="02412B40"/>
    <w:rsid w:val="02C81B1F"/>
    <w:rsid w:val="03175122"/>
    <w:rsid w:val="032D3A42"/>
    <w:rsid w:val="03441469"/>
    <w:rsid w:val="035B108E"/>
    <w:rsid w:val="04513BA5"/>
    <w:rsid w:val="045D79B7"/>
    <w:rsid w:val="04845678"/>
    <w:rsid w:val="04881B00"/>
    <w:rsid w:val="048D2705"/>
    <w:rsid w:val="05197D6A"/>
    <w:rsid w:val="056C7B74"/>
    <w:rsid w:val="05765F06"/>
    <w:rsid w:val="05983EBC"/>
    <w:rsid w:val="05AD05DE"/>
    <w:rsid w:val="0616478A"/>
    <w:rsid w:val="062A122C"/>
    <w:rsid w:val="064A1761"/>
    <w:rsid w:val="06C510AB"/>
    <w:rsid w:val="06CB2FB4"/>
    <w:rsid w:val="074D008A"/>
    <w:rsid w:val="077559CB"/>
    <w:rsid w:val="07D6476B"/>
    <w:rsid w:val="07DF3D76"/>
    <w:rsid w:val="07E2277C"/>
    <w:rsid w:val="07EA340B"/>
    <w:rsid w:val="07ED4390"/>
    <w:rsid w:val="081D4EDF"/>
    <w:rsid w:val="08647852"/>
    <w:rsid w:val="086E5BE3"/>
    <w:rsid w:val="08BA49DD"/>
    <w:rsid w:val="0908255E"/>
    <w:rsid w:val="095E54EB"/>
    <w:rsid w:val="096B2603"/>
    <w:rsid w:val="09B174F4"/>
    <w:rsid w:val="09B90184"/>
    <w:rsid w:val="0A681221"/>
    <w:rsid w:val="0AB1291A"/>
    <w:rsid w:val="0ABA1F25"/>
    <w:rsid w:val="0B1316BA"/>
    <w:rsid w:val="0B7B1FE3"/>
    <w:rsid w:val="0B937689"/>
    <w:rsid w:val="0BA047A1"/>
    <w:rsid w:val="0BC14CD6"/>
    <w:rsid w:val="0C1856E4"/>
    <w:rsid w:val="0CF053C7"/>
    <w:rsid w:val="0D0D6EF6"/>
    <w:rsid w:val="0D192D09"/>
    <w:rsid w:val="0D3A4542"/>
    <w:rsid w:val="0D627C85"/>
    <w:rsid w:val="0D766925"/>
    <w:rsid w:val="0D770B24"/>
    <w:rsid w:val="0D945ED5"/>
    <w:rsid w:val="0E095E94"/>
    <w:rsid w:val="0E8C2BEA"/>
    <w:rsid w:val="0EAD0BA0"/>
    <w:rsid w:val="0EED520D"/>
    <w:rsid w:val="0F1605D0"/>
    <w:rsid w:val="0F30117A"/>
    <w:rsid w:val="0F7A2873"/>
    <w:rsid w:val="0F8D020F"/>
    <w:rsid w:val="10216504"/>
    <w:rsid w:val="10B81EFA"/>
    <w:rsid w:val="10DE213A"/>
    <w:rsid w:val="10E55348"/>
    <w:rsid w:val="10FA61E7"/>
    <w:rsid w:val="11115E0C"/>
    <w:rsid w:val="111A451D"/>
    <w:rsid w:val="113066C1"/>
    <w:rsid w:val="114F6F76"/>
    <w:rsid w:val="117E09BE"/>
    <w:rsid w:val="11A54101"/>
    <w:rsid w:val="11E12C61"/>
    <w:rsid w:val="1357734B"/>
    <w:rsid w:val="13A43BC7"/>
    <w:rsid w:val="13C3447C"/>
    <w:rsid w:val="13D77899"/>
    <w:rsid w:val="13D92D9C"/>
    <w:rsid w:val="141C258C"/>
    <w:rsid w:val="1425541A"/>
    <w:rsid w:val="143E0542"/>
    <w:rsid w:val="14403A45"/>
    <w:rsid w:val="14522A66"/>
    <w:rsid w:val="14A93475"/>
    <w:rsid w:val="14BA590D"/>
    <w:rsid w:val="15193728"/>
    <w:rsid w:val="154B0A80"/>
    <w:rsid w:val="1555138F"/>
    <w:rsid w:val="159E7205"/>
    <w:rsid w:val="15E553FB"/>
    <w:rsid w:val="160A4336"/>
    <w:rsid w:val="16733D65"/>
    <w:rsid w:val="167C6BF3"/>
    <w:rsid w:val="17041FCF"/>
    <w:rsid w:val="171B1BF4"/>
    <w:rsid w:val="172E0C15"/>
    <w:rsid w:val="17494CC2"/>
    <w:rsid w:val="17AF2468"/>
    <w:rsid w:val="17B730F8"/>
    <w:rsid w:val="18A001EB"/>
    <w:rsid w:val="18C809B6"/>
    <w:rsid w:val="18F062F7"/>
    <w:rsid w:val="18F44CFE"/>
    <w:rsid w:val="191120AF"/>
    <w:rsid w:val="191D00C0"/>
    <w:rsid w:val="19297756"/>
    <w:rsid w:val="194B4022"/>
    <w:rsid w:val="196C5C41"/>
    <w:rsid w:val="19931384"/>
    <w:rsid w:val="1A7B1681"/>
    <w:rsid w:val="1AFA1BD0"/>
    <w:rsid w:val="1AFA79D1"/>
    <w:rsid w:val="1BD0092E"/>
    <w:rsid w:val="1BE52E52"/>
    <w:rsid w:val="1C08430B"/>
    <w:rsid w:val="1CDB20E5"/>
    <w:rsid w:val="1CFD009B"/>
    <w:rsid w:val="1D664248"/>
    <w:rsid w:val="1DA52E33"/>
    <w:rsid w:val="1DB41DC8"/>
    <w:rsid w:val="1E5209CD"/>
    <w:rsid w:val="1E6E4A7A"/>
    <w:rsid w:val="1E7A4110"/>
    <w:rsid w:val="1EF45FD8"/>
    <w:rsid w:val="1F2E1635"/>
    <w:rsid w:val="1F395447"/>
    <w:rsid w:val="1F4F75EB"/>
    <w:rsid w:val="1FC504AC"/>
    <w:rsid w:val="1FE47ADF"/>
    <w:rsid w:val="1FFF3F0C"/>
    <w:rsid w:val="202253C5"/>
    <w:rsid w:val="204C400B"/>
    <w:rsid w:val="2092477F"/>
    <w:rsid w:val="20932201"/>
    <w:rsid w:val="20CA48D9"/>
    <w:rsid w:val="20F04B19"/>
    <w:rsid w:val="20FA2EAA"/>
    <w:rsid w:val="214B19AF"/>
    <w:rsid w:val="216D7966"/>
    <w:rsid w:val="2171056A"/>
    <w:rsid w:val="21AD074F"/>
    <w:rsid w:val="21B91FE3"/>
    <w:rsid w:val="221D1D08"/>
    <w:rsid w:val="22245E0F"/>
    <w:rsid w:val="228700B2"/>
    <w:rsid w:val="229970D3"/>
    <w:rsid w:val="22F73BE9"/>
    <w:rsid w:val="232B0BC0"/>
    <w:rsid w:val="233F7861"/>
    <w:rsid w:val="235B390E"/>
    <w:rsid w:val="238D53E2"/>
    <w:rsid w:val="24377DF9"/>
    <w:rsid w:val="245D2237"/>
    <w:rsid w:val="2472475B"/>
    <w:rsid w:val="24FC303A"/>
    <w:rsid w:val="25334819"/>
    <w:rsid w:val="259941BD"/>
    <w:rsid w:val="25CE3392"/>
    <w:rsid w:val="25D81723"/>
    <w:rsid w:val="26085AF6"/>
    <w:rsid w:val="261B3491"/>
    <w:rsid w:val="26444656"/>
    <w:rsid w:val="265832F6"/>
    <w:rsid w:val="274D4B08"/>
    <w:rsid w:val="27544493"/>
    <w:rsid w:val="27734D48"/>
    <w:rsid w:val="288A2311"/>
    <w:rsid w:val="28AB02C8"/>
    <w:rsid w:val="28DA5593"/>
    <w:rsid w:val="295938E3"/>
    <w:rsid w:val="296D0386"/>
    <w:rsid w:val="29A504DF"/>
    <w:rsid w:val="29AA01EA"/>
    <w:rsid w:val="2A9E3F7B"/>
    <w:rsid w:val="2B102FB5"/>
    <w:rsid w:val="2B305A68"/>
    <w:rsid w:val="2BBE1E54"/>
    <w:rsid w:val="2C156FDF"/>
    <w:rsid w:val="2C661368"/>
    <w:rsid w:val="2CAE175C"/>
    <w:rsid w:val="2CB8206C"/>
    <w:rsid w:val="2CF05A49"/>
    <w:rsid w:val="2D6D5012"/>
    <w:rsid w:val="2DE33D57"/>
    <w:rsid w:val="2E323AD6"/>
    <w:rsid w:val="2E365D60"/>
    <w:rsid w:val="2E3C7C69"/>
    <w:rsid w:val="2E612427"/>
    <w:rsid w:val="2E6455AA"/>
    <w:rsid w:val="2E814EDA"/>
    <w:rsid w:val="2E8E41F0"/>
    <w:rsid w:val="2EC71DCC"/>
    <w:rsid w:val="2FC67770"/>
    <w:rsid w:val="2FDB060F"/>
    <w:rsid w:val="30216B85"/>
    <w:rsid w:val="304D2ECC"/>
    <w:rsid w:val="309F7453"/>
    <w:rsid w:val="30DB3A35"/>
    <w:rsid w:val="30DC7DCC"/>
    <w:rsid w:val="30F96868"/>
    <w:rsid w:val="311D7D22"/>
    <w:rsid w:val="31575517"/>
    <w:rsid w:val="31734EAD"/>
    <w:rsid w:val="31CB333D"/>
    <w:rsid w:val="32223D4C"/>
    <w:rsid w:val="32291158"/>
    <w:rsid w:val="327D0BE3"/>
    <w:rsid w:val="32D57073"/>
    <w:rsid w:val="33332C90"/>
    <w:rsid w:val="340267E0"/>
    <w:rsid w:val="34673F86"/>
    <w:rsid w:val="34712317"/>
    <w:rsid w:val="34961252"/>
    <w:rsid w:val="35370DDB"/>
    <w:rsid w:val="356D5A32"/>
    <w:rsid w:val="35B54F2D"/>
    <w:rsid w:val="361A6E50"/>
    <w:rsid w:val="368A620A"/>
    <w:rsid w:val="36A50FB2"/>
    <w:rsid w:val="36C605ED"/>
    <w:rsid w:val="36CE7BF8"/>
    <w:rsid w:val="3762046C"/>
    <w:rsid w:val="379344BE"/>
    <w:rsid w:val="37A137D4"/>
    <w:rsid w:val="37A46956"/>
    <w:rsid w:val="37B449F3"/>
    <w:rsid w:val="37BA68FC"/>
    <w:rsid w:val="37E551C2"/>
    <w:rsid w:val="37F244D7"/>
    <w:rsid w:val="37F5545C"/>
    <w:rsid w:val="38253A2D"/>
    <w:rsid w:val="38321A3E"/>
    <w:rsid w:val="38702BA7"/>
    <w:rsid w:val="38D160C4"/>
    <w:rsid w:val="38D34E4A"/>
    <w:rsid w:val="392F3EDF"/>
    <w:rsid w:val="394079FC"/>
    <w:rsid w:val="39856E6C"/>
    <w:rsid w:val="39D46BEB"/>
    <w:rsid w:val="39F871AB"/>
    <w:rsid w:val="3B281A9B"/>
    <w:rsid w:val="3B5E66F2"/>
    <w:rsid w:val="3B9968D7"/>
    <w:rsid w:val="3BAE2FF9"/>
    <w:rsid w:val="3BC91625"/>
    <w:rsid w:val="3BF14D67"/>
    <w:rsid w:val="3C225536"/>
    <w:rsid w:val="3C2506B9"/>
    <w:rsid w:val="3C3641D7"/>
    <w:rsid w:val="3C5F759A"/>
    <w:rsid w:val="3C907D69"/>
    <w:rsid w:val="3C9F4B00"/>
    <w:rsid w:val="3CFF5E1E"/>
    <w:rsid w:val="3D417B8C"/>
    <w:rsid w:val="3D883B84"/>
    <w:rsid w:val="3DD16176"/>
    <w:rsid w:val="3DE14212"/>
    <w:rsid w:val="3DF876BB"/>
    <w:rsid w:val="3E1F757A"/>
    <w:rsid w:val="3E322D18"/>
    <w:rsid w:val="3E602562"/>
    <w:rsid w:val="3F8E0A56"/>
    <w:rsid w:val="3FCF3A3E"/>
    <w:rsid w:val="3FF53C7D"/>
    <w:rsid w:val="40374367"/>
    <w:rsid w:val="405F332D"/>
    <w:rsid w:val="407057C5"/>
    <w:rsid w:val="408753EB"/>
    <w:rsid w:val="40AC7BA9"/>
    <w:rsid w:val="411A01DD"/>
    <w:rsid w:val="413B3F95"/>
    <w:rsid w:val="41697F5C"/>
    <w:rsid w:val="417A14FB"/>
    <w:rsid w:val="41955928"/>
    <w:rsid w:val="41B525D9"/>
    <w:rsid w:val="420845E2"/>
    <w:rsid w:val="42962F4C"/>
    <w:rsid w:val="42D42A31"/>
    <w:rsid w:val="42FA2C71"/>
    <w:rsid w:val="440B052F"/>
    <w:rsid w:val="4412373D"/>
    <w:rsid w:val="44757F5F"/>
    <w:rsid w:val="44A21D28"/>
    <w:rsid w:val="44D91E82"/>
    <w:rsid w:val="44E40213"/>
    <w:rsid w:val="44F17528"/>
    <w:rsid w:val="451A3F70"/>
    <w:rsid w:val="45F800DB"/>
    <w:rsid w:val="46161889"/>
    <w:rsid w:val="469C5366"/>
    <w:rsid w:val="46C155A5"/>
    <w:rsid w:val="46CE6E39"/>
    <w:rsid w:val="47800E5B"/>
    <w:rsid w:val="47EA630C"/>
    <w:rsid w:val="47ED7DA5"/>
    <w:rsid w:val="47F71D9F"/>
    <w:rsid w:val="48667E54"/>
    <w:rsid w:val="487216E8"/>
    <w:rsid w:val="48862907"/>
    <w:rsid w:val="488B2612"/>
    <w:rsid w:val="48C76BF4"/>
    <w:rsid w:val="49302DA0"/>
    <w:rsid w:val="497B799C"/>
    <w:rsid w:val="498A4734"/>
    <w:rsid w:val="4A23362D"/>
    <w:rsid w:val="4A2B42BD"/>
    <w:rsid w:val="4A4D5AF6"/>
    <w:rsid w:val="4A9061E0"/>
    <w:rsid w:val="4B403E05"/>
    <w:rsid w:val="4B7C2965"/>
    <w:rsid w:val="4BA24DA3"/>
    <w:rsid w:val="4BC230D9"/>
    <w:rsid w:val="4C2E020A"/>
    <w:rsid w:val="4C656166"/>
    <w:rsid w:val="4C843198"/>
    <w:rsid w:val="4C8C27A2"/>
    <w:rsid w:val="4CAF1A5D"/>
    <w:rsid w:val="4D283CA5"/>
    <w:rsid w:val="4D536CE8"/>
    <w:rsid w:val="4D5B7978"/>
    <w:rsid w:val="4D802136"/>
    <w:rsid w:val="4D9D5E63"/>
    <w:rsid w:val="4DB33889"/>
    <w:rsid w:val="4E636EAD"/>
    <w:rsid w:val="4E85035F"/>
    <w:rsid w:val="4E8C7CE9"/>
    <w:rsid w:val="4EB856B6"/>
    <w:rsid w:val="4F0D4DC0"/>
    <w:rsid w:val="4F593BBA"/>
    <w:rsid w:val="4F884709"/>
    <w:rsid w:val="4FA74FBE"/>
    <w:rsid w:val="502E071A"/>
    <w:rsid w:val="50EC1DD2"/>
    <w:rsid w:val="50ED7854"/>
    <w:rsid w:val="518C3EDA"/>
    <w:rsid w:val="51E348E9"/>
    <w:rsid w:val="51E909F0"/>
    <w:rsid w:val="51EE06FB"/>
    <w:rsid w:val="51F65B08"/>
    <w:rsid w:val="527463D6"/>
    <w:rsid w:val="53404825"/>
    <w:rsid w:val="541C548D"/>
    <w:rsid w:val="549F21E3"/>
    <w:rsid w:val="54A72E72"/>
    <w:rsid w:val="551940AB"/>
    <w:rsid w:val="55396B5E"/>
    <w:rsid w:val="556B0632"/>
    <w:rsid w:val="557434C0"/>
    <w:rsid w:val="557D3DCF"/>
    <w:rsid w:val="55A22D0A"/>
    <w:rsid w:val="55DA66E7"/>
    <w:rsid w:val="55F70216"/>
    <w:rsid w:val="56443B98"/>
    <w:rsid w:val="564F1F29"/>
    <w:rsid w:val="568C0709"/>
    <w:rsid w:val="56D67884"/>
    <w:rsid w:val="56F810BD"/>
    <w:rsid w:val="570F4566"/>
    <w:rsid w:val="57702001"/>
    <w:rsid w:val="57940F3C"/>
    <w:rsid w:val="591E42C6"/>
    <w:rsid w:val="592B22D7"/>
    <w:rsid w:val="59342BE6"/>
    <w:rsid w:val="59B469B8"/>
    <w:rsid w:val="59B966C3"/>
    <w:rsid w:val="5A866D10"/>
    <w:rsid w:val="5ABD4C6C"/>
    <w:rsid w:val="5AD52312"/>
    <w:rsid w:val="5B28431B"/>
    <w:rsid w:val="5B3823B7"/>
    <w:rsid w:val="5BAE5879"/>
    <w:rsid w:val="5BE302D1"/>
    <w:rsid w:val="5C5A7F10"/>
    <w:rsid w:val="5C867ADA"/>
    <w:rsid w:val="5CE80A78"/>
    <w:rsid w:val="5D0A22B2"/>
    <w:rsid w:val="5D73645E"/>
    <w:rsid w:val="5D8E4A8A"/>
    <w:rsid w:val="5DB77E4C"/>
    <w:rsid w:val="5DD50A81"/>
    <w:rsid w:val="5DDF6E12"/>
    <w:rsid w:val="5E0B78D6"/>
    <w:rsid w:val="5E7008FF"/>
    <w:rsid w:val="5E7F5697"/>
    <w:rsid w:val="5F0B2CFC"/>
    <w:rsid w:val="5F104F86"/>
    <w:rsid w:val="5F3715C2"/>
    <w:rsid w:val="5F3A5DCA"/>
    <w:rsid w:val="5F3E47D0"/>
    <w:rsid w:val="5F3E69CE"/>
    <w:rsid w:val="5F9F7CED"/>
    <w:rsid w:val="5FA00FF1"/>
    <w:rsid w:val="5FB16D0D"/>
    <w:rsid w:val="5FFC0086"/>
    <w:rsid w:val="600A2C1F"/>
    <w:rsid w:val="600B06A1"/>
    <w:rsid w:val="607544CD"/>
    <w:rsid w:val="60C03647"/>
    <w:rsid w:val="612977F3"/>
    <w:rsid w:val="61351088"/>
    <w:rsid w:val="61A65EC3"/>
    <w:rsid w:val="61E35D28"/>
    <w:rsid w:val="61F71146"/>
    <w:rsid w:val="61F94649"/>
    <w:rsid w:val="631C34A7"/>
    <w:rsid w:val="63371AD2"/>
    <w:rsid w:val="634E4F7A"/>
    <w:rsid w:val="63896059"/>
    <w:rsid w:val="63D0424F"/>
    <w:rsid w:val="6441108B"/>
    <w:rsid w:val="649B2A1E"/>
    <w:rsid w:val="64A93F32"/>
    <w:rsid w:val="64B14BC2"/>
    <w:rsid w:val="64D34D76"/>
    <w:rsid w:val="65474D35"/>
    <w:rsid w:val="654805B8"/>
    <w:rsid w:val="65783306"/>
    <w:rsid w:val="658402DE"/>
    <w:rsid w:val="666F5E1C"/>
    <w:rsid w:val="66E04E56"/>
    <w:rsid w:val="6731395C"/>
    <w:rsid w:val="673213DD"/>
    <w:rsid w:val="67AA7DA2"/>
    <w:rsid w:val="67D81B6B"/>
    <w:rsid w:val="67F72420"/>
    <w:rsid w:val="686065CC"/>
    <w:rsid w:val="68D8170E"/>
    <w:rsid w:val="691B6CFF"/>
    <w:rsid w:val="695B1CE7"/>
    <w:rsid w:val="69E7514E"/>
    <w:rsid w:val="6A0E178B"/>
    <w:rsid w:val="6A596387"/>
    <w:rsid w:val="6A601595"/>
    <w:rsid w:val="6A8D335E"/>
    <w:rsid w:val="6B8922FC"/>
    <w:rsid w:val="6BA42B26"/>
    <w:rsid w:val="6BC40E5C"/>
    <w:rsid w:val="6BF22C25"/>
    <w:rsid w:val="6C3F65A7"/>
    <w:rsid w:val="6C434FAE"/>
    <w:rsid w:val="6C90182A"/>
    <w:rsid w:val="6CD12293"/>
    <w:rsid w:val="6D0E20F8"/>
    <w:rsid w:val="6D6B2492"/>
    <w:rsid w:val="6DC1541F"/>
    <w:rsid w:val="6DF410F1"/>
    <w:rsid w:val="6E7D2524"/>
    <w:rsid w:val="6EC33D48"/>
    <w:rsid w:val="6EDA00EA"/>
    <w:rsid w:val="6F0A0C39"/>
    <w:rsid w:val="6F45301C"/>
    <w:rsid w:val="6F866004"/>
    <w:rsid w:val="6FA02431"/>
    <w:rsid w:val="6FCE54FF"/>
    <w:rsid w:val="6FF269B8"/>
    <w:rsid w:val="70637F71"/>
    <w:rsid w:val="706D2A7F"/>
    <w:rsid w:val="709B5B4C"/>
    <w:rsid w:val="70AC5DE7"/>
    <w:rsid w:val="71116E10"/>
    <w:rsid w:val="71660A98"/>
    <w:rsid w:val="71D05F49"/>
    <w:rsid w:val="72031C1B"/>
    <w:rsid w:val="7218633D"/>
    <w:rsid w:val="72912784"/>
    <w:rsid w:val="73116555"/>
    <w:rsid w:val="731F10EE"/>
    <w:rsid w:val="736308DE"/>
    <w:rsid w:val="73677DF8"/>
    <w:rsid w:val="73D67598"/>
    <w:rsid w:val="740D76F2"/>
    <w:rsid w:val="744F39DE"/>
    <w:rsid w:val="7458686C"/>
    <w:rsid w:val="749A05DB"/>
    <w:rsid w:val="74A36CEC"/>
    <w:rsid w:val="74B90E8F"/>
    <w:rsid w:val="74BF2D99"/>
    <w:rsid w:val="75113A9C"/>
    <w:rsid w:val="75F60897"/>
    <w:rsid w:val="766643CE"/>
    <w:rsid w:val="76A51934"/>
    <w:rsid w:val="76C30EE4"/>
    <w:rsid w:val="76C543E8"/>
    <w:rsid w:val="76CE7275"/>
    <w:rsid w:val="77326F9A"/>
    <w:rsid w:val="77977FC3"/>
    <w:rsid w:val="77D47E28"/>
    <w:rsid w:val="786E47A3"/>
    <w:rsid w:val="78F03A78"/>
    <w:rsid w:val="78F73403"/>
    <w:rsid w:val="7908111E"/>
    <w:rsid w:val="790E68AB"/>
    <w:rsid w:val="791A26BE"/>
    <w:rsid w:val="7A080CC1"/>
    <w:rsid w:val="7A2C59FE"/>
    <w:rsid w:val="7A397292"/>
    <w:rsid w:val="7A3C5C98"/>
    <w:rsid w:val="7A795AFD"/>
    <w:rsid w:val="7ABB6566"/>
    <w:rsid w:val="7B517D5F"/>
    <w:rsid w:val="7B720293"/>
    <w:rsid w:val="7BEE565F"/>
    <w:rsid w:val="7C214BB4"/>
    <w:rsid w:val="7C4518F1"/>
    <w:rsid w:val="7C5443DF"/>
    <w:rsid w:val="7C6A2A2A"/>
    <w:rsid w:val="7C7D1A4A"/>
    <w:rsid w:val="7C941670"/>
    <w:rsid w:val="7CD44657"/>
    <w:rsid w:val="7CDD2D69"/>
    <w:rsid w:val="7D1E51DF"/>
    <w:rsid w:val="7D6A3C51"/>
    <w:rsid w:val="7D792BE7"/>
    <w:rsid w:val="7D975A1A"/>
    <w:rsid w:val="7E6A7F71"/>
    <w:rsid w:val="7E921135"/>
    <w:rsid w:val="7EA11750"/>
    <w:rsid w:val="7ECE7C95"/>
    <w:rsid w:val="7FFA7403"/>
    <w:rsid w:val="7FFC2906"/>
  </w:rsids>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直接连接符 88"/>
        <o:r id="V:Rule2" type="connector" idref="#直接连接符 109"/>
        <o:r id="V:Rule3" type="connector" idref="#直接连接符 107"/>
        <o:r id="V:Rule4" type="connector" idref="#直接连接符 105"/>
        <o:r id="V:Rule5" type="connector" idref="#直接连接符 102"/>
        <o:r id="V:Rule6" type="connector" idref="#直接连接符 100"/>
        <o:r id="V:Rule7" type="connector" idref="#直接连接符 97"/>
        <o:r id="V:Rule8" type="connector" idref="#直接连接符 77"/>
        <o:r id="V:Rule9" type="connector" idref="#直接连接符 76"/>
        <o:r id="V:Rule10" type="connector" idref="#直接连接符 78"/>
        <o:r id="V:Rule11" type="connector" idref="#直接连接符 92"/>
        <o:r id="V:Rule12" type="connector" idref="#直接连接符 87"/>
        <o:r id="V:Rule13" type="connector" idref="#直接连接符 75"/>
        <o:r id="V:Rule14" type="connector" idref="#直接连接符 74"/>
        <o:r id="V:Rule15" type="connector" idref="#直接连接符 108"/>
      </o:rules>
    </o:shapelayout>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iPriority="99" w:semiHidden="0" w:name="heading 2"/>
    <w:lsdException w:uiPriority="9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semiHidden="0" w:name="toc 1"/>
    <w:lsdException w:uiPriority="99" w:semiHidden="0" w:name="toc 2"/>
    <w:lsdException w:uiPriority="9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numPr>
        <w:numId w:val="0"/>
      </w:numPr>
      <w:shd w:val="clear" w:color="auto" w:fill="auto"/>
      <w:spacing w:before="0" w:beforeAutospacing="0" w:after="0" w:afterAutospacing="0" w:line="240" w:lineRule="auto"/>
      <w:ind w:left="0" w:right="0" w:firstLine="0"/>
      <w:jc w:val="both"/>
      <w:outlineLvl w:val="9"/>
    </w:pPr>
    <w:rPr>
      <w:rFonts w:ascii="Times New Roman" w:hAnsi="Arial Unicode MS" w:eastAsia="Arial Unicode MS" w:cs="Arial Unicode MS"/>
      <w:color w:val="000000"/>
      <w:spacing w:val="0"/>
      <w:w w:val="100"/>
      <w:kern w:val="2"/>
      <w:position w:val="0"/>
      <w:sz w:val="21"/>
      <w:szCs w:val="21"/>
      <w:u w:val="none" w:color="000000"/>
      <w:lang w:val="en-US" w:eastAsia="en-US" w:bidi="ar-SA"/>
    </w:rPr>
  </w:style>
  <w:style w:type="paragraph" w:styleId="2">
    <w:name w:val="heading 1"/>
    <w:basedOn w:val="1"/>
    <w:next w:val="1"/>
    <w:unhideWhenUsed/>
    <w:uiPriority w:val="9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uiPriority w:val="9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uiPriority w:val="99"/>
    <w:pPr>
      <w:spacing w:before="100" w:beforeAutospacing="1" w:after="100" w:afterAutospacing="1"/>
      <w:jc w:val="left"/>
    </w:pPr>
    <w:rPr>
      <w:rFonts w:hint="eastAsia" w:ascii="宋体" w:hAnsi="宋体" w:eastAsia="宋体" w:cs="宋体"/>
      <w:b/>
      <w:kern w:val="0"/>
      <w:sz w:val="27"/>
      <w:szCs w:val="27"/>
      <w:lang w:val="en-US" w:eastAsia="zh-CN" w:bidi="ar-SA"/>
    </w:rPr>
  </w:style>
  <w:style w:type="character" w:default="1" w:styleId="10">
    <w:name w:val="Default Paragraph Font"/>
    <w:uiPriority w:val="0"/>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5">
    <w:name w:val="toc 3"/>
    <w:basedOn w:val="1"/>
    <w:next w:val="1"/>
    <w:unhideWhenUsed/>
    <w:uiPriority w:val="99"/>
    <w:pPr>
      <w:ind w:left="840" w:leftChars="400"/>
    </w:pPr>
  </w:style>
  <w:style w:type="paragraph" w:styleId="6">
    <w:name w:val="footer"/>
    <w:basedOn w:val="1"/>
    <w:unhideWhenUsed/>
    <w:uiPriority w:val="99"/>
    <w:pPr>
      <w:numPr>
        <w:numId w:val="0"/>
      </w:numPr>
      <w:shd w:val="clear" w:color="auto" w:fill="auto"/>
      <w:tabs>
        <w:tab w:val="center" w:pos="4153"/>
        <w:tab w:val="right" w:pos="8306"/>
      </w:tabs>
      <w:suppressAutoHyphens/>
      <w:snapToGrid w:val="0"/>
      <w:spacing w:before="0" w:beforeAutospacing="0" w:after="0" w:afterAutospacing="0" w:line="240" w:lineRule="auto"/>
      <w:ind w:left="0" w:right="0" w:firstLine="0"/>
      <w:jc w:val="left"/>
      <w:outlineLvl w:val="9"/>
    </w:pPr>
    <w:rPr>
      <w:rFonts w:ascii="Times New Roman" w:hAnsi="Times New Roman" w:eastAsia="宋体" w:cs="Times New Roman"/>
      <w:color w:val="auto"/>
      <w:spacing w:val="0"/>
      <w:w w:val="100"/>
      <w:position w:val="0"/>
      <w:sz w:val="18"/>
      <w:szCs w:val="20"/>
      <w:lang w:eastAsia="zh-CN"/>
    </w:rPr>
  </w:style>
  <w:style w:type="paragraph" w:styleId="7">
    <w:name w:val="header"/>
    <w:basedOn w:val="1"/>
    <w:unhideWhenUsed/>
    <w:uiPriority w:val="99"/>
    <w:pPr>
      <w:numPr>
        <w:numId w:val="0"/>
      </w:numPr>
      <w:pBdr>
        <w:top w:val="none" w:color="auto" w:sz="0" w:space="1"/>
        <w:left w:val="none" w:color="auto" w:sz="0" w:space="4"/>
        <w:bottom w:val="none" w:color="auto" w:sz="0" w:space="1"/>
        <w:right w:val="none" w:color="auto" w:sz="0" w:space="4"/>
      </w:pBdr>
      <w:shd w:val="clear" w:color="auto" w:fill="auto"/>
      <w:tabs>
        <w:tab w:val="center" w:pos="4153"/>
        <w:tab w:val="right" w:pos="8306"/>
      </w:tabs>
      <w:suppressAutoHyphens/>
      <w:snapToGrid w:val="0"/>
      <w:spacing w:before="0" w:beforeAutospacing="0" w:after="0" w:afterAutospacing="0" w:line="240" w:lineRule="auto"/>
      <w:ind w:left="0" w:right="0" w:firstLine="0"/>
      <w:jc w:val="both"/>
      <w:outlineLvl w:val="9"/>
    </w:pPr>
    <w:rPr>
      <w:rFonts w:ascii="Times New Roman" w:hAnsi="Times New Roman" w:eastAsia="宋体" w:cs="Times New Roman"/>
      <w:color w:val="auto"/>
      <w:spacing w:val="0"/>
      <w:w w:val="100"/>
      <w:position w:val="0"/>
      <w:sz w:val="18"/>
      <w:szCs w:val="20"/>
      <w:lang w:eastAsia="zh-CN"/>
    </w:rPr>
  </w:style>
  <w:style w:type="paragraph" w:styleId="8">
    <w:name w:val="toc 1"/>
    <w:basedOn w:val="1"/>
    <w:next w:val="1"/>
    <w:unhideWhenUsed/>
    <w:uiPriority w:val="99"/>
  </w:style>
  <w:style w:type="paragraph" w:styleId="9">
    <w:name w:val="toc 2"/>
    <w:basedOn w:val="1"/>
    <w:next w:val="1"/>
    <w:unhideWhenUsed/>
    <w:uiPriority w:val="99"/>
    <w:pPr>
      <w:ind w:left="420" w:leftChars="200"/>
    </w:pPr>
  </w:style>
  <w:style w:type="character" w:styleId="11">
    <w:name w:val="Hyperlink"/>
    <w:basedOn w:val="10"/>
    <w:uiPriority w:val="0"/>
    <w:rPr>
      <w:u w:val="single"/>
    </w:rPr>
  </w:style>
  <w:style w:type="paragraph" w:customStyle="1" w:styleId="13">
    <w:name w:val="Header &amp; Footer"/>
    <w:uiPriority w:val="0"/>
    <w:pPr>
      <w:widowControl/>
      <w:shd w:val="clear" w:color="auto" w:fill="auto"/>
      <w:tabs>
        <w:tab w:val="right" w:pos="9020"/>
      </w:tabs>
      <w:spacing w:before="0" w:after="0" w:line="240" w:lineRule="auto"/>
      <w:ind w:left="0" w:right="0" w:firstLine="0"/>
      <w:jc w:val="left"/>
      <w:outlineLvl w:val="9"/>
    </w:pPr>
    <w:rPr>
      <w:rFonts w:ascii="Helvetica" w:hAnsi="Arial Unicode MS" w:eastAsia="Arial Unicode MS" w:cs="Arial Unicode MS"/>
      <w:color w:val="000000"/>
      <w:spacing w:val="0"/>
      <w:w w:val="100"/>
      <w:kern w:val="0"/>
      <w:position w:val="0"/>
      <w:sz w:val="24"/>
      <w:szCs w:val="24"/>
      <w:u w:val="none" w:color="auto"/>
      <w:lang w:val="en-US" w:eastAsia="zh-CN" w:bidi="ar-SA"/>
    </w:rPr>
  </w:style>
  <w:style w:type="table" w:customStyle="1" w:styleId="14">
    <w:name w:val="Table Normal"/>
    <w:uiPriority w:val="0"/>
    <w:tblPr>
      <w:tblStyle w:val="12"/>
      <w:tblLayout w:type="fixed"/>
    </w:tblPr>
    <w:tcPr>
      <w:textDirection w:val="lrTb"/>
    </w:tcPr>
    <w:tblStylePr w:type="firstRow">
      <w:tblPr>
        <w:tblStyle w:val="12"/>
        <w:tblLayout w:type="fixed"/>
      </w:tblPr>
      <w:tcPr>
        <w:textDirection w:val="lrTb"/>
      </w:tcPr>
    </w:tblStylePr>
    <w:tblStylePr w:type="lastRow">
      <w:tblPr>
        <w:tblStyle w:val="12"/>
        <w:tblLayout w:type="fixed"/>
      </w:tblPr>
      <w:tcPr>
        <w:textDirection w:val="lrTb"/>
      </w:tcPr>
    </w:tblStylePr>
    <w:tblStylePr w:type="firstCol">
      <w:tblPr>
        <w:tblStyle w:val="12"/>
        <w:tblLayout w:type="fixed"/>
      </w:tblPr>
      <w:tcPr>
        <w:textDirection w:val="lrTb"/>
      </w:tcPr>
    </w:tblStylePr>
    <w:tblStylePr w:type="lastCol">
      <w:tblPr>
        <w:tblStyle w:val="12"/>
        <w:tblLayout w:type="fixed"/>
      </w:tblPr>
      <w:tcPr>
        <w:textDirection w:val="lrTb"/>
      </w:tcPr>
    </w:tblStylePr>
    <w:tblStylePr w:type="band1Vert">
      <w:tblPr>
        <w:tblStyle w:val="12"/>
        <w:tblLayout w:type="fixed"/>
      </w:tblPr>
      <w:tcPr>
        <w:textDirection w:val="lrTb"/>
      </w:tcPr>
    </w:tblStylePr>
    <w:tblStylePr w:type="band2Vert">
      <w:tblPr>
        <w:tblStyle w:val="12"/>
        <w:tblLayout w:type="fixed"/>
      </w:tblPr>
      <w:tcPr>
        <w:textDirection w:val="lrTb"/>
      </w:tcPr>
    </w:tblStylePr>
    <w:tblStylePr w:type="band1Horz">
      <w:tblPr>
        <w:tblStyle w:val="12"/>
        <w:tblLayout w:type="fixed"/>
      </w:tblPr>
      <w:tcPr>
        <w:textDirection w:val="lrTb"/>
      </w:tcPr>
    </w:tblStylePr>
    <w:tblStylePr w:type="band2Horz">
      <w:tblPr>
        <w:tblStyle w:val="12"/>
        <w:tblLayout w:type="fixed"/>
      </w:tblPr>
      <w:tcPr>
        <w:textDirection w:val="lrTb"/>
      </w:tcPr>
    </w:tblStylePr>
    <w:tblStylePr w:type="neCell">
      <w:tblPr>
        <w:tblStyle w:val="12"/>
        <w:tblLayout w:type="fixed"/>
      </w:tblPr>
      <w:tcPr>
        <w:textDirection w:val="lrTb"/>
      </w:tcPr>
    </w:tblStylePr>
    <w:tblStylePr w:type="nwCell">
      <w:tblPr>
        <w:tblStyle w:val="12"/>
        <w:tblLayout w:type="fixed"/>
      </w:tblPr>
      <w:tcPr>
        <w:textDirection w:val="lrTb"/>
      </w:tcPr>
    </w:tblStylePr>
    <w:tblStylePr w:type="seCell">
      <w:tblPr>
        <w:tblStyle w:val="12"/>
        <w:tblLayout w:type="fixed"/>
      </w:tblPr>
      <w:tcPr>
        <w:textDirection w:val="lrTb"/>
      </w:tcPr>
    </w:tblStylePr>
    <w:tblStylePr w:type="swCell">
      <w:tblPr>
        <w:tblStyle w:val="12"/>
        <w:tblLayout w:type="fixed"/>
      </w:tblPr>
      <w:tcPr>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0.jpeg"/><Relationship Id="rId36" Type="http://schemas.openxmlformats.org/officeDocument/2006/relationships/image" Target="media/image19.jpeg"/><Relationship Id="rId35" Type="http://schemas.openxmlformats.org/officeDocument/2006/relationships/oleObject" Target="embeddings/oleObject11.bin"/><Relationship Id="rId34" Type="http://schemas.openxmlformats.org/officeDocument/2006/relationships/oleObject" Target="embeddings/oleObject10.bin"/><Relationship Id="rId33" Type="http://schemas.openxmlformats.org/officeDocument/2006/relationships/oleObject" Target="embeddings/oleObject9.bin"/><Relationship Id="rId32" Type="http://schemas.openxmlformats.org/officeDocument/2006/relationships/image" Target="media/image18.wmf"/><Relationship Id="rId31" Type="http://schemas.openxmlformats.org/officeDocument/2006/relationships/oleObject" Target="embeddings/oleObject8.bin"/><Relationship Id="rId30" Type="http://schemas.openxmlformats.org/officeDocument/2006/relationships/image" Target="media/image17.wmf"/><Relationship Id="rId3" Type="http://schemas.openxmlformats.org/officeDocument/2006/relationships/settings" Target="settings.xml"/><Relationship Id="rId29" Type="http://schemas.openxmlformats.org/officeDocument/2006/relationships/oleObject" Target="embeddings/oleObject7.bin"/><Relationship Id="rId28" Type="http://schemas.openxmlformats.org/officeDocument/2006/relationships/image" Target="media/image16.wmf"/><Relationship Id="rId27" Type="http://schemas.openxmlformats.org/officeDocument/2006/relationships/oleObject" Target="embeddings/oleObject6.bin"/><Relationship Id="rId26" Type="http://schemas.openxmlformats.org/officeDocument/2006/relationships/image" Target="media/image15.wmf"/><Relationship Id="rId25" Type="http://schemas.openxmlformats.org/officeDocument/2006/relationships/oleObject" Target="embeddings/oleObject5.bin"/><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oleObject" Target="embeddings/oleObject4.bin"/><Relationship Id="rId21" Type="http://schemas.openxmlformats.org/officeDocument/2006/relationships/image" Target="media/image12.png"/><Relationship Id="rId20" Type="http://schemas.openxmlformats.org/officeDocument/2006/relationships/oleObject" Target="embeddings/oleObject3.bin"/><Relationship Id="rId2" Type="http://schemas.openxmlformats.org/officeDocument/2006/relationships/styles" Target="styles.xml"/><Relationship Id="rId19" Type="http://schemas.openxmlformats.org/officeDocument/2006/relationships/oleObject" Target="embeddings/oleObject2.bin"/><Relationship Id="rId18" Type="http://schemas.openxmlformats.org/officeDocument/2006/relationships/image" Target="media/image11.wmf"/><Relationship Id="rId17" Type="http://schemas.openxmlformats.org/officeDocument/2006/relationships/oleObject" Target="embeddings/oleObject1.bin"/><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customSectPr>
    <customSectPr>
      <sectNamePr val="目录页"/>
    </customSectPr>
    <customSectPr>
      <sectNamePr val="Introduction"/>
    </customSectPr>
    <customSectPr>
      <sectNamePr val="Program slicing"/>
    </customSectPr>
    <customSectPr>
      <sectNamePr val="abstract interpretor"/>
    </customSectPr>
    <customSectPr>
      <sectNamePr val="slice on state graph"/>
    </customSectPr>
    <customSectPr>
      <sectNamePr val="validation"/>
    </customSectPr>
    <customSectPr>
      <sectNamePr val="conclusion"/>
    </customSectPr>
    <customSectPr>
      <sectNamePr val="Reference"/>
    </customSectPr>
  </customSectProps>
  <customShpExts>
    <customShpInfo spid="_x0000_s1040" textRotate="1"/>
    <customShpInfo spid="_x0000_s1041" textRotate="1"/>
    <customShpInfo spid="_x0000_s1043" textRotate="1"/>
    <customShpInfo spid="_x0000_s1044" textRotate="1"/>
    <customShpInfo spid="_x0000_s1046" textRotate="1"/>
    <customShpInfo spid="_x0000_s104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4775</Words>
  <Characters>25432</Characters>
  <Lines>0</Lines>
  <Paragraphs>0</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2015-07-27T13:27:00Z</dcterms:created>
  <cp:lastModifiedBy>aixinran</cp:lastModifiedBy>
  <dcterms:modified xsi:type="dcterms:W3CDTF">2015-07-31T02:13:04Z</dcterms:modified>
  <dc:title>2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